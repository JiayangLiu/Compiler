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B8A1F" w14:textId="77777777" w:rsidR="00656F9F" w:rsidRPr="00431680" w:rsidRDefault="00656F9F" w:rsidP="00656F9F">
      <w:pPr>
        <w:widowControl/>
        <w:autoSpaceDE w:val="0"/>
        <w:autoSpaceDN w:val="0"/>
        <w:adjustRightInd w:val="0"/>
        <w:jc w:val="left"/>
        <w:rPr>
          <w:rFonts w:ascii="黑体" w:eastAsia="黑体" w:hAnsi="黑体" w:cs="Times"/>
          <w:b/>
          <w:bCs/>
          <w:color w:val="243E3E"/>
          <w:kern w:val="0"/>
        </w:rPr>
      </w:pPr>
      <w:r w:rsidRPr="00431680">
        <w:rPr>
          <w:rFonts w:ascii="黑体" w:eastAsia="黑体" w:hAnsi="黑体" w:cs="Times"/>
          <w:b/>
          <w:bCs/>
          <w:color w:val="243E3E"/>
          <w:kern w:val="0"/>
        </w:rPr>
        <w:t>Caveats</w:t>
      </w:r>
      <w:r w:rsidRPr="00431680">
        <w:rPr>
          <w:rFonts w:ascii="黑体" w:eastAsia="黑体" w:hAnsi="黑体" w:cs="Times" w:hint="eastAsia"/>
          <w:b/>
          <w:bCs/>
          <w:color w:val="243E3E"/>
          <w:kern w:val="0"/>
        </w:rPr>
        <w:t>警告</w:t>
      </w:r>
    </w:p>
    <w:p w14:paraId="4C0E987C" w14:textId="77777777" w:rsidR="00656F9F" w:rsidRPr="00431680" w:rsidRDefault="00656F9F" w:rsidP="00656F9F">
      <w:pPr>
        <w:widowControl/>
        <w:numPr>
          <w:ilvl w:val="0"/>
          <w:numId w:val="1"/>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kern w:val="0"/>
        </w:rPr>
        <w:t>C++</w:t>
      </w:r>
      <w:r w:rsidRPr="00431680">
        <w:rPr>
          <w:rFonts w:asciiTheme="minorEastAsia" w:hAnsiTheme="minorEastAsia" w:cs="Times" w:hint="eastAsia"/>
          <w:kern w:val="0"/>
        </w:rPr>
        <w:t>的默认模式已改为</w:t>
      </w:r>
      <w:r w:rsidRPr="00431680">
        <w:rPr>
          <w:rFonts w:asciiTheme="minorEastAsia" w:hAnsiTheme="minorEastAsia" w:cs="Courier"/>
          <w:kern w:val="0"/>
        </w:rPr>
        <w:t>-</w:t>
      </w:r>
      <w:proofErr w:type="spellStart"/>
      <w:r w:rsidRPr="00431680">
        <w:rPr>
          <w:rFonts w:asciiTheme="minorEastAsia" w:hAnsiTheme="minorEastAsia" w:cs="Courier"/>
          <w:kern w:val="0"/>
        </w:rPr>
        <w:t>std</w:t>
      </w:r>
      <w:proofErr w:type="spellEnd"/>
      <w:r w:rsidRPr="00431680">
        <w:rPr>
          <w:rFonts w:asciiTheme="minorEastAsia" w:hAnsiTheme="minorEastAsia" w:cs="Courier"/>
          <w:kern w:val="0"/>
        </w:rPr>
        <w:t>=gnu++14</w:t>
      </w:r>
      <w:r w:rsidRPr="00431680">
        <w:rPr>
          <w:rFonts w:asciiTheme="minorEastAsia" w:hAnsiTheme="minorEastAsia" w:cs="Times" w:hint="eastAsia"/>
          <w:kern w:val="0"/>
        </w:rPr>
        <w:t>，而</w:t>
      </w:r>
      <w:bookmarkStart w:id="0" w:name="_GoBack"/>
      <w:bookmarkEnd w:id="0"/>
      <w:r w:rsidRPr="00431680">
        <w:rPr>
          <w:rFonts w:asciiTheme="minorEastAsia" w:hAnsiTheme="minorEastAsia" w:cs="Times" w:hint="eastAsia"/>
          <w:kern w:val="0"/>
        </w:rPr>
        <w:t>不是</w:t>
      </w:r>
      <w:r w:rsidRPr="00431680">
        <w:rPr>
          <w:rFonts w:asciiTheme="minorEastAsia" w:hAnsiTheme="minorEastAsia" w:cs="Courier"/>
          <w:kern w:val="0"/>
        </w:rPr>
        <w:t>-</w:t>
      </w:r>
      <w:proofErr w:type="spellStart"/>
      <w:r w:rsidRPr="00431680">
        <w:rPr>
          <w:rFonts w:asciiTheme="minorEastAsia" w:hAnsiTheme="minorEastAsia" w:cs="Courier"/>
          <w:kern w:val="0"/>
        </w:rPr>
        <w:t>std</w:t>
      </w:r>
      <w:proofErr w:type="spellEnd"/>
      <w:r w:rsidRPr="00431680">
        <w:rPr>
          <w:rFonts w:asciiTheme="minorEastAsia" w:hAnsiTheme="minorEastAsia" w:cs="Courier"/>
          <w:kern w:val="0"/>
        </w:rPr>
        <w:t>=gnu++98</w:t>
      </w:r>
      <w:r w:rsidRPr="00431680">
        <w:rPr>
          <w:rFonts w:asciiTheme="minorEastAsia" w:hAnsiTheme="minorEastAsia" w:cs="Times" w:hint="eastAsia"/>
          <w:kern w:val="0"/>
        </w:rPr>
        <w:t>。</w:t>
      </w:r>
    </w:p>
    <w:p w14:paraId="66FCA2FD" w14:textId="77777777" w:rsidR="00656F9F" w:rsidRPr="00431680" w:rsidRDefault="00656F9F" w:rsidP="00656F9F">
      <w:pPr>
        <w:widowControl/>
        <w:numPr>
          <w:ilvl w:val="0"/>
          <w:numId w:val="1"/>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hint="eastAsia"/>
          <w:kern w:val="0"/>
        </w:rPr>
        <w:t>旧的系统</w:t>
      </w:r>
      <w:r w:rsidRPr="00431680">
        <w:rPr>
          <w:rFonts w:asciiTheme="minorEastAsia" w:hAnsiTheme="minorEastAsia" w:cs="Times"/>
          <w:kern w:val="0"/>
        </w:rPr>
        <w:t>SH5 / SH64 (sh64-*-*)</w:t>
      </w:r>
      <w:r w:rsidRPr="00431680">
        <w:rPr>
          <w:rFonts w:asciiTheme="minorEastAsia" w:hAnsiTheme="minorEastAsia" w:cs="Times" w:hint="eastAsia"/>
          <w:kern w:val="0"/>
        </w:rPr>
        <w:t>在下一个版本中将不再支持。</w:t>
      </w:r>
    </w:p>
    <w:p w14:paraId="0505AADE" w14:textId="77777777" w:rsidR="00656F9F" w:rsidRPr="00431680" w:rsidRDefault="00656F9F" w:rsidP="00656F9F">
      <w:pPr>
        <w:widowControl/>
        <w:numPr>
          <w:ilvl w:val="0"/>
          <w:numId w:val="1"/>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kern w:val="0"/>
        </w:rPr>
        <w:t>AVR</w:t>
      </w:r>
      <w:r w:rsidR="00C7408B" w:rsidRPr="00431680">
        <w:rPr>
          <w:rFonts w:asciiTheme="minorEastAsia" w:hAnsiTheme="minorEastAsia" w:cs="Times" w:hint="eastAsia"/>
          <w:kern w:val="0"/>
        </w:rPr>
        <w:t>单片机端口需要</w:t>
      </w:r>
      <w:proofErr w:type="spellStart"/>
      <w:r w:rsidRPr="00431680">
        <w:rPr>
          <w:rFonts w:asciiTheme="minorEastAsia" w:hAnsiTheme="minorEastAsia" w:cs="Times"/>
          <w:kern w:val="0"/>
        </w:rPr>
        <w:t>binutils</w:t>
      </w:r>
      <w:proofErr w:type="spellEnd"/>
      <w:r w:rsidRPr="00431680">
        <w:rPr>
          <w:rFonts w:asciiTheme="minorEastAsia" w:hAnsiTheme="minorEastAsia" w:cs="Times"/>
          <w:kern w:val="0"/>
        </w:rPr>
        <w:t xml:space="preserve"> version 2.26.1</w:t>
      </w:r>
      <w:r w:rsidR="00C7408B" w:rsidRPr="00431680">
        <w:rPr>
          <w:rFonts w:asciiTheme="minorEastAsia" w:hAnsiTheme="minorEastAsia" w:cs="Times" w:hint="eastAsia"/>
          <w:kern w:val="0"/>
        </w:rPr>
        <w:t>以上的版本。</w:t>
      </w:r>
    </w:p>
    <w:p w14:paraId="4578A9CA" w14:textId="77777777" w:rsidR="00656F9F" w:rsidRPr="00431680" w:rsidRDefault="00656F9F" w:rsidP="00656F9F">
      <w:pPr>
        <w:widowControl/>
        <w:autoSpaceDE w:val="0"/>
        <w:autoSpaceDN w:val="0"/>
        <w:adjustRightInd w:val="0"/>
        <w:jc w:val="left"/>
        <w:rPr>
          <w:rFonts w:asciiTheme="minorEastAsia" w:hAnsiTheme="minorEastAsia" w:cs="Times"/>
          <w:b/>
          <w:bCs/>
          <w:color w:val="243E3E"/>
          <w:kern w:val="0"/>
        </w:rPr>
      </w:pPr>
      <w:r w:rsidRPr="00431680">
        <w:rPr>
          <w:rFonts w:asciiTheme="minorEastAsia" w:hAnsiTheme="minorEastAsia" w:cs="Times"/>
          <w:kern w:val="0"/>
        </w:rPr>
        <w:t>..................................................................</w:t>
      </w:r>
    </w:p>
    <w:p w14:paraId="41168B7D" w14:textId="77777777" w:rsidR="00656F9F" w:rsidRPr="00431680" w:rsidRDefault="00656F9F" w:rsidP="00656F9F">
      <w:pPr>
        <w:widowControl/>
        <w:autoSpaceDE w:val="0"/>
        <w:autoSpaceDN w:val="0"/>
        <w:adjustRightInd w:val="0"/>
        <w:jc w:val="left"/>
        <w:rPr>
          <w:rFonts w:ascii="黑体" w:eastAsia="黑体" w:hAnsi="黑体" w:cs="Times"/>
          <w:b/>
          <w:bCs/>
          <w:color w:val="243E3E"/>
          <w:kern w:val="0"/>
        </w:rPr>
      </w:pPr>
      <w:r w:rsidRPr="00431680">
        <w:rPr>
          <w:rFonts w:ascii="黑体" w:eastAsia="黑体" w:hAnsi="黑体" w:cs="Times"/>
          <w:b/>
          <w:bCs/>
          <w:color w:val="243E3E"/>
          <w:kern w:val="0"/>
        </w:rPr>
        <w:t>General Optimizer Improvements</w:t>
      </w:r>
      <w:r w:rsidR="00C7408B" w:rsidRPr="00431680">
        <w:rPr>
          <w:rFonts w:ascii="黑体" w:eastAsia="黑体" w:hAnsi="黑体" w:cs="Times" w:hint="eastAsia"/>
          <w:b/>
          <w:bCs/>
          <w:color w:val="243E3E"/>
          <w:kern w:val="0"/>
        </w:rPr>
        <w:t>常用优化器的改进</w:t>
      </w:r>
    </w:p>
    <w:p w14:paraId="18F223D6" w14:textId="3848CC96" w:rsidR="00656F9F" w:rsidRPr="00431680" w:rsidRDefault="00656F9F" w:rsidP="00B80A79">
      <w:pPr>
        <w:widowControl/>
        <w:numPr>
          <w:ilvl w:val="0"/>
          <w:numId w:val="2"/>
        </w:numPr>
        <w:tabs>
          <w:tab w:val="left" w:pos="220"/>
          <w:tab w:val="left" w:pos="284"/>
        </w:tabs>
        <w:autoSpaceDE w:val="0"/>
        <w:autoSpaceDN w:val="0"/>
        <w:adjustRightInd w:val="0"/>
        <w:ind w:left="709" w:hanging="720"/>
        <w:jc w:val="left"/>
        <w:rPr>
          <w:rFonts w:asciiTheme="minorEastAsia" w:hAnsiTheme="minorEastAsia" w:cs="Times"/>
          <w:kern w:val="0"/>
        </w:rPr>
      </w:pPr>
      <w:proofErr w:type="spellStart"/>
      <w:r w:rsidRPr="00431680">
        <w:rPr>
          <w:rFonts w:asciiTheme="minorEastAsia" w:hAnsiTheme="minorEastAsia" w:cs="Times"/>
          <w:kern w:val="0"/>
        </w:rPr>
        <w:t>UndefinedBehaviorSanitizer</w:t>
      </w:r>
      <w:proofErr w:type="spellEnd"/>
      <w:r w:rsidR="00BA03AD" w:rsidRPr="00431680">
        <w:rPr>
          <w:rFonts w:asciiTheme="minorEastAsia" w:hAnsiTheme="minorEastAsia" w:cs="Times" w:hint="eastAsia"/>
          <w:kern w:val="0"/>
        </w:rPr>
        <w:t>有了新的处理选项，</w:t>
      </w:r>
      <w:r w:rsidRPr="00431680">
        <w:rPr>
          <w:rFonts w:asciiTheme="minorEastAsia" w:hAnsiTheme="minorEastAsia" w:cs="Courier"/>
          <w:kern w:val="0"/>
        </w:rPr>
        <w:t>-</w:t>
      </w:r>
      <w:proofErr w:type="spellStart"/>
      <w:r w:rsidRPr="00431680">
        <w:rPr>
          <w:rFonts w:asciiTheme="minorEastAsia" w:hAnsiTheme="minorEastAsia" w:cs="Courier"/>
          <w:kern w:val="0"/>
        </w:rPr>
        <w:t>fsanitize</w:t>
      </w:r>
      <w:proofErr w:type="spellEnd"/>
      <w:r w:rsidRPr="00431680">
        <w:rPr>
          <w:rFonts w:asciiTheme="minorEastAsia" w:hAnsiTheme="minorEastAsia" w:cs="Courier"/>
          <w:kern w:val="0"/>
        </w:rPr>
        <w:t>=bounds-strict</w:t>
      </w:r>
      <w:r w:rsidRPr="00431680">
        <w:rPr>
          <w:rFonts w:asciiTheme="minorEastAsia" w:hAnsiTheme="minorEastAsia" w:cs="Times"/>
          <w:kern w:val="0"/>
        </w:rPr>
        <w:t xml:space="preserve">, </w:t>
      </w:r>
      <w:r w:rsidR="00BA03AD" w:rsidRPr="00431680">
        <w:rPr>
          <w:rFonts w:asciiTheme="minorEastAsia" w:hAnsiTheme="minorEastAsia" w:cs="Times" w:hint="eastAsia"/>
          <w:kern w:val="0"/>
        </w:rPr>
        <w:t>支持了数组边界的强检查。</w:t>
      </w:r>
      <w:r w:rsidR="00BA03AD" w:rsidRPr="00431680">
        <w:rPr>
          <w:rFonts w:asciiTheme="minorEastAsia" w:hAnsiTheme="minorEastAsia" w:cs="Times"/>
          <w:kern w:val="0"/>
        </w:rPr>
        <w:t xml:space="preserve"> </w:t>
      </w:r>
      <w:r w:rsidR="00BA03AD" w:rsidRPr="00431680">
        <w:rPr>
          <w:rFonts w:asciiTheme="minorEastAsia" w:hAnsiTheme="minorEastAsia" w:cs="Times" w:hint="eastAsia"/>
          <w:kern w:val="0"/>
        </w:rPr>
        <w:t>特别的是，同时也支持</w:t>
      </w:r>
      <w:r w:rsidRPr="00431680">
        <w:rPr>
          <w:rFonts w:asciiTheme="minorEastAsia" w:hAnsiTheme="minorEastAsia" w:cs="Courier"/>
          <w:kern w:val="0"/>
        </w:rPr>
        <w:t>-</w:t>
      </w:r>
      <w:proofErr w:type="spellStart"/>
      <w:r w:rsidRPr="00431680">
        <w:rPr>
          <w:rFonts w:asciiTheme="minorEastAsia" w:hAnsiTheme="minorEastAsia" w:cs="Courier"/>
          <w:kern w:val="0"/>
        </w:rPr>
        <w:t>fsanitize</w:t>
      </w:r>
      <w:proofErr w:type="spellEnd"/>
      <w:r w:rsidRPr="00431680">
        <w:rPr>
          <w:rFonts w:asciiTheme="minorEastAsia" w:hAnsiTheme="minorEastAsia" w:cs="Courier"/>
          <w:kern w:val="0"/>
        </w:rPr>
        <w:t>=bounds</w:t>
      </w:r>
      <w:r w:rsidR="00BA03AD" w:rsidRPr="00431680">
        <w:rPr>
          <w:rFonts w:asciiTheme="minorEastAsia" w:hAnsiTheme="minorEastAsia" w:cs="Times" w:hint="eastAsia"/>
          <w:kern w:val="0"/>
        </w:rPr>
        <w:t>。</w:t>
      </w:r>
    </w:p>
    <w:p w14:paraId="1C559206" w14:textId="3E0F0DBB" w:rsidR="00656F9F" w:rsidRPr="00431680" w:rsidRDefault="00BA03AD" w:rsidP="00656F9F">
      <w:pPr>
        <w:widowControl/>
        <w:numPr>
          <w:ilvl w:val="0"/>
          <w:numId w:val="2"/>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hint="eastAsia"/>
          <w:kern w:val="0"/>
        </w:rPr>
        <w:t>基于类型的别名分析器</w:t>
      </w:r>
      <w:r w:rsidR="00B80A79" w:rsidRPr="00431680">
        <w:rPr>
          <w:rFonts w:asciiTheme="minorEastAsia" w:hAnsiTheme="minorEastAsia" w:cs="Times" w:hint="eastAsia"/>
          <w:kern w:val="0"/>
        </w:rPr>
        <w:t>消除了通向不同指针的模糊含义。这提升了高级</w:t>
      </w:r>
      <w:r w:rsidR="00B80A79" w:rsidRPr="00431680">
        <w:rPr>
          <w:rFonts w:asciiTheme="minorEastAsia" w:hAnsiTheme="minorEastAsia" w:cs="Times"/>
          <w:kern w:val="0"/>
        </w:rPr>
        <w:t>C++</w:t>
      </w:r>
      <w:r w:rsidR="00B80A79" w:rsidRPr="00431680">
        <w:rPr>
          <w:rFonts w:asciiTheme="minorEastAsia" w:hAnsiTheme="minorEastAsia" w:cs="Times" w:hint="eastAsia"/>
          <w:kern w:val="0"/>
        </w:rPr>
        <w:t>程序的别名精确性</w:t>
      </w:r>
      <w:r w:rsidR="00B80A79" w:rsidRPr="00431680">
        <w:rPr>
          <w:rFonts w:asciiTheme="minorEastAsia" w:hAnsiTheme="minorEastAsia" w:cs="Times"/>
          <w:kern w:val="0"/>
        </w:rPr>
        <w:t>20-30%</w:t>
      </w:r>
      <w:r w:rsidR="00B80A79" w:rsidRPr="00431680">
        <w:rPr>
          <w:rFonts w:asciiTheme="minorEastAsia" w:hAnsiTheme="minorEastAsia" w:cs="Times" w:hint="eastAsia"/>
          <w:kern w:val="0"/>
        </w:rPr>
        <w:t>。</w:t>
      </w:r>
    </w:p>
    <w:p w14:paraId="19CFBC62" w14:textId="580181DC" w:rsidR="00656F9F" w:rsidRPr="00431680" w:rsidRDefault="005443F2" w:rsidP="00656F9F">
      <w:pPr>
        <w:widowControl/>
        <w:numPr>
          <w:ilvl w:val="0"/>
          <w:numId w:val="2"/>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hint="eastAsia"/>
          <w:kern w:val="0"/>
        </w:rPr>
        <w:t>别名分析</w:t>
      </w:r>
      <w:r w:rsidR="0075004A" w:rsidRPr="00431680">
        <w:rPr>
          <w:rFonts w:asciiTheme="minorEastAsia" w:hAnsiTheme="minorEastAsia" w:cs="Times" w:hint="eastAsia"/>
          <w:kern w:val="0"/>
        </w:rPr>
        <w:t>现在准确支持</w:t>
      </w:r>
      <w:proofErr w:type="spellStart"/>
      <w:r w:rsidR="00656F9F" w:rsidRPr="00431680">
        <w:rPr>
          <w:rFonts w:asciiTheme="minorEastAsia" w:hAnsiTheme="minorEastAsia" w:cs="Courier"/>
          <w:kern w:val="0"/>
        </w:rPr>
        <w:t>weakref</w:t>
      </w:r>
      <w:proofErr w:type="spellEnd"/>
      <w:r w:rsidR="0075004A" w:rsidRPr="00431680">
        <w:rPr>
          <w:rFonts w:asciiTheme="minorEastAsia" w:hAnsiTheme="minorEastAsia" w:cs="Times" w:hint="eastAsia"/>
          <w:kern w:val="0"/>
        </w:rPr>
        <w:t>和</w:t>
      </w:r>
      <w:r w:rsidR="00656F9F" w:rsidRPr="00431680">
        <w:rPr>
          <w:rFonts w:asciiTheme="minorEastAsia" w:hAnsiTheme="minorEastAsia" w:cs="Courier"/>
          <w:kern w:val="0"/>
        </w:rPr>
        <w:t>alia</w:t>
      </w:r>
      <w:r w:rsidR="0075004A" w:rsidRPr="00431680">
        <w:rPr>
          <w:rFonts w:asciiTheme="minorEastAsia" w:hAnsiTheme="minorEastAsia" w:cs="Courier" w:hint="eastAsia"/>
          <w:kern w:val="0"/>
        </w:rPr>
        <w:t>s属性</w:t>
      </w:r>
      <w:r w:rsidR="0075004A" w:rsidRPr="00431680">
        <w:rPr>
          <w:rFonts w:asciiTheme="minorEastAsia" w:hAnsiTheme="minorEastAsia" w:cs="Times" w:hint="eastAsia"/>
          <w:kern w:val="0"/>
        </w:rPr>
        <w:t>。这将使得在一个翻译单元中访问变量和它的别名成为可能。</w:t>
      </w:r>
    </w:p>
    <w:p w14:paraId="517ACB06" w14:textId="6AF0876C" w:rsidR="00656F9F" w:rsidRPr="00431680" w:rsidRDefault="005443F2" w:rsidP="00656F9F">
      <w:pPr>
        <w:widowControl/>
        <w:numPr>
          <w:ilvl w:val="0"/>
          <w:numId w:val="2"/>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kern w:val="0"/>
        </w:rPr>
        <w:t>C++</w:t>
      </w:r>
      <w:r w:rsidRPr="00431680">
        <w:rPr>
          <w:rFonts w:asciiTheme="minorEastAsia" w:hAnsiTheme="minorEastAsia" w:cs="Times" w:hint="eastAsia"/>
          <w:kern w:val="0"/>
        </w:rPr>
        <w:t>成员函数中的this指针现在默认为非空，这消除了常见的空指针判断以及一些非一致性的编写方式</w:t>
      </w:r>
      <w:r w:rsidRPr="00431680">
        <w:rPr>
          <w:rFonts w:asciiTheme="minorEastAsia" w:hAnsiTheme="minorEastAsia" w:cs="Times"/>
          <w:kern w:val="0"/>
        </w:rPr>
        <w:t>(</w:t>
      </w:r>
      <w:r w:rsidRPr="00431680">
        <w:rPr>
          <w:rFonts w:asciiTheme="minorEastAsia" w:hAnsiTheme="minorEastAsia" w:cs="Times" w:hint="eastAsia"/>
          <w:kern w:val="0"/>
        </w:rPr>
        <w:t>例如</w:t>
      </w:r>
      <w:r w:rsidR="00656F9F" w:rsidRPr="00431680">
        <w:rPr>
          <w:rFonts w:asciiTheme="minorEastAsia" w:hAnsiTheme="minorEastAsia" w:cs="Times"/>
          <w:kern w:val="0"/>
        </w:rPr>
        <w:t xml:space="preserve">Qt-5, Chromium, </w:t>
      </w:r>
      <w:proofErr w:type="spellStart"/>
      <w:r w:rsidR="00656F9F" w:rsidRPr="00431680">
        <w:rPr>
          <w:rFonts w:asciiTheme="minorEastAsia" w:hAnsiTheme="minorEastAsia" w:cs="Times"/>
          <w:kern w:val="0"/>
        </w:rPr>
        <w:t>KDevelop</w:t>
      </w:r>
      <w:proofErr w:type="spellEnd"/>
      <w:r w:rsidR="00656F9F" w:rsidRPr="00431680">
        <w:rPr>
          <w:rFonts w:asciiTheme="minorEastAsia" w:hAnsiTheme="minorEastAsia" w:cs="Times"/>
          <w:kern w:val="0"/>
        </w:rPr>
        <w:t>)</w:t>
      </w:r>
      <w:r w:rsidRPr="00431680">
        <w:rPr>
          <w:rFonts w:asciiTheme="minorEastAsia" w:hAnsiTheme="minorEastAsia" w:cs="Times" w:hint="eastAsia"/>
          <w:kern w:val="0"/>
        </w:rPr>
        <w:t>。可使用</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fno</w:t>
      </w:r>
      <w:proofErr w:type="spellEnd"/>
      <w:r w:rsidR="00656F9F" w:rsidRPr="00431680">
        <w:rPr>
          <w:rFonts w:asciiTheme="minorEastAsia" w:hAnsiTheme="minorEastAsia" w:cs="Courier"/>
          <w:kern w:val="0"/>
        </w:rPr>
        <w:t>-delete-null-pointer-checks</w:t>
      </w:r>
      <w:r w:rsidRPr="00431680">
        <w:rPr>
          <w:rFonts w:asciiTheme="minorEastAsia" w:hAnsiTheme="minorEastAsia" w:cs="Times" w:hint="eastAsia"/>
          <w:kern w:val="0"/>
        </w:rPr>
        <w:t>作为临时措施。错误的代码段可通过使用</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fsanitize</w:t>
      </w:r>
      <w:proofErr w:type="spellEnd"/>
      <w:r w:rsidR="00656F9F" w:rsidRPr="00431680">
        <w:rPr>
          <w:rFonts w:asciiTheme="minorEastAsia" w:hAnsiTheme="minorEastAsia" w:cs="Courier"/>
          <w:kern w:val="0"/>
        </w:rPr>
        <w:t>=undefined</w:t>
      </w:r>
      <w:r w:rsidRPr="00431680">
        <w:rPr>
          <w:rFonts w:asciiTheme="minorEastAsia" w:hAnsiTheme="minorEastAsia" w:cs="Times" w:hint="eastAsia"/>
          <w:kern w:val="0"/>
        </w:rPr>
        <w:t>来找到。</w:t>
      </w:r>
    </w:p>
    <w:p w14:paraId="6ECB93B2" w14:textId="3B7981CB" w:rsidR="00656F9F" w:rsidRPr="00431680" w:rsidRDefault="00242BA6" w:rsidP="00656F9F">
      <w:pPr>
        <w:widowControl/>
        <w:numPr>
          <w:ilvl w:val="0"/>
          <w:numId w:val="2"/>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hint="eastAsia"/>
          <w:kern w:val="0"/>
        </w:rPr>
        <w:t>链接时</w:t>
      </w:r>
      <w:r w:rsidR="00DE094B" w:rsidRPr="00431680">
        <w:rPr>
          <w:rFonts w:asciiTheme="minorEastAsia" w:hAnsiTheme="minorEastAsia" w:cs="Times" w:hint="eastAsia"/>
          <w:kern w:val="0"/>
        </w:rPr>
        <w:t>优化</w:t>
      </w:r>
      <w:r w:rsidRPr="00431680">
        <w:rPr>
          <w:rFonts w:asciiTheme="minorEastAsia" w:hAnsiTheme="minorEastAsia" w:cs="Times"/>
          <w:kern w:val="0"/>
        </w:rPr>
        <w:t>(Link-time optimization)</w:t>
      </w:r>
      <w:r w:rsidRPr="00431680">
        <w:rPr>
          <w:rFonts w:asciiTheme="minorEastAsia" w:hAnsiTheme="minorEastAsia" w:cs="Times" w:hint="eastAsia"/>
          <w:kern w:val="0"/>
        </w:rPr>
        <w:t>的</w:t>
      </w:r>
      <w:r w:rsidR="00DE094B" w:rsidRPr="00431680">
        <w:rPr>
          <w:rFonts w:asciiTheme="minorEastAsia" w:hAnsiTheme="minorEastAsia" w:cs="Times" w:hint="eastAsia"/>
          <w:kern w:val="0"/>
        </w:rPr>
        <w:t>提升</w:t>
      </w:r>
      <w:r w:rsidR="00656F9F" w:rsidRPr="00431680">
        <w:rPr>
          <w:rFonts w:asciiTheme="minorEastAsia" w:hAnsiTheme="minorEastAsia" w:cs="Times"/>
          <w:kern w:val="0"/>
        </w:rPr>
        <w:t>:</w:t>
      </w:r>
    </w:p>
    <w:p w14:paraId="520722C6" w14:textId="477B3933" w:rsidR="00656F9F" w:rsidRPr="00431680" w:rsidRDefault="00DE094B" w:rsidP="00431680">
      <w:pPr>
        <w:widowControl/>
        <w:numPr>
          <w:ilvl w:val="1"/>
          <w:numId w:val="2"/>
        </w:numPr>
        <w:tabs>
          <w:tab w:val="left" w:pos="709"/>
        </w:tabs>
        <w:autoSpaceDE w:val="0"/>
        <w:autoSpaceDN w:val="0"/>
        <w:adjustRightInd w:val="0"/>
        <w:ind w:left="709" w:hanging="709"/>
        <w:jc w:val="left"/>
        <w:rPr>
          <w:rFonts w:asciiTheme="minorEastAsia" w:hAnsiTheme="minorEastAsia" w:cs="Times"/>
          <w:kern w:val="0"/>
        </w:rPr>
      </w:pPr>
      <w:r w:rsidRPr="00431680">
        <w:rPr>
          <w:rFonts w:asciiTheme="minorEastAsia" w:hAnsiTheme="minorEastAsia" w:cs="Times" w:hint="eastAsia"/>
          <w:kern w:val="0"/>
        </w:rPr>
        <w:t>类型合并被改进以处理</w:t>
      </w:r>
      <w:r w:rsidRPr="00431680">
        <w:rPr>
          <w:rFonts w:asciiTheme="minorEastAsia" w:hAnsiTheme="minorEastAsia" w:cs="Times"/>
          <w:kern w:val="0"/>
        </w:rPr>
        <w:t>C</w:t>
      </w:r>
      <w:r w:rsidRPr="00431680">
        <w:rPr>
          <w:rFonts w:asciiTheme="minorEastAsia" w:hAnsiTheme="minorEastAsia" w:cs="Times" w:hint="eastAsia"/>
          <w:kern w:val="0"/>
        </w:rPr>
        <w:t>和</w:t>
      </w:r>
      <w:r w:rsidRPr="00431680">
        <w:rPr>
          <w:rFonts w:asciiTheme="minorEastAsia" w:hAnsiTheme="minorEastAsia" w:cs="Times"/>
          <w:kern w:val="0"/>
        </w:rPr>
        <w:t>Fortran</w:t>
      </w:r>
      <w:r w:rsidRPr="00431680">
        <w:rPr>
          <w:rFonts w:asciiTheme="minorEastAsia" w:hAnsiTheme="minorEastAsia" w:cs="Times" w:hint="eastAsia"/>
          <w:kern w:val="0"/>
        </w:rPr>
        <w:t>的互操作性规则。除了一个特例：</w:t>
      </w:r>
      <w:r w:rsidR="00656F9F" w:rsidRPr="00431680">
        <w:rPr>
          <w:rFonts w:asciiTheme="minorEastAsia" w:hAnsiTheme="minorEastAsia" w:cs="Courier"/>
          <w:kern w:val="0"/>
        </w:rPr>
        <w:t>CHARACTER(KIND=C_CHAR)</w:t>
      </w:r>
      <w:r w:rsidRPr="00431680">
        <w:rPr>
          <w:rFonts w:asciiTheme="minorEastAsia" w:hAnsiTheme="minorEastAsia" w:cs="Courier" w:hint="eastAsia"/>
          <w:kern w:val="0"/>
        </w:rPr>
        <w:t>和char</w:t>
      </w:r>
      <w:r w:rsidR="00656F9F" w:rsidRPr="00431680">
        <w:rPr>
          <w:rFonts w:asciiTheme="minorEastAsia" w:hAnsiTheme="minorEastAsia" w:cs="Times"/>
          <w:kern w:val="0"/>
        </w:rPr>
        <w:t xml:space="preserve"> </w:t>
      </w:r>
      <w:r w:rsidRPr="00431680">
        <w:rPr>
          <w:rFonts w:asciiTheme="minorEastAsia" w:hAnsiTheme="minorEastAsia" w:cs="Times" w:hint="eastAsia"/>
          <w:kern w:val="0"/>
        </w:rPr>
        <w:t>不可互操作，因为其为数组而char是标量，可用</w:t>
      </w:r>
      <w:r w:rsidR="00656F9F" w:rsidRPr="00431680">
        <w:rPr>
          <w:rFonts w:asciiTheme="minorEastAsia" w:hAnsiTheme="minorEastAsia" w:cs="Courier"/>
          <w:kern w:val="0"/>
        </w:rPr>
        <w:t>INTEGER(KIND=C_SIGNED_CHAR)</w:t>
      </w:r>
      <w:r w:rsidRPr="00431680">
        <w:rPr>
          <w:rFonts w:asciiTheme="minorEastAsia" w:hAnsiTheme="minorEastAsia" w:cs="Times" w:hint="eastAsia"/>
          <w:kern w:val="0"/>
        </w:rPr>
        <w:t>替代。</w:t>
      </w:r>
    </w:p>
    <w:p w14:paraId="76CDD666" w14:textId="20B8BE54" w:rsidR="00656F9F" w:rsidRPr="00431680" w:rsidRDefault="00DE094B" w:rsidP="00431680">
      <w:pPr>
        <w:widowControl/>
        <w:numPr>
          <w:ilvl w:val="1"/>
          <w:numId w:val="2"/>
        </w:numPr>
        <w:tabs>
          <w:tab w:val="left" w:pos="709"/>
        </w:tabs>
        <w:autoSpaceDE w:val="0"/>
        <w:autoSpaceDN w:val="0"/>
        <w:adjustRightInd w:val="0"/>
        <w:ind w:left="709" w:hanging="709"/>
        <w:jc w:val="left"/>
        <w:rPr>
          <w:rFonts w:asciiTheme="minorEastAsia" w:hAnsiTheme="minorEastAsia" w:cs="Times"/>
          <w:kern w:val="0"/>
        </w:rPr>
      </w:pPr>
      <w:r w:rsidRPr="00431680">
        <w:rPr>
          <w:rFonts w:asciiTheme="minorEastAsia" w:hAnsiTheme="minorEastAsia" w:cs="Times" w:hint="eastAsia"/>
          <w:kern w:val="0"/>
        </w:rPr>
        <w:t>更多的类型信息在链接时被保留，通过链接时优化提升了类型别名分析的精确性。</w:t>
      </w:r>
    </w:p>
    <w:p w14:paraId="1046FB4B" w14:textId="30B648D9" w:rsidR="00656F9F" w:rsidRPr="00431680" w:rsidRDefault="00DE094B" w:rsidP="00431680">
      <w:pPr>
        <w:widowControl/>
        <w:numPr>
          <w:ilvl w:val="1"/>
          <w:numId w:val="2"/>
        </w:numPr>
        <w:tabs>
          <w:tab w:val="left" w:pos="709"/>
          <w:tab w:val="left" w:pos="1440"/>
        </w:tabs>
        <w:autoSpaceDE w:val="0"/>
        <w:autoSpaceDN w:val="0"/>
        <w:adjustRightInd w:val="0"/>
        <w:ind w:left="709" w:hanging="709"/>
        <w:jc w:val="left"/>
        <w:rPr>
          <w:rFonts w:asciiTheme="minorEastAsia" w:hAnsiTheme="minorEastAsia" w:cs="Times"/>
          <w:kern w:val="0"/>
        </w:rPr>
      </w:pPr>
      <w:r w:rsidRPr="00431680">
        <w:rPr>
          <w:rFonts w:asciiTheme="minorEastAsia" w:hAnsiTheme="minorEastAsia" w:cs="Times"/>
          <w:kern w:val="0"/>
        </w:rPr>
        <w:t>LTO</w:t>
      </w:r>
      <w:r w:rsidRPr="00431680">
        <w:rPr>
          <w:rFonts w:asciiTheme="minorEastAsia" w:hAnsiTheme="minorEastAsia" w:cs="Times" w:hint="eastAsia"/>
          <w:kern w:val="0"/>
        </w:rPr>
        <w:t>对象文件的大小被减小了约</w:t>
      </w:r>
      <w:r w:rsidRPr="00431680">
        <w:rPr>
          <w:rFonts w:asciiTheme="minorEastAsia" w:hAnsiTheme="minorEastAsia" w:cs="Times"/>
          <w:kern w:val="0"/>
        </w:rPr>
        <w:t>11% (</w:t>
      </w:r>
      <w:r w:rsidRPr="00431680">
        <w:rPr>
          <w:rFonts w:asciiTheme="minorEastAsia" w:hAnsiTheme="minorEastAsia" w:cs="Times" w:hint="eastAsia"/>
          <w:kern w:val="0"/>
        </w:rPr>
        <w:t>通过</w:t>
      </w:r>
      <w:r w:rsidR="00656F9F" w:rsidRPr="00431680">
        <w:rPr>
          <w:rFonts w:asciiTheme="minorEastAsia" w:hAnsiTheme="minorEastAsia" w:cs="Times"/>
          <w:kern w:val="0"/>
        </w:rPr>
        <w:t>Firefox 46.0</w:t>
      </w:r>
      <w:r w:rsidRPr="00431680">
        <w:rPr>
          <w:rFonts w:asciiTheme="minorEastAsia" w:hAnsiTheme="minorEastAsia" w:cs="Times" w:hint="eastAsia"/>
          <w:kern w:val="0"/>
        </w:rPr>
        <w:t>编译测量</w:t>
      </w:r>
      <w:r w:rsidRPr="00431680">
        <w:rPr>
          <w:rFonts w:asciiTheme="minorEastAsia" w:hAnsiTheme="minorEastAsia" w:cs="Times"/>
          <w:kern w:val="0"/>
        </w:rPr>
        <w:t>)</w:t>
      </w:r>
      <w:r w:rsidRPr="00431680">
        <w:rPr>
          <w:rFonts w:asciiTheme="minorEastAsia" w:hAnsiTheme="minorEastAsia" w:cs="Times" w:hint="eastAsia"/>
          <w:kern w:val="0"/>
        </w:rPr>
        <w:t>。</w:t>
      </w:r>
    </w:p>
    <w:p w14:paraId="76E86343" w14:textId="77777777" w:rsidR="00267976" w:rsidRPr="00431680" w:rsidRDefault="00305CF5" w:rsidP="00431680">
      <w:pPr>
        <w:widowControl/>
        <w:numPr>
          <w:ilvl w:val="1"/>
          <w:numId w:val="2"/>
        </w:numPr>
        <w:tabs>
          <w:tab w:val="left" w:pos="709"/>
        </w:tabs>
        <w:autoSpaceDE w:val="0"/>
        <w:autoSpaceDN w:val="0"/>
        <w:adjustRightInd w:val="0"/>
        <w:ind w:left="709" w:hanging="709"/>
        <w:jc w:val="left"/>
        <w:rPr>
          <w:rFonts w:asciiTheme="minorEastAsia" w:hAnsiTheme="minorEastAsia" w:cs="Times"/>
          <w:kern w:val="0"/>
        </w:rPr>
      </w:pPr>
      <w:r w:rsidRPr="00431680">
        <w:rPr>
          <w:rFonts w:asciiTheme="minorEastAsia" w:hAnsiTheme="minorEastAsia" w:cs="Times" w:hint="eastAsia"/>
          <w:kern w:val="0"/>
        </w:rPr>
        <w:t>链接时并行化</w:t>
      </w:r>
      <w:r w:rsidRPr="00431680">
        <w:rPr>
          <w:rFonts w:asciiTheme="minorEastAsia" w:hAnsiTheme="minorEastAsia" w:cs="Times"/>
          <w:kern w:val="0"/>
        </w:rPr>
        <w:t>(</w:t>
      </w:r>
      <w:r w:rsidRPr="00431680">
        <w:rPr>
          <w:rFonts w:asciiTheme="minorEastAsia" w:hAnsiTheme="minorEastAsia" w:cs="Times" w:hint="eastAsia"/>
          <w:kern w:val="0"/>
        </w:rPr>
        <w:t>使用</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flto</w:t>
      </w:r>
      <w:proofErr w:type="spellEnd"/>
      <w:r w:rsidR="00656F9F" w:rsidRPr="00431680">
        <w:rPr>
          <w:rFonts w:asciiTheme="minorEastAsia" w:hAnsiTheme="minorEastAsia" w:cs="Courier"/>
          <w:kern w:val="0"/>
        </w:rPr>
        <w:t>=n</w:t>
      </w:r>
      <w:r w:rsidR="00656F9F" w:rsidRPr="00431680">
        <w:rPr>
          <w:rFonts w:asciiTheme="minorEastAsia" w:hAnsiTheme="minorEastAsia" w:cs="Times"/>
          <w:kern w:val="0"/>
        </w:rPr>
        <w:t>)</w:t>
      </w:r>
      <w:r w:rsidR="006B54B0" w:rsidRPr="00431680">
        <w:rPr>
          <w:rFonts w:asciiTheme="minorEastAsia" w:hAnsiTheme="minorEastAsia" w:cs="Times" w:hint="eastAsia"/>
          <w:kern w:val="0"/>
        </w:rPr>
        <w:t>通过减小分区程序的数据流被显著提升。</w:t>
      </w:r>
      <w:r w:rsidR="006B54B0" w:rsidRPr="00431680">
        <w:rPr>
          <w:rFonts w:asciiTheme="minorEastAsia" w:hAnsiTheme="minorEastAsia" w:cs="Times"/>
          <w:kern w:val="0"/>
        </w:rPr>
        <w:t>IL</w:t>
      </w:r>
      <w:r w:rsidR="006B54B0" w:rsidRPr="00431680">
        <w:rPr>
          <w:rFonts w:asciiTheme="minorEastAsia" w:hAnsiTheme="minorEastAsia" w:cs="Times" w:hint="eastAsia"/>
          <w:kern w:val="0"/>
        </w:rPr>
        <w:t>流的大小减少到66%</w:t>
      </w:r>
      <w:r w:rsidR="006B54B0" w:rsidRPr="00431680">
        <w:rPr>
          <w:rFonts w:asciiTheme="minorEastAsia" w:hAnsiTheme="minorEastAsia" w:cs="Times"/>
          <w:kern w:val="0"/>
        </w:rPr>
        <w:t>(</w:t>
      </w:r>
      <w:r w:rsidR="006B54B0" w:rsidRPr="00431680">
        <w:rPr>
          <w:rFonts w:asciiTheme="minorEastAsia" w:hAnsiTheme="minorEastAsia" w:cs="Times" w:hint="eastAsia"/>
          <w:kern w:val="0"/>
        </w:rPr>
        <w:t>通过</w:t>
      </w:r>
      <w:r w:rsidR="006B54B0" w:rsidRPr="00431680">
        <w:rPr>
          <w:rFonts w:asciiTheme="minorEastAsia" w:hAnsiTheme="minorEastAsia" w:cs="Times"/>
          <w:kern w:val="0"/>
        </w:rPr>
        <w:t>Firefox 46.0</w:t>
      </w:r>
      <w:r w:rsidR="006B54B0" w:rsidRPr="00431680">
        <w:rPr>
          <w:rFonts w:asciiTheme="minorEastAsia" w:hAnsiTheme="minorEastAsia" w:cs="Times" w:hint="eastAsia"/>
          <w:kern w:val="0"/>
        </w:rPr>
        <w:t>编译测量</w:t>
      </w:r>
      <w:r w:rsidR="006B54B0" w:rsidRPr="00431680">
        <w:rPr>
          <w:rFonts w:asciiTheme="minorEastAsia" w:hAnsiTheme="minorEastAsia" w:cs="Times"/>
          <w:kern w:val="0"/>
        </w:rPr>
        <w:t>)</w:t>
      </w:r>
      <w:r w:rsidR="006B54B0" w:rsidRPr="00431680">
        <w:rPr>
          <w:rFonts w:asciiTheme="minorEastAsia" w:hAnsiTheme="minorEastAsia" w:cs="Times" w:hint="eastAsia"/>
          <w:kern w:val="0"/>
        </w:rPr>
        <w:t>。</w:t>
      </w:r>
    </w:p>
    <w:p w14:paraId="784D824B" w14:textId="527351E1" w:rsidR="00656F9F" w:rsidRPr="00431680" w:rsidRDefault="00643EB2" w:rsidP="00431680">
      <w:pPr>
        <w:widowControl/>
        <w:numPr>
          <w:ilvl w:val="1"/>
          <w:numId w:val="2"/>
        </w:numPr>
        <w:tabs>
          <w:tab w:val="left" w:pos="709"/>
        </w:tabs>
        <w:autoSpaceDE w:val="0"/>
        <w:autoSpaceDN w:val="0"/>
        <w:adjustRightInd w:val="0"/>
        <w:ind w:left="709" w:hanging="709"/>
        <w:jc w:val="left"/>
        <w:rPr>
          <w:rFonts w:asciiTheme="minorEastAsia" w:hAnsiTheme="minorEastAsia" w:cs="Times"/>
          <w:kern w:val="0"/>
        </w:rPr>
      </w:pPr>
      <w:r w:rsidRPr="00431680">
        <w:rPr>
          <w:rFonts w:asciiTheme="minorEastAsia" w:hAnsiTheme="minorEastAsia" w:cs="Times" w:hint="eastAsia"/>
          <w:kern w:val="0"/>
        </w:rPr>
        <w:t>链接器插件被扩展来支持传递二进制类型信息到</w:t>
      </w:r>
      <w:r w:rsidRPr="00431680">
        <w:rPr>
          <w:rFonts w:asciiTheme="minorEastAsia" w:hAnsiTheme="minorEastAsia" w:cs="Times"/>
          <w:kern w:val="0"/>
        </w:rPr>
        <w:t>GCC</w:t>
      </w:r>
      <w:r w:rsidRPr="00431680">
        <w:rPr>
          <w:rFonts w:asciiTheme="minorEastAsia" w:hAnsiTheme="minorEastAsia" w:cs="Times" w:hint="eastAsia"/>
          <w:kern w:val="0"/>
        </w:rPr>
        <w:t>后台的</w:t>
      </w:r>
      <w:r w:rsidR="00656F9F" w:rsidRPr="00431680">
        <w:rPr>
          <w:rFonts w:asciiTheme="minorEastAsia" w:hAnsiTheme="minorEastAsia" w:cs="Times"/>
          <w:kern w:val="0"/>
        </w:rPr>
        <w:t>(</w:t>
      </w:r>
      <w:r w:rsidRPr="00431680">
        <w:rPr>
          <w:rFonts w:asciiTheme="minorEastAsia" w:hAnsiTheme="minorEastAsia" w:cs="Times" w:hint="eastAsia"/>
          <w:kern w:val="0"/>
        </w:rPr>
        <w:t>也可以通过</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flinker</w:t>
      </w:r>
      <w:proofErr w:type="spellEnd"/>
      <w:r w:rsidR="00656F9F" w:rsidRPr="00431680">
        <w:rPr>
          <w:rFonts w:asciiTheme="minorEastAsia" w:hAnsiTheme="minorEastAsia" w:cs="Courier"/>
          <w:kern w:val="0"/>
        </w:rPr>
        <w:t>-output</w:t>
      </w:r>
      <w:r w:rsidRPr="00431680">
        <w:rPr>
          <w:rFonts w:asciiTheme="minorEastAsia" w:hAnsiTheme="minorEastAsia" w:cs="Times" w:hint="eastAsia"/>
          <w:kern w:val="0"/>
        </w:rPr>
        <w:t>手动控制</w:t>
      </w:r>
      <w:r w:rsidR="00656F9F" w:rsidRPr="00431680">
        <w:rPr>
          <w:rFonts w:asciiTheme="minorEastAsia" w:hAnsiTheme="minorEastAsia" w:cs="Times"/>
          <w:kern w:val="0"/>
        </w:rPr>
        <w:t>)</w:t>
      </w:r>
      <w:r w:rsidRPr="00431680">
        <w:rPr>
          <w:rFonts w:asciiTheme="minorEastAsia" w:hAnsiTheme="minorEastAsia" w:cs="Times" w:hint="eastAsia"/>
          <w:kern w:val="0"/>
        </w:rPr>
        <w:t>。这使得正确的安装代码生成器成为可能</w:t>
      </w:r>
      <w:r w:rsidR="00D608BB" w:rsidRPr="00431680">
        <w:rPr>
          <w:rFonts w:asciiTheme="minorEastAsia" w:hAnsiTheme="minorEastAsia" w:cs="Times" w:hint="eastAsia"/>
          <w:kern w:val="0"/>
        </w:rPr>
        <w:t>，并支持增量链接</w:t>
      </w:r>
      <w:r w:rsidR="00C60888" w:rsidRPr="00431680">
        <w:rPr>
          <w:rFonts w:asciiTheme="minorEastAsia" w:hAnsiTheme="minorEastAsia" w:cs="Times" w:hint="eastAsia"/>
          <w:kern w:val="0"/>
        </w:rPr>
        <w:t>（编译器为提升链接速度而增加的功能</w:t>
      </w:r>
      <w:r w:rsidR="00D832AD" w:rsidRPr="00431680">
        <w:rPr>
          <w:rFonts w:asciiTheme="minorEastAsia" w:hAnsiTheme="minorEastAsia" w:cs="Times" w:hint="eastAsia"/>
          <w:kern w:val="0"/>
        </w:rPr>
        <w:t>，为目标的（函数）代码“预留一部分空间”</w:t>
      </w:r>
      <w:r w:rsidR="004E03DD" w:rsidRPr="00431680">
        <w:rPr>
          <w:rFonts w:asciiTheme="minorEastAsia" w:hAnsiTheme="minorEastAsia" w:cs="Times" w:hint="eastAsia"/>
          <w:kern w:val="0"/>
        </w:rPr>
        <w:t>，当代码修改后，只需要修改这一部分对象</w:t>
      </w:r>
      <w:r w:rsidR="00D832AD" w:rsidRPr="00431680">
        <w:rPr>
          <w:rFonts w:asciiTheme="minorEastAsia" w:hAnsiTheme="minorEastAsia" w:cs="Times" w:hint="eastAsia"/>
          <w:kern w:val="0"/>
        </w:rPr>
        <w:t>代码即可快速完成编译与链接）。</w:t>
      </w:r>
      <w:r w:rsidR="00D608BB" w:rsidRPr="00431680">
        <w:rPr>
          <w:rFonts w:asciiTheme="minorEastAsia" w:hAnsiTheme="minorEastAsia" w:cs="Times" w:hint="eastAsia"/>
          <w:kern w:val="0"/>
        </w:rPr>
        <w:t>通过</w:t>
      </w:r>
      <w:proofErr w:type="spellStart"/>
      <w:r w:rsidR="00D608BB" w:rsidRPr="00431680">
        <w:rPr>
          <w:rFonts w:asciiTheme="minorEastAsia" w:hAnsiTheme="minorEastAsia" w:cs="Courier"/>
          <w:kern w:val="0"/>
        </w:rPr>
        <w:t>gcc</w:t>
      </w:r>
      <w:proofErr w:type="spellEnd"/>
      <w:r w:rsidR="00D608BB" w:rsidRPr="00431680">
        <w:rPr>
          <w:rFonts w:asciiTheme="minorEastAsia" w:hAnsiTheme="minorEastAsia" w:cs="Courier"/>
          <w:kern w:val="0"/>
        </w:rPr>
        <w:t xml:space="preserve"> -r</w:t>
      </w:r>
      <w:r w:rsidR="00D608BB" w:rsidRPr="00431680">
        <w:rPr>
          <w:rFonts w:asciiTheme="minorEastAsia" w:hAnsiTheme="minorEastAsia" w:cs="Times"/>
          <w:kern w:val="0"/>
        </w:rPr>
        <w:t xml:space="preserve"> </w:t>
      </w:r>
      <w:r w:rsidR="00D608BB" w:rsidRPr="00431680">
        <w:rPr>
          <w:rFonts w:asciiTheme="minorEastAsia" w:hAnsiTheme="minorEastAsia" w:cs="Times" w:hint="eastAsia"/>
          <w:kern w:val="0"/>
        </w:rPr>
        <w:t>的</w:t>
      </w:r>
      <w:r w:rsidR="00D608BB" w:rsidRPr="00431680">
        <w:rPr>
          <w:rFonts w:asciiTheme="minorEastAsia" w:hAnsiTheme="minorEastAsia" w:cs="Times"/>
          <w:kern w:val="0"/>
        </w:rPr>
        <w:t>LTO</w:t>
      </w:r>
      <w:r w:rsidR="00D608BB" w:rsidRPr="00431680">
        <w:rPr>
          <w:rFonts w:asciiTheme="minorEastAsia" w:hAnsiTheme="minorEastAsia" w:cs="Times" w:hint="eastAsia"/>
          <w:kern w:val="0"/>
        </w:rPr>
        <w:t>对象的增量链接现在支持。先有两种方式执行增量链接</w:t>
      </w:r>
      <w:r w:rsidR="00656F9F" w:rsidRPr="00431680">
        <w:rPr>
          <w:rFonts w:asciiTheme="minorEastAsia" w:hAnsiTheme="minorEastAsia" w:cs="Times"/>
          <w:kern w:val="0"/>
        </w:rPr>
        <w:t>:</w:t>
      </w:r>
    </w:p>
    <w:p w14:paraId="508C6F48" w14:textId="75840B97" w:rsidR="00656F9F" w:rsidRPr="00431680" w:rsidRDefault="00431680" w:rsidP="00431680">
      <w:pPr>
        <w:widowControl/>
        <w:tabs>
          <w:tab w:val="left" w:pos="709"/>
          <w:tab w:val="left" w:pos="1660"/>
          <w:tab w:val="left" w:pos="2160"/>
        </w:tabs>
        <w:autoSpaceDE w:val="0"/>
        <w:autoSpaceDN w:val="0"/>
        <w:adjustRightInd w:val="0"/>
        <w:ind w:left="709"/>
        <w:jc w:val="left"/>
        <w:rPr>
          <w:rFonts w:asciiTheme="minorEastAsia" w:hAnsiTheme="minorEastAsia" w:cs="Times"/>
          <w:kern w:val="0"/>
        </w:rPr>
      </w:pPr>
      <w:r>
        <w:rPr>
          <w:rFonts w:asciiTheme="minorEastAsia" w:hAnsiTheme="minorEastAsia" w:cs="Times"/>
          <w:kern w:val="0"/>
        </w:rPr>
        <w:t xml:space="preserve">1 </w:t>
      </w:r>
      <w:r w:rsidR="004E03DD" w:rsidRPr="00431680">
        <w:rPr>
          <w:rFonts w:asciiTheme="minorEastAsia" w:hAnsiTheme="minorEastAsia" w:cs="Times" w:hint="eastAsia"/>
          <w:kern w:val="0"/>
        </w:rPr>
        <w:t>通过</w:t>
      </w:r>
      <w:proofErr w:type="spellStart"/>
      <w:r w:rsidR="00656F9F" w:rsidRPr="00431680">
        <w:rPr>
          <w:rFonts w:asciiTheme="minorEastAsia" w:hAnsiTheme="minorEastAsia" w:cs="Courier"/>
          <w:kern w:val="0"/>
        </w:rPr>
        <w:t>ld</w:t>
      </w:r>
      <w:proofErr w:type="spellEnd"/>
      <w:r w:rsidR="00656F9F" w:rsidRPr="00431680">
        <w:rPr>
          <w:rFonts w:asciiTheme="minorEastAsia" w:hAnsiTheme="minorEastAsia" w:cs="Courier"/>
          <w:kern w:val="0"/>
        </w:rPr>
        <w:t xml:space="preserve"> </w:t>
      </w:r>
      <w:r w:rsidR="004E03DD" w:rsidRPr="00431680">
        <w:rPr>
          <w:rFonts w:asciiTheme="minorEastAsia" w:hAnsiTheme="minorEastAsia" w:cs="Courier"/>
          <w:kern w:val="0"/>
        </w:rPr>
        <w:t>–</w:t>
      </w:r>
      <w:r w:rsidR="00656F9F" w:rsidRPr="00431680">
        <w:rPr>
          <w:rFonts w:asciiTheme="minorEastAsia" w:hAnsiTheme="minorEastAsia" w:cs="Courier"/>
          <w:kern w:val="0"/>
        </w:rPr>
        <w:t>r</w:t>
      </w:r>
      <w:r w:rsidR="004E03DD" w:rsidRPr="00431680">
        <w:rPr>
          <w:rFonts w:asciiTheme="minorEastAsia" w:hAnsiTheme="minorEastAsia" w:cs="Courier" w:hint="eastAsia"/>
          <w:kern w:val="0"/>
        </w:rPr>
        <w:t>：</w:t>
      </w:r>
      <w:r w:rsidR="005F11BC" w:rsidRPr="00431680">
        <w:rPr>
          <w:rFonts w:asciiTheme="minorEastAsia" w:hAnsiTheme="minorEastAsia" w:cs="Times" w:hint="eastAsia"/>
          <w:kern w:val="0"/>
        </w:rPr>
        <w:t>生成自动将所有对象文件合并起来的一个</w:t>
      </w:r>
      <w:r w:rsidR="004E03DD" w:rsidRPr="00431680">
        <w:rPr>
          <w:rFonts w:asciiTheme="minorEastAsia" w:hAnsiTheme="minorEastAsia" w:cs="Times" w:hint="eastAsia"/>
          <w:kern w:val="0"/>
        </w:rPr>
        <w:t>对象文件。这样延迟了实际的到最终链接的链接优化，并以此允许了整个程序的优化。然而链接带有这样对象文件的二进制程序将会更慢。</w:t>
      </w:r>
    </w:p>
    <w:p w14:paraId="3695F6B2" w14:textId="1D002AF2" w:rsidR="00656F9F" w:rsidRPr="00431680" w:rsidRDefault="00431680" w:rsidP="00431680">
      <w:pPr>
        <w:widowControl/>
        <w:tabs>
          <w:tab w:val="left" w:pos="709"/>
          <w:tab w:val="left" w:pos="1660"/>
          <w:tab w:val="left" w:pos="2160"/>
        </w:tabs>
        <w:autoSpaceDE w:val="0"/>
        <w:autoSpaceDN w:val="0"/>
        <w:adjustRightInd w:val="0"/>
        <w:ind w:left="708"/>
        <w:jc w:val="left"/>
        <w:rPr>
          <w:rFonts w:asciiTheme="minorEastAsia" w:hAnsiTheme="minorEastAsia" w:cs="Times"/>
          <w:kern w:val="0"/>
        </w:rPr>
      </w:pPr>
      <w:r>
        <w:rPr>
          <w:rFonts w:asciiTheme="minorEastAsia" w:hAnsiTheme="minorEastAsia" w:cs="Times"/>
          <w:kern w:val="0"/>
        </w:rPr>
        <w:t xml:space="preserve">2 </w:t>
      </w:r>
      <w:r w:rsidR="005F11BC" w:rsidRPr="00431680">
        <w:rPr>
          <w:rFonts w:asciiTheme="minorEastAsia" w:hAnsiTheme="minorEastAsia" w:cs="Times" w:hint="eastAsia"/>
          <w:kern w:val="0"/>
        </w:rPr>
        <w:t>通过</w:t>
      </w:r>
      <w:proofErr w:type="spellStart"/>
      <w:r w:rsidR="00656F9F" w:rsidRPr="00431680">
        <w:rPr>
          <w:rFonts w:asciiTheme="minorEastAsia" w:hAnsiTheme="minorEastAsia" w:cs="Courier"/>
          <w:kern w:val="0"/>
        </w:rPr>
        <w:t>gcc</w:t>
      </w:r>
      <w:proofErr w:type="spellEnd"/>
      <w:r w:rsidR="00656F9F" w:rsidRPr="00431680">
        <w:rPr>
          <w:rFonts w:asciiTheme="minorEastAsia" w:hAnsiTheme="minorEastAsia" w:cs="Courier"/>
          <w:kern w:val="0"/>
        </w:rPr>
        <w:t xml:space="preserve"> </w:t>
      </w:r>
      <w:r w:rsidR="005F11BC" w:rsidRPr="00431680">
        <w:rPr>
          <w:rFonts w:asciiTheme="minorEastAsia" w:hAnsiTheme="minorEastAsia" w:cs="Courier"/>
          <w:kern w:val="0"/>
        </w:rPr>
        <w:t>–</w:t>
      </w:r>
      <w:r w:rsidR="00656F9F" w:rsidRPr="00431680">
        <w:rPr>
          <w:rFonts w:asciiTheme="minorEastAsia" w:hAnsiTheme="minorEastAsia" w:cs="Courier"/>
          <w:kern w:val="0"/>
        </w:rPr>
        <w:t>r</w:t>
      </w:r>
      <w:r w:rsidR="005F11BC" w:rsidRPr="00431680">
        <w:rPr>
          <w:rFonts w:asciiTheme="minorEastAsia" w:hAnsiTheme="minorEastAsia" w:cs="Courier" w:hint="eastAsia"/>
          <w:kern w:val="0"/>
        </w:rPr>
        <w:t>：</w:t>
      </w:r>
      <w:r w:rsidR="00656F9F" w:rsidRPr="00431680">
        <w:rPr>
          <w:rFonts w:asciiTheme="minorEastAsia" w:hAnsiTheme="minorEastAsia" w:cs="Times"/>
          <w:kern w:val="0"/>
        </w:rPr>
        <w:t xml:space="preserve"> will</w:t>
      </w:r>
      <w:r w:rsidR="005F11BC" w:rsidRPr="00431680">
        <w:rPr>
          <w:rFonts w:asciiTheme="minorEastAsia" w:hAnsiTheme="minorEastAsia" w:cs="Times" w:hint="eastAsia"/>
          <w:kern w:val="0"/>
        </w:rPr>
        <w:t>将使得链接时优化和产生最终的二进制代码到对象文件。链接这样的对象文件更快但是失去的整个程序优化的好处。</w:t>
      </w:r>
    </w:p>
    <w:p w14:paraId="73151686" w14:textId="56D238A4" w:rsidR="00656F9F" w:rsidRPr="00431680" w:rsidRDefault="00493F27" w:rsidP="00656F9F">
      <w:pPr>
        <w:widowControl/>
        <w:numPr>
          <w:ilvl w:val="0"/>
          <w:numId w:val="2"/>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hint="eastAsia"/>
          <w:kern w:val="0"/>
        </w:rPr>
        <w:t>程见优化</w:t>
      </w:r>
      <w:r w:rsidRPr="00431680">
        <w:rPr>
          <w:rFonts w:asciiTheme="minorEastAsia" w:hAnsiTheme="minorEastAsia" w:cs="Times"/>
          <w:kern w:val="0"/>
        </w:rPr>
        <w:t>(Inter-procedural optimization)</w:t>
      </w:r>
      <w:r w:rsidRPr="00431680">
        <w:rPr>
          <w:rFonts w:asciiTheme="minorEastAsia" w:hAnsiTheme="minorEastAsia" w:cs="Times" w:hint="eastAsia"/>
          <w:kern w:val="0"/>
        </w:rPr>
        <w:t>的提升</w:t>
      </w:r>
      <w:r w:rsidR="00656F9F" w:rsidRPr="00431680">
        <w:rPr>
          <w:rFonts w:asciiTheme="minorEastAsia" w:hAnsiTheme="minorEastAsia" w:cs="Times"/>
          <w:kern w:val="0"/>
        </w:rPr>
        <w:t>:</w:t>
      </w:r>
    </w:p>
    <w:p w14:paraId="0B0E05C6" w14:textId="4FB29DEC" w:rsidR="00656F9F" w:rsidRPr="00431680" w:rsidRDefault="00242BA6" w:rsidP="00431680">
      <w:pPr>
        <w:widowControl/>
        <w:numPr>
          <w:ilvl w:val="1"/>
          <w:numId w:val="2"/>
        </w:numPr>
        <w:tabs>
          <w:tab w:val="left" w:pos="940"/>
        </w:tabs>
        <w:autoSpaceDE w:val="0"/>
        <w:autoSpaceDN w:val="0"/>
        <w:adjustRightInd w:val="0"/>
        <w:ind w:left="709" w:hanging="709"/>
        <w:jc w:val="left"/>
        <w:rPr>
          <w:rFonts w:asciiTheme="minorEastAsia" w:hAnsiTheme="minorEastAsia" w:cs="Times"/>
          <w:kern w:val="0"/>
        </w:rPr>
      </w:pPr>
      <w:r w:rsidRPr="00431680">
        <w:rPr>
          <w:rFonts w:asciiTheme="minorEastAsia" w:hAnsiTheme="minorEastAsia" w:cs="Times" w:hint="eastAsia"/>
          <w:kern w:val="0"/>
        </w:rPr>
        <w:t>基础的跳转线程现在在轮廓建造和内联分析前执行。</w:t>
      </w:r>
    </w:p>
    <w:p w14:paraId="34003068" w14:textId="0FE191FD" w:rsidR="00656F9F" w:rsidRPr="00431680" w:rsidRDefault="00242BA6" w:rsidP="00431680">
      <w:pPr>
        <w:widowControl/>
        <w:numPr>
          <w:ilvl w:val="1"/>
          <w:numId w:val="2"/>
        </w:numPr>
        <w:tabs>
          <w:tab w:val="left" w:pos="940"/>
        </w:tabs>
        <w:autoSpaceDE w:val="0"/>
        <w:autoSpaceDN w:val="0"/>
        <w:adjustRightInd w:val="0"/>
        <w:ind w:left="709" w:hanging="709"/>
        <w:jc w:val="left"/>
        <w:rPr>
          <w:rFonts w:asciiTheme="minorEastAsia" w:hAnsiTheme="minorEastAsia" w:cs="Times"/>
          <w:kern w:val="0"/>
        </w:rPr>
      </w:pPr>
      <w:r w:rsidRPr="00431680">
        <w:rPr>
          <w:rFonts w:asciiTheme="minorEastAsia" w:hAnsiTheme="minorEastAsia" w:cs="Times" w:hint="eastAsia"/>
          <w:kern w:val="0"/>
        </w:rPr>
        <w:t>功能克隆法</w:t>
      </w:r>
      <w:r w:rsidRPr="00431680">
        <w:rPr>
          <w:rFonts w:asciiTheme="minorEastAsia" w:hAnsiTheme="minorEastAsia" w:cs="Times"/>
          <w:kern w:val="0"/>
        </w:rPr>
        <w:t>(</w:t>
      </w:r>
      <w:r w:rsidR="00656F9F" w:rsidRPr="00431680">
        <w:rPr>
          <w:rFonts w:asciiTheme="minorEastAsia" w:hAnsiTheme="minorEastAsia" w:cs="Times"/>
          <w:kern w:val="0"/>
        </w:rPr>
        <w:t>Function cloning</w:t>
      </w:r>
      <w:r w:rsidRPr="00431680">
        <w:rPr>
          <w:rFonts w:asciiTheme="minorEastAsia" w:hAnsiTheme="minorEastAsia" w:cs="Times"/>
          <w:kern w:val="0"/>
        </w:rPr>
        <w:t>)</w:t>
      </w:r>
      <w:r w:rsidRPr="00431680">
        <w:rPr>
          <w:rFonts w:asciiTheme="minorEastAsia" w:hAnsiTheme="minorEastAsia" w:cs="Times" w:hint="eastAsia"/>
          <w:kern w:val="0"/>
        </w:rPr>
        <w:t>消除了没有被使用的函数参数。</w:t>
      </w:r>
    </w:p>
    <w:p w14:paraId="064DD775" w14:textId="77777777" w:rsidR="00656F9F" w:rsidRPr="00431680" w:rsidRDefault="00656F9F" w:rsidP="00656F9F">
      <w:pPr>
        <w:widowControl/>
        <w:autoSpaceDE w:val="0"/>
        <w:autoSpaceDN w:val="0"/>
        <w:adjustRightInd w:val="0"/>
        <w:jc w:val="left"/>
        <w:rPr>
          <w:rFonts w:asciiTheme="minorEastAsia" w:hAnsiTheme="minorEastAsia" w:cs="Times"/>
          <w:b/>
          <w:bCs/>
          <w:color w:val="243E3E"/>
          <w:kern w:val="0"/>
        </w:rPr>
      </w:pPr>
      <w:r w:rsidRPr="00431680">
        <w:rPr>
          <w:rFonts w:asciiTheme="minorEastAsia" w:hAnsiTheme="minorEastAsia" w:cs="Times"/>
          <w:kern w:val="0"/>
        </w:rPr>
        <w:t>..................................................................</w:t>
      </w:r>
    </w:p>
    <w:p w14:paraId="734F5687" w14:textId="62181732" w:rsidR="00656F9F" w:rsidRPr="00431680" w:rsidRDefault="00656F9F" w:rsidP="00656F9F">
      <w:pPr>
        <w:widowControl/>
        <w:autoSpaceDE w:val="0"/>
        <w:autoSpaceDN w:val="0"/>
        <w:adjustRightInd w:val="0"/>
        <w:jc w:val="left"/>
        <w:rPr>
          <w:rFonts w:ascii="黑体" w:eastAsia="黑体" w:hAnsi="黑体" w:cs="Times"/>
          <w:b/>
          <w:bCs/>
          <w:color w:val="243E3E"/>
          <w:kern w:val="0"/>
        </w:rPr>
      </w:pPr>
      <w:r w:rsidRPr="00431680">
        <w:rPr>
          <w:rFonts w:ascii="黑体" w:eastAsia="黑体" w:hAnsi="黑体" w:cs="Times"/>
          <w:b/>
          <w:bCs/>
          <w:color w:val="243E3E"/>
          <w:kern w:val="0"/>
        </w:rPr>
        <w:lastRenderedPageBreak/>
        <w:t>New Languages and Language specific improvements</w:t>
      </w:r>
      <w:r w:rsidR="003633F3" w:rsidRPr="00431680">
        <w:rPr>
          <w:rFonts w:ascii="黑体" w:eastAsia="黑体" w:hAnsi="黑体" w:cs="Times" w:hint="eastAsia"/>
          <w:b/>
          <w:bCs/>
          <w:color w:val="243E3E"/>
          <w:kern w:val="0"/>
        </w:rPr>
        <w:t>新的语言以及语言的优化</w:t>
      </w:r>
    </w:p>
    <w:p w14:paraId="45B76DA2" w14:textId="38721899" w:rsidR="00656F9F" w:rsidRPr="00431680" w:rsidRDefault="00136508" w:rsidP="00656F9F">
      <w:pPr>
        <w:widowControl/>
        <w:autoSpaceDE w:val="0"/>
        <w:autoSpaceDN w:val="0"/>
        <w:adjustRightInd w:val="0"/>
        <w:jc w:val="left"/>
        <w:rPr>
          <w:rFonts w:asciiTheme="minorEastAsia" w:hAnsiTheme="minorEastAsia" w:cs="Times"/>
          <w:kern w:val="0"/>
        </w:rPr>
      </w:pPr>
      <w:r w:rsidRPr="00431680">
        <w:rPr>
          <w:rFonts w:asciiTheme="minorEastAsia" w:hAnsiTheme="minorEastAsia" w:cs="Times" w:hint="eastAsia"/>
          <w:kern w:val="0"/>
        </w:rPr>
        <w:t>相比</w:t>
      </w:r>
      <w:r w:rsidRPr="00431680">
        <w:rPr>
          <w:rFonts w:asciiTheme="minorEastAsia" w:hAnsiTheme="minorEastAsia" w:cs="Times"/>
          <w:kern w:val="0"/>
        </w:rPr>
        <w:t xml:space="preserve">GCC 5, </w:t>
      </w:r>
      <w:r w:rsidR="00656F9F" w:rsidRPr="00431680">
        <w:rPr>
          <w:rFonts w:asciiTheme="minorEastAsia" w:hAnsiTheme="minorEastAsia" w:cs="Times"/>
          <w:kern w:val="0"/>
        </w:rPr>
        <w:t>GCC 6</w:t>
      </w:r>
      <w:r w:rsidRPr="00431680">
        <w:rPr>
          <w:rFonts w:asciiTheme="minorEastAsia" w:hAnsiTheme="minorEastAsia" w:cs="Times" w:hint="eastAsia"/>
          <w:kern w:val="0"/>
        </w:rPr>
        <w:t>发布系列包含了显著提升的</w:t>
      </w:r>
      <w:r w:rsidR="00656F9F" w:rsidRPr="00431680">
        <w:rPr>
          <w:rFonts w:asciiTheme="minorEastAsia" w:hAnsiTheme="minorEastAsia" w:cs="Times"/>
          <w:kern w:val="0"/>
        </w:rPr>
        <w:t>OpenACC 2.0a specification</w:t>
      </w:r>
      <w:r w:rsidRPr="00431680">
        <w:rPr>
          <w:rFonts w:asciiTheme="minorEastAsia" w:hAnsiTheme="minorEastAsia" w:cs="Times" w:hint="eastAsia"/>
          <w:kern w:val="0"/>
        </w:rPr>
        <w:t>实现。亮点包括</w:t>
      </w:r>
      <w:r w:rsidR="00656F9F" w:rsidRPr="00431680">
        <w:rPr>
          <w:rFonts w:asciiTheme="minorEastAsia" w:hAnsiTheme="minorEastAsia" w:cs="Times"/>
          <w:kern w:val="0"/>
        </w:rPr>
        <w:t>:</w:t>
      </w:r>
    </w:p>
    <w:p w14:paraId="28F5AB9B" w14:textId="19D00786" w:rsidR="00656F9F" w:rsidRPr="00431680" w:rsidRDefault="00B43C7D" w:rsidP="00656F9F">
      <w:pPr>
        <w:widowControl/>
        <w:numPr>
          <w:ilvl w:val="0"/>
          <w:numId w:val="3"/>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hint="eastAsia"/>
          <w:kern w:val="0"/>
        </w:rPr>
        <w:t>除了执行单线程的主机反馈</w:t>
      </w:r>
      <w:r w:rsidRPr="00431680">
        <w:rPr>
          <w:rFonts w:asciiTheme="minorEastAsia" w:hAnsiTheme="minorEastAsia" w:cs="Times"/>
          <w:kern w:val="0"/>
        </w:rPr>
        <w:t>(</w:t>
      </w:r>
      <w:r w:rsidR="00656F9F" w:rsidRPr="00431680">
        <w:rPr>
          <w:rFonts w:asciiTheme="minorEastAsia" w:hAnsiTheme="minorEastAsia" w:cs="Times"/>
          <w:kern w:val="0"/>
        </w:rPr>
        <w:t>host-fallback</w:t>
      </w:r>
      <w:r w:rsidRPr="00431680">
        <w:rPr>
          <w:rFonts w:asciiTheme="minorEastAsia" w:hAnsiTheme="minorEastAsia" w:cs="Times"/>
          <w:kern w:val="0"/>
        </w:rPr>
        <w:t>)</w:t>
      </w:r>
      <w:r w:rsidR="00656F9F" w:rsidRPr="00431680">
        <w:rPr>
          <w:rFonts w:asciiTheme="minorEastAsia" w:hAnsiTheme="minorEastAsia" w:cs="Times"/>
          <w:kern w:val="0"/>
        </w:rPr>
        <w:t xml:space="preserve">, </w:t>
      </w:r>
      <w:r w:rsidR="00422EFE" w:rsidRPr="00431680">
        <w:rPr>
          <w:rFonts w:asciiTheme="minorEastAsia" w:hAnsiTheme="minorEastAsia" w:cs="Times" w:hint="eastAsia"/>
          <w:kern w:val="0"/>
        </w:rPr>
        <w:t>卸下</w:t>
      </w:r>
      <w:r w:rsidR="00422EFE" w:rsidRPr="00431680">
        <w:rPr>
          <w:rFonts w:asciiTheme="minorEastAsia" w:hAnsiTheme="minorEastAsia" w:cs="Times"/>
          <w:kern w:val="0"/>
        </w:rPr>
        <w:t>(</w:t>
      </w:r>
      <w:r w:rsidR="00656F9F" w:rsidRPr="00431680">
        <w:rPr>
          <w:rFonts w:asciiTheme="minorEastAsia" w:hAnsiTheme="minorEastAsia" w:cs="Times"/>
          <w:kern w:val="0"/>
        </w:rPr>
        <w:t>offloading</w:t>
      </w:r>
      <w:r w:rsidR="00422EFE" w:rsidRPr="00431680">
        <w:rPr>
          <w:rFonts w:asciiTheme="minorEastAsia" w:hAnsiTheme="minorEastAsia" w:cs="Times"/>
          <w:kern w:val="0"/>
        </w:rPr>
        <w:t>)</w:t>
      </w:r>
      <w:r w:rsidR="00422EFE" w:rsidRPr="00431680">
        <w:rPr>
          <w:rFonts w:asciiTheme="minorEastAsia" w:hAnsiTheme="minorEastAsia" w:cs="Times" w:hint="eastAsia"/>
          <w:kern w:val="0"/>
        </w:rPr>
        <w:t>现在对</w:t>
      </w:r>
      <w:r w:rsidR="00422EFE" w:rsidRPr="00431680">
        <w:rPr>
          <w:rFonts w:asciiTheme="minorEastAsia" w:hAnsiTheme="minorEastAsia" w:cs="Times"/>
          <w:kern w:val="0"/>
        </w:rPr>
        <w:t>x86_64</w:t>
      </w:r>
      <w:r w:rsidR="00422EFE" w:rsidRPr="00431680">
        <w:rPr>
          <w:rFonts w:asciiTheme="minorEastAsia" w:hAnsiTheme="minorEastAsia" w:cs="Times" w:hint="eastAsia"/>
          <w:kern w:val="0"/>
        </w:rPr>
        <w:t>和</w:t>
      </w:r>
      <w:r w:rsidR="00422EFE" w:rsidRPr="00431680">
        <w:rPr>
          <w:rFonts w:asciiTheme="minorEastAsia" w:hAnsiTheme="minorEastAsia" w:cs="Times"/>
          <w:kern w:val="0"/>
        </w:rPr>
        <w:t>PowerPC 64-bit little-endian GNU/Linux</w:t>
      </w:r>
      <w:r w:rsidR="00422EFE" w:rsidRPr="00431680">
        <w:rPr>
          <w:rFonts w:asciiTheme="minorEastAsia" w:hAnsiTheme="minorEastAsia" w:cs="Times" w:hint="eastAsia"/>
          <w:kern w:val="0"/>
        </w:rPr>
        <w:t>主机系统上的</w:t>
      </w:r>
      <w:proofErr w:type="spellStart"/>
      <w:r w:rsidR="00422EFE" w:rsidRPr="00431680">
        <w:rPr>
          <w:rFonts w:asciiTheme="minorEastAsia" w:hAnsiTheme="minorEastAsia" w:cs="Times"/>
          <w:kern w:val="0"/>
        </w:rPr>
        <w:t>nvptx</w:t>
      </w:r>
      <w:proofErr w:type="spellEnd"/>
      <w:r w:rsidR="00422EFE" w:rsidRPr="00431680">
        <w:rPr>
          <w:rFonts w:asciiTheme="minorEastAsia" w:hAnsiTheme="minorEastAsia" w:cs="Times"/>
          <w:kern w:val="0"/>
        </w:rPr>
        <w:t xml:space="preserve"> (</w:t>
      </w:r>
      <w:proofErr w:type="spellStart"/>
      <w:r w:rsidR="00422EFE" w:rsidRPr="00431680">
        <w:rPr>
          <w:rFonts w:asciiTheme="minorEastAsia" w:hAnsiTheme="minorEastAsia" w:cs="Times"/>
          <w:kern w:val="0"/>
        </w:rPr>
        <w:t>Nvidia</w:t>
      </w:r>
      <w:proofErr w:type="spellEnd"/>
      <w:r w:rsidR="00422EFE" w:rsidRPr="00431680">
        <w:rPr>
          <w:rFonts w:asciiTheme="minorEastAsia" w:hAnsiTheme="minorEastAsia" w:cs="Times"/>
          <w:kern w:val="0"/>
        </w:rPr>
        <w:t xml:space="preserve"> GPUs)</w:t>
      </w:r>
      <w:r w:rsidR="00422EFE" w:rsidRPr="00431680">
        <w:rPr>
          <w:rFonts w:asciiTheme="minorEastAsia" w:hAnsiTheme="minorEastAsia" w:cs="Times" w:hint="eastAsia"/>
          <w:kern w:val="0"/>
        </w:rPr>
        <w:t>提供支持</w:t>
      </w:r>
      <w:r w:rsidR="00D252DB" w:rsidRPr="00431680">
        <w:rPr>
          <w:rFonts w:asciiTheme="minorEastAsia" w:hAnsiTheme="minorEastAsia" w:cs="Times" w:hint="eastAsia"/>
          <w:kern w:val="0"/>
        </w:rPr>
        <w:t>。对于</w:t>
      </w:r>
      <w:proofErr w:type="spellStart"/>
      <w:r w:rsidR="00D252DB" w:rsidRPr="00431680">
        <w:rPr>
          <w:rFonts w:asciiTheme="minorEastAsia" w:hAnsiTheme="minorEastAsia" w:cs="Times"/>
          <w:kern w:val="0"/>
        </w:rPr>
        <w:t>nvptx</w:t>
      </w:r>
      <w:proofErr w:type="spellEnd"/>
      <w:r w:rsidR="00D252DB" w:rsidRPr="00431680">
        <w:rPr>
          <w:rFonts w:asciiTheme="minorEastAsia" w:hAnsiTheme="minorEastAsia" w:cs="Times" w:hint="eastAsia"/>
          <w:kern w:val="0"/>
        </w:rPr>
        <w:t>卸下</w:t>
      </w:r>
      <w:r w:rsidR="00D252DB" w:rsidRPr="00431680">
        <w:rPr>
          <w:rFonts w:asciiTheme="minorEastAsia" w:hAnsiTheme="minorEastAsia" w:cs="Times"/>
          <w:kern w:val="0"/>
        </w:rPr>
        <w:t>,</w:t>
      </w:r>
      <w:r w:rsidR="00D252DB" w:rsidRPr="00431680">
        <w:rPr>
          <w:rFonts w:asciiTheme="minorEastAsia" w:hAnsiTheme="minorEastAsia" w:cs="Times" w:hint="eastAsia"/>
          <w:kern w:val="0"/>
        </w:rPr>
        <w:t>包括</w:t>
      </w:r>
      <w:proofErr w:type="spellStart"/>
      <w:r w:rsidR="00656F9F" w:rsidRPr="00431680">
        <w:rPr>
          <w:rFonts w:asciiTheme="minorEastAsia" w:hAnsiTheme="minorEastAsia" w:cs="Times"/>
          <w:kern w:val="0"/>
        </w:rPr>
        <w:t>OpenACC</w:t>
      </w:r>
      <w:proofErr w:type="spellEnd"/>
      <w:r w:rsidR="00D252DB" w:rsidRPr="00431680">
        <w:rPr>
          <w:rFonts w:asciiTheme="minorEastAsia" w:hAnsiTheme="minorEastAsia" w:cs="Times" w:hint="eastAsia"/>
          <w:kern w:val="0"/>
        </w:rPr>
        <w:t>并行构建</w:t>
      </w:r>
      <w:r w:rsidR="00656F9F" w:rsidRPr="00431680">
        <w:rPr>
          <w:rFonts w:asciiTheme="minorEastAsia" w:hAnsiTheme="minorEastAsia" w:cs="Times"/>
          <w:kern w:val="0"/>
        </w:rPr>
        <w:t xml:space="preserve">, </w:t>
      </w:r>
      <w:r w:rsidR="0087484C" w:rsidRPr="00431680">
        <w:rPr>
          <w:rFonts w:asciiTheme="minorEastAsia" w:hAnsiTheme="minorEastAsia" w:cs="Times" w:hint="eastAsia"/>
          <w:kern w:val="0"/>
        </w:rPr>
        <w:t>执行模块允许</w:t>
      </w:r>
      <w:r w:rsidR="001D33CE" w:rsidRPr="00431680">
        <w:rPr>
          <w:rFonts w:asciiTheme="minorEastAsia" w:hAnsiTheme="minorEastAsia" w:cs="Times" w:hint="eastAsia"/>
          <w:kern w:val="0"/>
        </w:rPr>
        <w:t>任意数群至多</w:t>
      </w:r>
      <w:r w:rsidR="00656F9F" w:rsidRPr="00431680">
        <w:rPr>
          <w:rFonts w:asciiTheme="minorEastAsia" w:hAnsiTheme="minorEastAsia" w:cs="Times"/>
          <w:kern w:val="0"/>
        </w:rPr>
        <w:t>32</w:t>
      </w:r>
      <w:r w:rsidR="001D33CE" w:rsidRPr="00431680">
        <w:rPr>
          <w:rFonts w:asciiTheme="minorEastAsia" w:hAnsiTheme="minorEastAsia" w:cs="Times" w:hint="eastAsia"/>
          <w:kern w:val="0"/>
        </w:rPr>
        <w:t>个</w:t>
      </w:r>
      <w:r w:rsidR="00743922" w:rsidRPr="00431680">
        <w:rPr>
          <w:rFonts w:asciiTheme="minorEastAsia" w:hAnsiTheme="minorEastAsia" w:cs="Times"/>
          <w:kern w:val="0"/>
        </w:rPr>
        <w:t>worker</w:t>
      </w:r>
      <w:r w:rsidR="001D33CE" w:rsidRPr="00431680">
        <w:rPr>
          <w:rFonts w:asciiTheme="minorEastAsia" w:hAnsiTheme="minorEastAsia" w:cs="Times" w:hint="eastAsia"/>
          <w:kern w:val="0"/>
        </w:rPr>
        <w:t>和</w:t>
      </w:r>
      <w:r w:rsidR="001D33CE" w:rsidRPr="00431680">
        <w:rPr>
          <w:rFonts w:asciiTheme="minorEastAsia" w:hAnsiTheme="minorEastAsia" w:cs="Times"/>
          <w:kern w:val="0"/>
        </w:rPr>
        <w:t>32</w:t>
      </w:r>
      <w:r w:rsidR="001D33CE" w:rsidRPr="00431680">
        <w:rPr>
          <w:rFonts w:asciiTheme="minorEastAsia" w:hAnsiTheme="minorEastAsia" w:cs="Times" w:hint="eastAsia"/>
          <w:kern w:val="0"/>
        </w:rPr>
        <w:t>个</w:t>
      </w:r>
      <w:r w:rsidR="00743922" w:rsidRPr="00431680">
        <w:rPr>
          <w:rFonts w:asciiTheme="minorEastAsia" w:hAnsiTheme="minorEastAsia" w:cs="Times"/>
          <w:kern w:val="0"/>
        </w:rPr>
        <w:t>vector</w:t>
      </w:r>
      <w:r w:rsidR="00BF00ED" w:rsidRPr="00431680">
        <w:rPr>
          <w:rFonts w:asciiTheme="minorEastAsia" w:hAnsiTheme="minorEastAsia" w:cs="Times" w:hint="eastAsia"/>
          <w:kern w:val="0"/>
        </w:rPr>
        <w:t>。</w:t>
      </w:r>
    </w:p>
    <w:p w14:paraId="73C52548" w14:textId="1FA4B30D" w:rsidR="00656F9F" w:rsidRPr="00431680" w:rsidRDefault="00D72106" w:rsidP="00656F9F">
      <w:pPr>
        <w:widowControl/>
        <w:numPr>
          <w:ilvl w:val="0"/>
          <w:numId w:val="3"/>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hint="eastAsia"/>
          <w:kern w:val="0"/>
        </w:rPr>
        <w:t>开始支持</w:t>
      </w:r>
      <w:proofErr w:type="spellStart"/>
      <w:r w:rsidR="00656F9F" w:rsidRPr="00431680">
        <w:rPr>
          <w:rFonts w:asciiTheme="minorEastAsia" w:hAnsiTheme="minorEastAsia" w:cs="Times"/>
          <w:kern w:val="0"/>
        </w:rPr>
        <w:t>OpenACC</w:t>
      </w:r>
      <w:proofErr w:type="spellEnd"/>
      <w:r w:rsidRPr="00431680">
        <w:rPr>
          <w:rFonts w:asciiTheme="minorEastAsia" w:hAnsiTheme="minorEastAsia" w:cs="Times" w:hint="eastAsia"/>
          <w:kern w:val="0"/>
        </w:rPr>
        <w:t>核心构建的并行化执行</w:t>
      </w:r>
      <w:r w:rsidR="00656F9F" w:rsidRPr="00431680">
        <w:rPr>
          <w:rFonts w:asciiTheme="minorEastAsia" w:hAnsiTheme="minorEastAsia" w:cs="Times"/>
          <w:kern w:val="0"/>
        </w:rPr>
        <w:t>:</w:t>
      </w:r>
    </w:p>
    <w:p w14:paraId="6D344266" w14:textId="21D9BB66" w:rsidR="00656F9F" w:rsidRPr="00431680" w:rsidRDefault="00EE098C" w:rsidP="00431680">
      <w:pPr>
        <w:widowControl/>
        <w:numPr>
          <w:ilvl w:val="1"/>
          <w:numId w:val="3"/>
        </w:numPr>
        <w:tabs>
          <w:tab w:val="left" w:pos="709"/>
          <w:tab w:val="left" w:pos="1440"/>
        </w:tabs>
        <w:autoSpaceDE w:val="0"/>
        <w:autoSpaceDN w:val="0"/>
        <w:adjustRightInd w:val="0"/>
        <w:ind w:left="993" w:hanging="993"/>
        <w:jc w:val="left"/>
        <w:rPr>
          <w:rFonts w:asciiTheme="minorEastAsia" w:hAnsiTheme="minorEastAsia" w:cs="Times"/>
          <w:kern w:val="0"/>
        </w:rPr>
      </w:pPr>
      <w:r w:rsidRPr="00431680">
        <w:rPr>
          <w:rFonts w:asciiTheme="minorEastAsia" w:hAnsiTheme="minorEastAsia" w:cs="Times" w:hint="eastAsia"/>
          <w:kern w:val="0"/>
        </w:rPr>
        <w:t>内核区的并行化可通过</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fopenacc</w:t>
      </w:r>
      <w:proofErr w:type="spellEnd"/>
      <w:r w:rsidRPr="00431680">
        <w:rPr>
          <w:rFonts w:asciiTheme="minorEastAsia" w:hAnsiTheme="minorEastAsia" w:cs="Times" w:hint="eastAsia"/>
          <w:kern w:val="0"/>
        </w:rPr>
        <w:t>与</w:t>
      </w:r>
      <w:r w:rsidR="00656F9F" w:rsidRPr="00431680">
        <w:rPr>
          <w:rFonts w:asciiTheme="minorEastAsia" w:hAnsiTheme="minorEastAsia" w:cs="Courier"/>
          <w:kern w:val="0"/>
        </w:rPr>
        <w:t>-O2</w:t>
      </w:r>
      <w:r w:rsidRPr="00431680">
        <w:rPr>
          <w:rFonts w:asciiTheme="minorEastAsia" w:hAnsiTheme="minorEastAsia" w:cs="Times" w:hint="eastAsia"/>
          <w:kern w:val="0"/>
        </w:rPr>
        <w:t>或更高来开启</w:t>
      </w:r>
      <w:r w:rsidR="00F26BB9" w:rsidRPr="00431680">
        <w:rPr>
          <w:rFonts w:asciiTheme="minorEastAsia" w:hAnsiTheme="minorEastAsia" w:cs="Times" w:hint="eastAsia"/>
          <w:kern w:val="0"/>
        </w:rPr>
        <w:t>。</w:t>
      </w:r>
    </w:p>
    <w:p w14:paraId="08E43E04" w14:textId="21AF76C2" w:rsidR="00656F9F" w:rsidRPr="00431680" w:rsidRDefault="00F552D4" w:rsidP="00431680">
      <w:pPr>
        <w:widowControl/>
        <w:numPr>
          <w:ilvl w:val="1"/>
          <w:numId w:val="3"/>
        </w:numPr>
        <w:tabs>
          <w:tab w:val="left" w:pos="709"/>
          <w:tab w:val="left" w:pos="1440"/>
        </w:tabs>
        <w:autoSpaceDE w:val="0"/>
        <w:autoSpaceDN w:val="0"/>
        <w:adjustRightInd w:val="0"/>
        <w:ind w:left="993" w:hanging="993"/>
        <w:jc w:val="left"/>
        <w:rPr>
          <w:rFonts w:asciiTheme="minorEastAsia" w:hAnsiTheme="minorEastAsia" w:cs="Times"/>
          <w:kern w:val="0"/>
        </w:rPr>
      </w:pPr>
      <w:r w:rsidRPr="00431680">
        <w:rPr>
          <w:rFonts w:asciiTheme="minorEastAsia" w:hAnsiTheme="minorEastAsia" w:cs="Times" w:hint="eastAsia"/>
          <w:kern w:val="0"/>
        </w:rPr>
        <w:t>代码卸下到多个群，但只通过长度为1的一个</w:t>
      </w:r>
      <w:r w:rsidR="00656F9F" w:rsidRPr="00431680">
        <w:rPr>
          <w:rFonts w:asciiTheme="minorEastAsia" w:hAnsiTheme="minorEastAsia" w:cs="Times"/>
          <w:kern w:val="0"/>
        </w:rPr>
        <w:t>worker</w:t>
      </w:r>
      <w:r w:rsidRPr="00431680">
        <w:rPr>
          <w:rFonts w:asciiTheme="minorEastAsia" w:hAnsiTheme="minorEastAsia" w:cs="Times" w:hint="eastAsia"/>
          <w:kern w:val="0"/>
        </w:rPr>
        <w:t>和1个</w:t>
      </w:r>
      <w:r w:rsidRPr="00431680">
        <w:rPr>
          <w:rFonts w:asciiTheme="minorEastAsia" w:hAnsiTheme="minorEastAsia" w:cs="Times"/>
          <w:kern w:val="0"/>
        </w:rPr>
        <w:t>ve</w:t>
      </w:r>
      <w:r w:rsidRPr="00431680">
        <w:rPr>
          <w:rFonts w:asciiTheme="minorEastAsia" w:hAnsiTheme="minorEastAsia" w:cs="Times" w:hint="eastAsia"/>
          <w:kern w:val="0"/>
        </w:rPr>
        <w:t>ctor来执行。</w:t>
      </w:r>
    </w:p>
    <w:p w14:paraId="372BD5C7" w14:textId="195875C3" w:rsidR="00656F9F" w:rsidRPr="00431680" w:rsidRDefault="001F4502" w:rsidP="00431680">
      <w:pPr>
        <w:widowControl/>
        <w:numPr>
          <w:ilvl w:val="1"/>
          <w:numId w:val="3"/>
        </w:numPr>
        <w:tabs>
          <w:tab w:val="left" w:pos="709"/>
          <w:tab w:val="left" w:pos="1440"/>
        </w:tabs>
        <w:autoSpaceDE w:val="0"/>
        <w:autoSpaceDN w:val="0"/>
        <w:adjustRightInd w:val="0"/>
        <w:ind w:left="993" w:hanging="993"/>
        <w:jc w:val="left"/>
        <w:rPr>
          <w:rFonts w:asciiTheme="minorEastAsia" w:hAnsiTheme="minorEastAsia" w:cs="Times"/>
          <w:kern w:val="0"/>
        </w:rPr>
      </w:pPr>
      <w:r w:rsidRPr="00431680">
        <w:rPr>
          <w:rFonts w:asciiTheme="minorEastAsia" w:hAnsiTheme="minorEastAsia" w:cs="Times" w:hint="eastAsia"/>
          <w:kern w:val="0"/>
        </w:rPr>
        <w:t>内核区的指令不再被支持。</w:t>
      </w:r>
    </w:p>
    <w:p w14:paraId="27B50138" w14:textId="2959E925" w:rsidR="00656F9F" w:rsidRPr="00431680" w:rsidRDefault="001F4502" w:rsidP="00431680">
      <w:pPr>
        <w:widowControl/>
        <w:numPr>
          <w:ilvl w:val="1"/>
          <w:numId w:val="3"/>
        </w:numPr>
        <w:tabs>
          <w:tab w:val="left" w:pos="709"/>
          <w:tab w:val="left" w:pos="1440"/>
        </w:tabs>
        <w:autoSpaceDE w:val="0"/>
        <w:autoSpaceDN w:val="0"/>
        <w:adjustRightInd w:val="0"/>
        <w:ind w:left="993" w:hanging="993"/>
        <w:jc w:val="left"/>
        <w:rPr>
          <w:rFonts w:asciiTheme="minorEastAsia" w:hAnsiTheme="minorEastAsia" w:cs="Times"/>
          <w:kern w:val="0"/>
        </w:rPr>
      </w:pPr>
      <w:r w:rsidRPr="00431680">
        <w:rPr>
          <w:rFonts w:asciiTheme="minorEastAsia" w:hAnsiTheme="minorEastAsia" w:cs="Times" w:hint="eastAsia"/>
          <w:kern w:val="0"/>
        </w:rPr>
        <w:t>递减的循环现在可以并行化。</w:t>
      </w:r>
    </w:p>
    <w:p w14:paraId="65FC9796" w14:textId="5BA08F70" w:rsidR="00656F9F" w:rsidRPr="00431680" w:rsidRDefault="00EA2309" w:rsidP="00431680">
      <w:pPr>
        <w:widowControl/>
        <w:numPr>
          <w:ilvl w:val="1"/>
          <w:numId w:val="3"/>
        </w:numPr>
        <w:tabs>
          <w:tab w:val="left" w:pos="709"/>
          <w:tab w:val="left" w:pos="1440"/>
        </w:tabs>
        <w:autoSpaceDE w:val="0"/>
        <w:autoSpaceDN w:val="0"/>
        <w:adjustRightInd w:val="0"/>
        <w:ind w:left="993" w:hanging="993"/>
        <w:jc w:val="left"/>
        <w:rPr>
          <w:rFonts w:asciiTheme="minorEastAsia" w:hAnsiTheme="minorEastAsia" w:cs="Times"/>
          <w:kern w:val="0"/>
        </w:rPr>
      </w:pPr>
      <w:r w:rsidRPr="00431680">
        <w:rPr>
          <w:rFonts w:asciiTheme="minorEastAsia" w:hAnsiTheme="minorEastAsia" w:cs="Times" w:hint="eastAsia"/>
          <w:kern w:val="0"/>
        </w:rPr>
        <w:t>只嵌套了1个循环的内核区现在可以并行化。</w:t>
      </w:r>
    </w:p>
    <w:p w14:paraId="265031F5" w14:textId="7F7924F2" w:rsidR="00656F9F" w:rsidRPr="00431680" w:rsidRDefault="001334B5" w:rsidP="00431680">
      <w:pPr>
        <w:widowControl/>
        <w:numPr>
          <w:ilvl w:val="1"/>
          <w:numId w:val="3"/>
        </w:numPr>
        <w:tabs>
          <w:tab w:val="left" w:pos="709"/>
          <w:tab w:val="left" w:pos="1440"/>
        </w:tabs>
        <w:autoSpaceDE w:val="0"/>
        <w:autoSpaceDN w:val="0"/>
        <w:adjustRightInd w:val="0"/>
        <w:ind w:left="993" w:hanging="993"/>
        <w:jc w:val="left"/>
        <w:rPr>
          <w:rFonts w:asciiTheme="minorEastAsia" w:hAnsiTheme="minorEastAsia" w:cs="Times"/>
          <w:kern w:val="0"/>
        </w:rPr>
      </w:pPr>
      <w:r w:rsidRPr="00431680">
        <w:rPr>
          <w:rFonts w:asciiTheme="minorEastAsia" w:hAnsiTheme="minorEastAsia" w:cs="Times" w:hint="eastAsia"/>
          <w:kern w:val="0"/>
        </w:rPr>
        <w:t>嵌套循环中只有</w:t>
      </w:r>
      <w:r w:rsidR="00802A48" w:rsidRPr="00431680">
        <w:rPr>
          <w:rFonts w:asciiTheme="minorEastAsia" w:hAnsiTheme="minorEastAsia" w:cs="Times" w:hint="eastAsia"/>
          <w:kern w:val="0"/>
        </w:rPr>
        <w:t>最外层循环可以并行化。</w:t>
      </w:r>
    </w:p>
    <w:p w14:paraId="6D993D06" w14:textId="145698A7" w:rsidR="00656F9F" w:rsidRPr="00431680" w:rsidRDefault="006F4AA4" w:rsidP="00431680">
      <w:pPr>
        <w:widowControl/>
        <w:numPr>
          <w:ilvl w:val="1"/>
          <w:numId w:val="3"/>
        </w:numPr>
        <w:tabs>
          <w:tab w:val="left" w:pos="709"/>
          <w:tab w:val="left" w:pos="1440"/>
        </w:tabs>
        <w:autoSpaceDE w:val="0"/>
        <w:autoSpaceDN w:val="0"/>
        <w:adjustRightInd w:val="0"/>
        <w:ind w:left="993" w:hanging="993"/>
        <w:jc w:val="left"/>
        <w:rPr>
          <w:rFonts w:asciiTheme="minorEastAsia" w:hAnsiTheme="minorEastAsia" w:cs="Times"/>
          <w:kern w:val="0"/>
        </w:rPr>
      </w:pPr>
      <w:r w:rsidRPr="00431680">
        <w:rPr>
          <w:rFonts w:asciiTheme="minorEastAsia" w:hAnsiTheme="minorEastAsia" w:cs="Times" w:hint="eastAsia"/>
          <w:kern w:val="0"/>
        </w:rPr>
        <w:t>包含同级循环</w:t>
      </w:r>
      <w:r w:rsidRPr="00431680">
        <w:rPr>
          <w:rFonts w:asciiTheme="minorEastAsia" w:hAnsiTheme="minorEastAsia" w:cs="Times"/>
          <w:kern w:val="0"/>
        </w:rPr>
        <w:t>(sibling loops)</w:t>
      </w:r>
      <w:r w:rsidRPr="00431680">
        <w:rPr>
          <w:rFonts w:asciiTheme="minorEastAsia" w:hAnsiTheme="minorEastAsia" w:cs="Times" w:hint="eastAsia"/>
          <w:kern w:val="0"/>
        </w:rPr>
        <w:t>的嵌套循环不支持并行化。</w:t>
      </w:r>
    </w:p>
    <w:p w14:paraId="2AC6F1C9" w14:textId="41290F3E" w:rsidR="00656F9F" w:rsidRPr="00431680" w:rsidRDefault="00A36593" w:rsidP="00656F9F">
      <w:pPr>
        <w:widowControl/>
        <w:numPr>
          <w:ilvl w:val="0"/>
          <w:numId w:val="3"/>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hint="eastAsia"/>
          <w:kern w:val="0"/>
        </w:rPr>
        <w:t>代表性地</w:t>
      </w:r>
      <w:r w:rsidRPr="00431680">
        <w:rPr>
          <w:rFonts w:asciiTheme="minorEastAsia" w:hAnsiTheme="minorEastAsia" w:cs="Times"/>
          <w:kern w:val="0"/>
        </w:rPr>
        <w:t xml:space="preserve">, </w:t>
      </w:r>
      <w:r w:rsidRPr="00431680">
        <w:rPr>
          <w:rFonts w:asciiTheme="minorEastAsia" w:hAnsiTheme="minorEastAsia" w:cs="Times" w:hint="eastAsia"/>
          <w:kern w:val="0"/>
        </w:rPr>
        <w:t>使用</w:t>
      </w:r>
      <w:proofErr w:type="spellStart"/>
      <w:r w:rsidRPr="00431680">
        <w:rPr>
          <w:rFonts w:asciiTheme="minorEastAsia" w:hAnsiTheme="minorEastAsia" w:cs="Times"/>
          <w:kern w:val="0"/>
        </w:rPr>
        <w:t>OpenACC</w:t>
      </w:r>
      <w:proofErr w:type="spellEnd"/>
      <w:r w:rsidRPr="00431680">
        <w:rPr>
          <w:rFonts w:asciiTheme="minorEastAsia" w:hAnsiTheme="minorEastAsia" w:cs="Times"/>
          <w:kern w:val="0"/>
        </w:rPr>
        <w:t xml:space="preserve"> </w:t>
      </w:r>
      <w:r w:rsidRPr="00431680">
        <w:rPr>
          <w:rFonts w:asciiTheme="minorEastAsia" w:hAnsiTheme="minorEastAsia" w:cs="Times" w:hint="eastAsia"/>
          <w:kern w:val="0"/>
        </w:rPr>
        <w:t>并行构建</w:t>
      </w:r>
      <w:r w:rsidR="00E01D1C" w:rsidRPr="00431680">
        <w:rPr>
          <w:rFonts w:asciiTheme="minorEastAsia" w:hAnsiTheme="minorEastAsia" w:cs="Times" w:hint="eastAsia"/>
          <w:kern w:val="0"/>
        </w:rPr>
        <w:t>呈现了更好的表现</w:t>
      </w:r>
      <w:r w:rsidR="00E01D1C" w:rsidRPr="00431680">
        <w:rPr>
          <w:rFonts w:asciiTheme="minorEastAsia" w:hAnsiTheme="minorEastAsia" w:cs="Times"/>
          <w:kern w:val="0"/>
        </w:rPr>
        <w:t>,</w:t>
      </w:r>
      <w:r w:rsidR="00E01D1C" w:rsidRPr="00431680">
        <w:rPr>
          <w:rFonts w:asciiTheme="minorEastAsia" w:hAnsiTheme="minorEastAsia" w:cs="Times" w:hint="eastAsia"/>
          <w:kern w:val="0"/>
        </w:rPr>
        <w:t>相比初识支持的</w:t>
      </w:r>
      <w:proofErr w:type="spellStart"/>
      <w:r w:rsidR="00656F9F" w:rsidRPr="00431680">
        <w:rPr>
          <w:rFonts w:asciiTheme="minorEastAsia" w:hAnsiTheme="minorEastAsia" w:cs="Times"/>
          <w:kern w:val="0"/>
        </w:rPr>
        <w:t>OpenACC</w:t>
      </w:r>
      <w:proofErr w:type="spellEnd"/>
      <w:r w:rsidR="00E01D1C" w:rsidRPr="00431680">
        <w:rPr>
          <w:rFonts w:asciiTheme="minorEastAsia" w:hAnsiTheme="minorEastAsia" w:cs="Times" w:hint="eastAsia"/>
          <w:kern w:val="0"/>
        </w:rPr>
        <w:t>内核构建。</w:t>
      </w:r>
    </w:p>
    <w:p w14:paraId="2D36875C" w14:textId="03F4648A" w:rsidR="00656F9F" w:rsidRPr="00431680" w:rsidRDefault="00656F9F" w:rsidP="00656F9F">
      <w:pPr>
        <w:widowControl/>
        <w:numPr>
          <w:ilvl w:val="0"/>
          <w:numId w:val="3"/>
        </w:numPr>
        <w:tabs>
          <w:tab w:val="left" w:pos="220"/>
          <w:tab w:val="left" w:pos="720"/>
        </w:tabs>
        <w:autoSpaceDE w:val="0"/>
        <w:autoSpaceDN w:val="0"/>
        <w:adjustRightInd w:val="0"/>
        <w:ind w:hanging="720"/>
        <w:jc w:val="left"/>
        <w:rPr>
          <w:rFonts w:asciiTheme="minorEastAsia" w:hAnsiTheme="minorEastAsia" w:cs="Times"/>
          <w:kern w:val="0"/>
        </w:rPr>
      </w:pPr>
      <w:proofErr w:type="spellStart"/>
      <w:r w:rsidRPr="00431680">
        <w:rPr>
          <w:rFonts w:asciiTheme="minorEastAsia" w:hAnsiTheme="minorEastAsia" w:cs="Courier"/>
          <w:kern w:val="0"/>
        </w:rPr>
        <w:t>device_type</w:t>
      </w:r>
      <w:proofErr w:type="spellEnd"/>
      <w:r w:rsidR="00F71639" w:rsidRPr="00431680">
        <w:rPr>
          <w:rFonts w:asciiTheme="minorEastAsia" w:hAnsiTheme="minorEastAsia" w:cs="Times" w:hint="eastAsia"/>
          <w:kern w:val="0"/>
        </w:rPr>
        <w:t>条款不被支持。</w:t>
      </w:r>
      <w:r w:rsidRPr="00431680">
        <w:rPr>
          <w:rFonts w:asciiTheme="minorEastAsia" w:hAnsiTheme="minorEastAsia" w:cs="Courier"/>
          <w:kern w:val="0"/>
        </w:rPr>
        <w:t>bind</w:t>
      </w:r>
      <w:r w:rsidR="00F71639" w:rsidRPr="00431680">
        <w:rPr>
          <w:rFonts w:asciiTheme="minorEastAsia" w:hAnsiTheme="minorEastAsia" w:cs="Times" w:hint="eastAsia"/>
          <w:kern w:val="0"/>
        </w:rPr>
        <w:t>和</w:t>
      </w:r>
      <w:proofErr w:type="spellStart"/>
      <w:r w:rsidRPr="00431680">
        <w:rPr>
          <w:rFonts w:asciiTheme="minorEastAsia" w:hAnsiTheme="minorEastAsia" w:cs="Courier"/>
          <w:kern w:val="0"/>
        </w:rPr>
        <w:t>nohost</w:t>
      </w:r>
      <w:proofErr w:type="spellEnd"/>
      <w:r w:rsidR="00F71639" w:rsidRPr="00431680">
        <w:rPr>
          <w:rFonts w:asciiTheme="minorEastAsia" w:hAnsiTheme="minorEastAsia" w:cs="Times" w:hint="eastAsia"/>
          <w:kern w:val="0"/>
        </w:rPr>
        <w:t>条款不被支持。</w:t>
      </w:r>
      <w:proofErr w:type="spellStart"/>
      <w:r w:rsidRPr="00431680">
        <w:rPr>
          <w:rFonts w:asciiTheme="minorEastAsia" w:hAnsiTheme="minorEastAsia" w:cs="Courier"/>
          <w:kern w:val="0"/>
        </w:rPr>
        <w:t>host_data</w:t>
      </w:r>
      <w:proofErr w:type="spellEnd"/>
      <w:r w:rsidR="00F71639" w:rsidRPr="00431680">
        <w:rPr>
          <w:rFonts w:asciiTheme="minorEastAsia" w:hAnsiTheme="minorEastAsia" w:cs="Times" w:hint="eastAsia"/>
          <w:kern w:val="0"/>
        </w:rPr>
        <w:t>指令在</w:t>
      </w:r>
      <w:r w:rsidRPr="00431680">
        <w:rPr>
          <w:rFonts w:asciiTheme="minorEastAsia" w:hAnsiTheme="minorEastAsia" w:cs="Times"/>
          <w:kern w:val="0"/>
        </w:rPr>
        <w:t>Fortran</w:t>
      </w:r>
      <w:r w:rsidR="00F71639" w:rsidRPr="00431680">
        <w:rPr>
          <w:rFonts w:asciiTheme="minorEastAsia" w:hAnsiTheme="minorEastAsia" w:cs="Times" w:hint="eastAsia"/>
          <w:kern w:val="0"/>
        </w:rPr>
        <w:t>中不被支持。</w:t>
      </w:r>
    </w:p>
    <w:p w14:paraId="1FF39802" w14:textId="7CF2B78A" w:rsidR="00656F9F" w:rsidRPr="00431680" w:rsidRDefault="005E27FC" w:rsidP="00656F9F">
      <w:pPr>
        <w:widowControl/>
        <w:numPr>
          <w:ilvl w:val="0"/>
          <w:numId w:val="3"/>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hint="eastAsia"/>
          <w:kern w:val="0"/>
        </w:rPr>
        <w:t>嵌套并行</w:t>
      </w:r>
      <w:r w:rsidR="007A2DF0" w:rsidRPr="00431680">
        <w:rPr>
          <w:rFonts w:asciiTheme="minorEastAsia" w:hAnsiTheme="minorEastAsia" w:cs="Times" w:hint="eastAsia"/>
          <w:kern w:val="0"/>
        </w:rPr>
        <w:t>化</w:t>
      </w:r>
      <w:r w:rsidR="00656F9F" w:rsidRPr="00431680">
        <w:rPr>
          <w:rFonts w:asciiTheme="minorEastAsia" w:hAnsiTheme="minorEastAsia" w:cs="Times"/>
          <w:kern w:val="0"/>
        </w:rPr>
        <w:t>(</w:t>
      </w:r>
      <w:r w:rsidR="007A2DF0" w:rsidRPr="00431680">
        <w:rPr>
          <w:rFonts w:asciiTheme="minorEastAsia" w:hAnsiTheme="minorEastAsia" w:cs="Times" w:hint="eastAsia"/>
          <w:kern w:val="0"/>
        </w:rPr>
        <w:t>相比于</w:t>
      </w:r>
      <w:r w:rsidR="00656F9F" w:rsidRPr="00431680">
        <w:rPr>
          <w:rFonts w:asciiTheme="minorEastAsia" w:hAnsiTheme="minorEastAsia" w:cs="Times"/>
          <w:kern w:val="0"/>
        </w:rPr>
        <w:t>CUDA</w:t>
      </w:r>
      <w:r w:rsidR="007A2DF0" w:rsidRPr="00431680">
        <w:rPr>
          <w:rFonts w:asciiTheme="minorEastAsia" w:hAnsiTheme="minorEastAsia" w:cs="Times" w:hint="eastAsia"/>
          <w:kern w:val="0"/>
        </w:rPr>
        <w:t>动态并行化</w:t>
      </w:r>
      <w:r w:rsidR="007A2DF0" w:rsidRPr="00431680">
        <w:rPr>
          <w:rFonts w:asciiTheme="minorEastAsia" w:hAnsiTheme="minorEastAsia" w:cs="Times"/>
          <w:kern w:val="0"/>
        </w:rPr>
        <w:t>)</w:t>
      </w:r>
      <w:r w:rsidR="007A2DF0" w:rsidRPr="00431680">
        <w:rPr>
          <w:rFonts w:asciiTheme="minorEastAsia" w:hAnsiTheme="minorEastAsia" w:cs="Times" w:hint="eastAsia"/>
          <w:kern w:val="0"/>
        </w:rPr>
        <w:t>不被支持。</w:t>
      </w:r>
    </w:p>
    <w:p w14:paraId="5F1B586B" w14:textId="5CBD5A32" w:rsidR="00656F9F" w:rsidRPr="00431680" w:rsidRDefault="00A834E4" w:rsidP="00656F9F">
      <w:pPr>
        <w:widowControl/>
        <w:numPr>
          <w:ilvl w:val="0"/>
          <w:numId w:val="3"/>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hint="eastAsia"/>
          <w:kern w:val="0"/>
        </w:rPr>
        <w:t>使用</w:t>
      </w:r>
      <w:proofErr w:type="spellStart"/>
      <w:r w:rsidR="00656F9F" w:rsidRPr="00431680">
        <w:rPr>
          <w:rFonts w:asciiTheme="minorEastAsia" w:hAnsiTheme="minorEastAsia" w:cs="Times"/>
          <w:kern w:val="0"/>
        </w:rPr>
        <w:t>OpenACC</w:t>
      </w:r>
      <w:proofErr w:type="spellEnd"/>
      <w:r w:rsidRPr="00431680">
        <w:rPr>
          <w:rFonts w:asciiTheme="minorEastAsia" w:hAnsiTheme="minorEastAsia" w:cs="Times" w:hint="eastAsia"/>
          <w:kern w:val="0"/>
        </w:rPr>
        <w:t>构建内部多线程的目录</w:t>
      </w:r>
      <w:r w:rsidRPr="00431680">
        <w:rPr>
          <w:rFonts w:asciiTheme="minorEastAsia" w:hAnsiTheme="minorEastAsia" w:cs="Times"/>
          <w:kern w:val="0"/>
        </w:rPr>
        <w:t>(</w:t>
      </w:r>
      <w:r w:rsidRPr="00431680">
        <w:rPr>
          <w:rFonts w:asciiTheme="minorEastAsia" w:hAnsiTheme="minorEastAsia" w:cs="Times" w:hint="eastAsia"/>
          <w:kern w:val="0"/>
        </w:rPr>
        <w:t>比如</w:t>
      </w:r>
      <w:proofErr w:type="spellStart"/>
      <w:r w:rsidRPr="00431680">
        <w:rPr>
          <w:rFonts w:asciiTheme="minorEastAsia" w:hAnsiTheme="minorEastAsia" w:cs="Times"/>
          <w:kern w:val="0"/>
        </w:rPr>
        <w:t>OpenMP</w:t>
      </w:r>
      <w:proofErr w:type="spellEnd"/>
      <w:r w:rsidRPr="00431680">
        <w:rPr>
          <w:rFonts w:asciiTheme="minorEastAsia" w:hAnsiTheme="minorEastAsia" w:cs="Times" w:hint="eastAsia"/>
          <w:kern w:val="0"/>
        </w:rPr>
        <w:t>或</w:t>
      </w:r>
      <w:proofErr w:type="spellStart"/>
      <w:r w:rsidRPr="00431680">
        <w:rPr>
          <w:rFonts w:asciiTheme="minorEastAsia" w:hAnsiTheme="minorEastAsia" w:cs="Times"/>
          <w:kern w:val="0"/>
        </w:rPr>
        <w:t>pthread</w:t>
      </w:r>
      <w:proofErr w:type="spellEnd"/>
      <w:r w:rsidRPr="00431680">
        <w:rPr>
          <w:rFonts w:asciiTheme="minorEastAsia" w:hAnsiTheme="minorEastAsia" w:cs="Times"/>
          <w:kern w:val="0"/>
        </w:rPr>
        <w:t xml:space="preserve"> programming)</w:t>
      </w:r>
      <w:r w:rsidRPr="00431680">
        <w:rPr>
          <w:rFonts w:asciiTheme="minorEastAsia" w:hAnsiTheme="minorEastAsia" w:cs="Times" w:hint="eastAsia"/>
          <w:kern w:val="0"/>
        </w:rPr>
        <w:t>不被支持。</w:t>
      </w:r>
    </w:p>
    <w:p w14:paraId="2349CFAC" w14:textId="77777777" w:rsidR="00A25B0D" w:rsidRPr="00431680" w:rsidRDefault="007B53F9" w:rsidP="00A25B0D">
      <w:pPr>
        <w:widowControl/>
        <w:numPr>
          <w:ilvl w:val="0"/>
          <w:numId w:val="3"/>
        </w:numPr>
        <w:tabs>
          <w:tab w:val="left" w:pos="220"/>
          <w:tab w:val="left" w:pos="720"/>
        </w:tabs>
        <w:autoSpaceDE w:val="0"/>
        <w:autoSpaceDN w:val="0"/>
        <w:adjustRightInd w:val="0"/>
        <w:ind w:hanging="720"/>
        <w:jc w:val="left"/>
        <w:rPr>
          <w:rFonts w:asciiTheme="minorEastAsia" w:hAnsiTheme="minorEastAsia" w:cs="Times"/>
          <w:b/>
          <w:bCs/>
          <w:kern w:val="0"/>
        </w:rPr>
      </w:pPr>
      <w:r w:rsidRPr="00431680">
        <w:rPr>
          <w:rFonts w:asciiTheme="minorEastAsia" w:hAnsiTheme="minorEastAsia" w:cs="Times" w:hint="eastAsia"/>
          <w:kern w:val="0"/>
        </w:rPr>
        <w:t>如果一个</w:t>
      </w:r>
      <w:proofErr w:type="spellStart"/>
      <w:r w:rsidR="00656F9F" w:rsidRPr="00431680">
        <w:rPr>
          <w:rFonts w:asciiTheme="minorEastAsia" w:hAnsiTheme="minorEastAsia" w:cs="Courier"/>
          <w:kern w:val="0"/>
        </w:rPr>
        <w:t>acc_on_device</w:t>
      </w:r>
      <w:proofErr w:type="spellEnd"/>
      <w:r w:rsidRPr="00431680">
        <w:rPr>
          <w:rFonts w:asciiTheme="minorEastAsia" w:hAnsiTheme="minorEastAsia" w:cs="Times" w:hint="eastAsia"/>
          <w:kern w:val="0"/>
        </w:rPr>
        <w:t>函数的调用有编译时构建</w:t>
      </w:r>
      <w:r w:rsidR="00D67BF0" w:rsidRPr="00431680">
        <w:rPr>
          <w:rFonts w:asciiTheme="minorEastAsia" w:hAnsiTheme="minorEastAsia" w:cs="Times" w:hint="eastAsia"/>
          <w:kern w:val="0"/>
        </w:rPr>
        <w:t>，函数调用只对</w:t>
      </w:r>
      <w:r w:rsidR="00D67BF0" w:rsidRPr="00431680">
        <w:rPr>
          <w:rFonts w:asciiTheme="minorEastAsia" w:hAnsiTheme="minorEastAsia" w:cs="Times"/>
          <w:kern w:val="0"/>
        </w:rPr>
        <w:t>C</w:t>
      </w:r>
      <w:r w:rsidR="00D67BF0" w:rsidRPr="00431680">
        <w:rPr>
          <w:rFonts w:asciiTheme="minorEastAsia" w:hAnsiTheme="minorEastAsia" w:cs="Times" w:hint="eastAsia"/>
          <w:kern w:val="0"/>
        </w:rPr>
        <w:t>和</w:t>
      </w:r>
      <w:r w:rsidR="00D67BF0" w:rsidRPr="00431680">
        <w:rPr>
          <w:rFonts w:asciiTheme="minorEastAsia" w:hAnsiTheme="minorEastAsia" w:cs="Times"/>
          <w:kern w:val="0"/>
        </w:rPr>
        <w:t>C++</w:t>
      </w:r>
      <w:r w:rsidR="00D67BF0" w:rsidRPr="00431680">
        <w:rPr>
          <w:rFonts w:asciiTheme="minorEastAsia" w:hAnsiTheme="minorEastAsia" w:cs="Times" w:hint="eastAsia"/>
          <w:kern w:val="0"/>
        </w:rPr>
        <w:t>进行编译时常量评估但不包括</w:t>
      </w:r>
      <w:r w:rsidR="00D67BF0" w:rsidRPr="00431680">
        <w:rPr>
          <w:rFonts w:asciiTheme="minorEastAsia" w:hAnsiTheme="minorEastAsia" w:cs="Times"/>
          <w:kern w:val="0"/>
        </w:rPr>
        <w:t>Fortran</w:t>
      </w:r>
      <w:r w:rsidR="00D67BF0" w:rsidRPr="00431680">
        <w:rPr>
          <w:rFonts w:asciiTheme="minorEastAsia" w:hAnsiTheme="minorEastAsia" w:cs="Times" w:hint="eastAsia"/>
          <w:kern w:val="0"/>
        </w:rPr>
        <w:t>。</w:t>
      </w:r>
    </w:p>
    <w:p w14:paraId="54C52A0F" w14:textId="77777777" w:rsidR="00A25B0D" w:rsidRPr="00431680" w:rsidRDefault="00A25B0D" w:rsidP="00A25B0D">
      <w:pPr>
        <w:widowControl/>
        <w:tabs>
          <w:tab w:val="left" w:pos="220"/>
          <w:tab w:val="left" w:pos="720"/>
        </w:tabs>
        <w:autoSpaceDE w:val="0"/>
        <w:autoSpaceDN w:val="0"/>
        <w:adjustRightInd w:val="0"/>
        <w:jc w:val="left"/>
        <w:rPr>
          <w:rFonts w:asciiTheme="minorEastAsia" w:hAnsiTheme="minorEastAsia" w:cs="Times"/>
          <w:kern w:val="0"/>
        </w:rPr>
      </w:pPr>
    </w:p>
    <w:p w14:paraId="42A8ABCE" w14:textId="76DD56EB" w:rsidR="00656F9F" w:rsidRPr="00431680" w:rsidRDefault="00431680" w:rsidP="00A25B0D">
      <w:pPr>
        <w:widowControl/>
        <w:tabs>
          <w:tab w:val="left" w:pos="220"/>
          <w:tab w:val="left" w:pos="720"/>
        </w:tabs>
        <w:autoSpaceDE w:val="0"/>
        <w:autoSpaceDN w:val="0"/>
        <w:adjustRightInd w:val="0"/>
        <w:jc w:val="left"/>
        <w:rPr>
          <w:rFonts w:ascii="黑体" w:eastAsia="黑体" w:hAnsi="黑体" w:cs="Times"/>
          <w:b/>
          <w:bCs/>
          <w:kern w:val="0"/>
        </w:rPr>
      </w:pPr>
      <w:r w:rsidRPr="00431680">
        <w:rPr>
          <w:rFonts w:ascii="黑体" w:eastAsia="黑体" w:hAnsi="黑体" w:cs="Times"/>
          <w:b/>
          <w:bCs/>
          <w:kern w:val="0"/>
        </w:rPr>
        <w:t xml:space="preserve">C Family </w:t>
      </w:r>
      <w:r w:rsidR="001E3001" w:rsidRPr="00431680">
        <w:rPr>
          <w:rFonts w:ascii="黑体" w:eastAsia="黑体" w:hAnsi="黑体" w:cs="Times"/>
          <w:b/>
          <w:bCs/>
          <w:kern w:val="0"/>
        </w:rPr>
        <w:t>C</w:t>
      </w:r>
      <w:r w:rsidR="001E3001" w:rsidRPr="00431680">
        <w:rPr>
          <w:rFonts w:ascii="黑体" w:eastAsia="黑体" w:hAnsi="黑体" w:cs="Times" w:hint="eastAsia"/>
          <w:b/>
          <w:bCs/>
          <w:kern w:val="0"/>
        </w:rPr>
        <w:t>语言家族</w:t>
      </w:r>
    </w:p>
    <w:p w14:paraId="5BD3DDD1" w14:textId="29B86327" w:rsidR="00656F9F" w:rsidRPr="00431680" w:rsidRDefault="00656F9F"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Times"/>
          <w:kern w:val="0"/>
        </w:rPr>
      </w:pPr>
      <w:proofErr w:type="spellStart"/>
      <w:r w:rsidRPr="00431680">
        <w:rPr>
          <w:rFonts w:asciiTheme="minorEastAsia" w:hAnsiTheme="minorEastAsia" w:cs="Times"/>
          <w:kern w:val="0"/>
        </w:rPr>
        <w:t>OpenMP</w:t>
      </w:r>
      <w:proofErr w:type="spellEnd"/>
      <w:r w:rsidRPr="00431680">
        <w:rPr>
          <w:rFonts w:asciiTheme="minorEastAsia" w:hAnsiTheme="minorEastAsia" w:cs="Times"/>
          <w:kern w:val="0"/>
        </w:rPr>
        <w:t xml:space="preserve"> specification </w:t>
      </w:r>
      <w:r w:rsidR="001E3001" w:rsidRPr="00431680">
        <w:rPr>
          <w:rFonts w:asciiTheme="minorEastAsia" w:hAnsiTheme="minorEastAsia" w:cs="Times"/>
          <w:kern w:val="0"/>
        </w:rPr>
        <w:t>Version 4.5</w:t>
      </w:r>
      <w:r w:rsidR="001E3001" w:rsidRPr="00431680">
        <w:rPr>
          <w:rFonts w:asciiTheme="minorEastAsia" w:hAnsiTheme="minorEastAsia" w:cs="Times" w:hint="eastAsia"/>
          <w:kern w:val="0"/>
        </w:rPr>
        <w:t>现在支持</w:t>
      </w:r>
      <w:r w:rsidR="001E3001" w:rsidRPr="00431680">
        <w:rPr>
          <w:rFonts w:asciiTheme="minorEastAsia" w:hAnsiTheme="minorEastAsia" w:cs="Times"/>
          <w:kern w:val="0"/>
        </w:rPr>
        <w:t>C</w:t>
      </w:r>
      <w:r w:rsidR="001E3001" w:rsidRPr="00431680">
        <w:rPr>
          <w:rFonts w:asciiTheme="minorEastAsia" w:hAnsiTheme="minorEastAsia" w:cs="Times" w:hint="eastAsia"/>
          <w:kern w:val="0"/>
        </w:rPr>
        <w:t>和</w:t>
      </w:r>
      <w:r w:rsidR="001E3001" w:rsidRPr="00431680">
        <w:rPr>
          <w:rFonts w:asciiTheme="minorEastAsia" w:hAnsiTheme="minorEastAsia" w:cs="Times"/>
          <w:kern w:val="0"/>
        </w:rPr>
        <w:t>C++</w:t>
      </w:r>
      <w:r w:rsidR="001E3001" w:rsidRPr="00431680">
        <w:rPr>
          <w:rFonts w:asciiTheme="minorEastAsia" w:hAnsiTheme="minorEastAsia" w:cs="Times" w:hint="eastAsia"/>
          <w:kern w:val="0"/>
        </w:rPr>
        <w:t>编译器。</w:t>
      </w:r>
    </w:p>
    <w:p w14:paraId="61F23816" w14:textId="77777777" w:rsidR="00431680" w:rsidRPr="00431680" w:rsidRDefault="00BF00ED"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Courier"/>
          <w:kern w:val="0"/>
        </w:rPr>
      </w:pPr>
      <w:r w:rsidRPr="00431680">
        <w:rPr>
          <w:rFonts w:asciiTheme="minorEastAsia" w:hAnsiTheme="minorEastAsia" w:cs="Times"/>
          <w:kern w:val="0"/>
        </w:rPr>
        <w:t>C</w:t>
      </w:r>
      <w:r w:rsidRPr="00431680">
        <w:rPr>
          <w:rFonts w:asciiTheme="minorEastAsia" w:hAnsiTheme="minorEastAsia" w:cs="Times" w:hint="eastAsia"/>
          <w:kern w:val="0"/>
        </w:rPr>
        <w:t>和</w:t>
      </w:r>
      <w:r w:rsidRPr="00431680">
        <w:rPr>
          <w:rFonts w:asciiTheme="minorEastAsia" w:hAnsiTheme="minorEastAsia" w:cs="Times"/>
          <w:kern w:val="0"/>
        </w:rPr>
        <w:t>C++</w:t>
      </w:r>
      <w:r w:rsidRPr="00431680">
        <w:rPr>
          <w:rFonts w:asciiTheme="minorEastAsia" w:hAnsiTheme="minorEastAsia" w:cs="Times" w:hint="eastAsia"/>
          <w:kern w:val="0"/>
        </w:rPr>
        <w:t>编译器现在支持计数器的属性。例如，</w:t>
      </w:r>
      <w:r w:rsidR="00D42B69" w:rsidRPr="00431680">
        <w:rPr>
          <w:rFonts w:asciiTheme="minorEastAsia" w:hAnsiTheme="minorEastAsia" w:cs="Times" w:hint="eastAsia"/>
          <w:kern w:val="0"/>
        </w:rPr>
        <w:t>现在可以支持将计数器用做声明</w:t>
      </w:r>
      <w:r w:rsidR="00431680">
        <w:rPr>
          <w:rFonts w:asciiTheme="minorEastAsia" w:hAnsiTheme="minorEastAsia" w:cs="Times"/>
          <w:kern w:val="0"/>
        </w:rPr>
        <w:t>:</w:t>
      </w:r>
    </w:p>
    <w:p w14:paraId="69F18EEA" w14:textId="245E9570" w:rsidR="00656F9F" w:rsidRPr="00431680" w:rsidRDefault="00656F9F" w:rsidP="00431680">
      <w:pPr>
        <w:widowControl/>
        <w:tabs>
          <w:tab w:val="left" w:pos="220"/>
          <w:tab w:val="left" w:pos="720"/>
        </w:tabs>
        <w:autoSpaceDE w:val="0"/>
        <w:autoSpaceDN w:val="0"/>
        <w:adjustRightInd w:val="0"/>
        <w:jc w:val="left"/>
        <w:rPr>
          <w:rFonts w:asciiTheme="minorEastAsia" w:hAnsiTheme="minorEastAsia" w:cs="Courier"/>
          <w:kern w:val="0"/>
        </w:rPr>
      </w:pPr>
      <w:proofErr w:type="spellStart"/>
      <w:proofErr w:type="gramStart"/>
      <w:r w:rsidRPr="00431680">
        <w:rPr>
          <w:rFonts w:asciiTheme="minorEastAsia" w:hAnsiTheme="minorEastAsia" w:cs="Courier"/>
          <w:kern w:val="0"/>
        </w:rPr>
        <w:t>enum</w:t>
      </w:r>
      <w:proofErr w:type="spellEnd"/>
      <w:proofErr w:type="gramEnd"/>
      <w:r w:rsidRPr="00431680">
        <w:rPr>
          <w:rFonts w:asciiTheme="minorEastAsia" w:hAnsiTheme="minorEastAsia" w:cs="Courier"/>
          <w:kern w:val="0"/>
        </w:rPr>
        <w:t xml:space="preserve"> {</w:t>
      </w:r>
    </w:p>
    <w:p w14:paraId="730487BD" w14:textId="77777777" w:rsidR="00656F9F" w:rsidRPr="00431680" w:rsidRDefault="00656F9F" w:rsidP="00431680">
      <w:pPr>
        <w:widowControl/>
        <w:tabs>
          <w:tab w:val="left" w:pos="220"/>
          <w:tab w:val="left" w:pos="720"/>
        </w:tabs>
        <w:autoSpaceDE w:val="0"/>
        <w:autoSpaceDN w:val="0"/>
        <w:adjustRightInd w:val="0"/>
        <w:jc w:val="left"/>
        <w:rPr>
          <w:rFonts w:asciiTheme="minorEastAsia" w:hAnsiTheme="minorEastAsia" w:cs="Courier"/>
          <w:kern w:val="0"/>
        </w:rPr>
      </w:pPr>
      <w:r w:rsidRPr="00431680">
        <w:rPr>
          <w:rFonts w:asciiTheme="minorEastAsia" w:hAnsiTheme="minorEastAsia" w:cs="Courier"/>
          <w:kern w:val="0"/>
        </w:rPr>
        <w:t xml:space="preserve">  </w:t>
      </w:r>
      <w:proofErr w:type="spellStart"/>
      <w:proofErr w:type="gramStart"/>
      <w:r w:rsidRPr="00431680">
        <w:rPr>
          <w:rFonts w:asciiTheme="minorEastAsia" w:hAnsiTheme="minorEastAsia" w:cs="Courier"/>
          <w:kern w:val="0"/>
        </w:rPr>
        <w:t>newval</w:t>
      </w:r>
      <w:proofErr w:type="spellEnd"/>
      <w:proofErr w:type="gramEnd"/>
      <w:r w:rsidRPr="00431680">
        <w:rPr>
          <w:rFonts w:asciiTheme="minorEastAsia" w:hAnsiTheme="minorEastAsia" w:cs="Courier"/>
          <w:kern w:val="0"/>
        </w:rPr>
        <w:t>,</w:t>
      </w:r>
    </w:p>
    <w:p w14:paraId="0FD84A9C" w14:textId="77777777" w:rsidR="00656F9F" w:rsidRPr="00431680" w:rsidRDefault="00656F9F" w:rsidP="00431680">
      <w:pPr>
        <w:widowControl/>
        <w:tabs>
          <w:tab w:val="left" w:pos="220"/>
          <w:tab w:val="left" w:pos="720"/>
        </w:tabs>
        <w:autoSpaceDE w:val="0"/>
        <w:autoSpaceDN w:val="0"/>
        <w:adjustRightInd w:val="0"/>
        <w:jc w:val="left"/>
        <w:rPr>
          <w:rFonts w:asciiTheme="minorEastAsia" w:hAnsiTheme="minorEastAsia" w:cs="Courier"/>
          <w:kern w:val="0"/>
        </w:rPr>
      </w:pPr>
      <w:r w:rsidRPr="00431680">
        <w:rPr>
          <w:rFonts w:asciiTheme="minorEastAsia" w:hAnsiTheme="minorEastAsia" w:cs="Courier"/>
          <w:kern w:val="0"/>
        </w:rPr>
        <w:t xml:space="preserve">  </w:t>
      </w:r>
      <w:proofErr w:type="spellStart"/>
      <w:proofErr w:type="gramStart"/>
      <w:r w:rsidRPr="00431680">
        <w:rPr>
          <w:rFonts w:asciiTheme="minorEastAsia" w:hAnsiTheme="minorEastAsia" w:cs="Courier"/>
          <w:kern w:val="0"/>
        </w:rPr>
        <w:t>oldval</w:t>
      </w:r>
      <w:proofErr w:type="spellEnd"/>
      <w:proofErr w:type="gramEnd"/>
      <w:r w:rsidRPr="00431680">
        <w:rPr>
          <w:rFonts w:asciiTheme="minorEastAsia" w:hAnsiTheme="minorEastAsia" w:cs="Courier"/>
          <w:kern w:val="0"/>
        </w:rPr>
        <w:t xml:space="preserve"> __attribute__ ((deprecated ("too old")))</w:t>
      </w:r>
    </w:p>
    <w:p w14:paraId="77B2FA57" w14:textId="77777777" w:rsidR="00656F9F" w:rsidRPr="00431680" w:rsidRDefault="00656F9F" w:rsidP="00431680">
      <w:pPr>
        <w:widowControl/>
        <w:tabs>
          <w:tab w:val="left" w:pos="220"/>
          <w:tab w:val="left" w:pos="720"/>
        </w:tabs>
        <w:autoSpaceDE w:val="0"/>
        <w:autoSpaceDN w:val="0"/>
        <w:adjustRightInd w:val="0"/>
        <w:jc w:val="left"/>
        <w:rPr>
          <w:rFonts w:asciiTheme="minorEastAsia" w:hAnsiTheme="minorEastAsia" w:cs="Courier"/>
          <w:kern w:val="0"/>
        </w:rPr>
      </w:pPr>
      <w:r w:rsidRPr="00431680">
        <w:rPr>
          <w:rFonts w:asciiTheme="minorEastAsia" w:hAnsiTheme="minorEastAsia" w:cs="Courier"/>
          <w:kern w:val="0"/>
        </w:rPr>
        <w:t>};</w:t>
      </w:r>
    </w:p>
    <w:p w14:paraId="283ADA3C" w14:textId="77777777" w:rsidR="00656F9F" w:rsidRPr="00431680" w:rsidRDefault="00656F9F" w:rsidP="00431680">
      <w:pPr>
        <w:widowControl/>
        <w:tabs>
          <w:tab w:val="left" w:pos="220"/>
          <w:tab w:val="left" w:pos="720"/>
        </w:tabs>
        <w:autoSpaceDE w:val="0"/>
        <w:autoSpaceDN w:val="0"/>
        <w:adjustRightInd w:val="0"/>
        <w:jc w:val="left"/>
        <w:rPr>
          <w:rFonts w:asciiTheme="minorEastAsia" w:hAnsiTheme="minorEastAsia" w:cs="Times"/>
          <w:kern w:val="0"/>
        </w:rPr>
      </w:pPr>
      <w:r w:rsidRPr="00431680">
        <w:rPr>
          <w:rFonts w:asciiTheme="minorEastAsia" w:hAnsiTheme="minorEastAsia" w:cs="Courier"/>
          <w:kern w:val="0"/>
        </w:rPr>
        <w:t> </w:t>
      </w:r>
    </w:p>
    <w:p w14:paraId="40ADB286" w14:textId="77777777" w:rsidR="00D42B69" w:rsidRPr="00431680" w:rsidRDefault="00D42B69"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Courier"/>
          <w:kern w:val="0"/>
        </w:rPr>
      </w:pPr>
      <w:r w:rsidRPr="00431680">
        <w:rPr>
          <w:rFonts w:asciiTheme="minorEastAsia" w:hAnsiTheme="minorEastAsia" w:cs="Times"/>
          <w:kern w:val="0"/>
        </w:rPr>
        <w:t>C</w:t>
      </w:r>
      <w:r w:rsidRPr="00431680">
        <w:rPr>
          <w:rFonts w:asciiTheme="minorEastAsia" w:hAnsiTheme="minorEastAsia" w:cs="Times" w:hint="eastAsia"/>
          <w:kern w:val="0"/>
        </w:rPr>
        <w:t>和</w:t>
      </w:r>
      <w:r w:rsidRPr="00431680">
        <w:rPr>
          <w:rFonts w:asciiTheme="minorEastAsia" w:hAnsiTheme="minorEastAsia" w:cs="Times"/>
          <w:kern w:val="0"/>
        </w:rPr>
        <w:t>C++</w:t>
      </w:r>
      <w:r w:rsidRPr="00431680">
        <w:rPr>
          <w:rFonts w:asciiTheme="minorEastAsia" w:hAnsiTheme="minorEastAsia" w:cs="Times" w:hint="eastAsia"/>
          <w:kern w:val="0"/>
        </w:rPr>
        <w:t>编译器源的位置现在可以作为范围被追踪，而不再仅仅是指针，使得识别子表达式。</w:t>
      </w:r>
    </w:p>
    <w:p w14:paraId="74D308BC" w14:textId="63074978" w:rsidR="00656F9F" w:rsidRPr="00431680" w:rsidRDefault="00D42B69" w:rsidP="00D42B69">
      <w:pPr>
        <w:widowControl/>
        <w:tabs>
          <w:tab w:val="left" w:pos="220"/>
          <w:tab w:val="left" w:pos="720"/>
        </w:tabs>
        <w:autoSpaceDE w:val="0"/>
        <w:autoSpaceDN w:val="0"/>
        <w:adjustRightInd w:val="0"/>
        <w:ind w:left="720"/>
        <w:jc w:val="left"/>
        <w:rPr>
          <w:rFonts w:asciiTheme="minorEastAsia" w:hAnsiTheme="minorEastAsia" w:cs="Courier"/>
          <w:kern w:val="0"/>
        </w:rPr>
      </w:pPr>
      <w:r w:rsidRPr="00431680">
        <w:rPr>
          <w:rFonts w:asciiTheme="minorEastAsia" w:hAnsiTheme="minorEastAsia" w:cs="Times" w:hint="eastAsia"/>
          <w:kern w:val="0"/>
        </w:rPr>
        <w:t>例如</w:t>
      </w:r>
      <w:r w:rsidR="00656F9F" w:rsidRPr="00431680">
        <w:rPr>
          <w:rFonts w:asciiTheme="minorEastAsia" w:hAnsiTheme="minorEastAsia" w:cs="Times"/>
          <w:kern w:val="0"/>
        </w:rPr>
        <w:t xml:space="preserve">: </w:t>
      </w:r>
      <w:r w:rsidR="00656F9F" w:rsidRPr="00431680">
        <w:rPr>
          <w:rFonts w:asciiTheme="minorEastAsia" w:hAnsiTheme="minorEastAsia" w:cs="Courier"/>
          <w:b/>
          <w:bCs/>
          <w:kern w:val="0"/>
        </w:rPr>
        <w:t>test.cc:</w:t>
      </w:r>
      <w:r w:rsidR="00656F9F" w:rsidRPr="00431680">
        <w:rPr>
          <w:rFonts w:asciiTheme="minorEastAsia" w:hAnsiTheme="minorEastAsia" w:cs="Courier"/>
          <w:kern w:val="0"/>
        </w:rPr>
        <w:t xml:space="preserve"> </w:t>
      </w:r>
      <w:r w:rsidRPr="00431680">
        <w:rPr>
          <w:rFonts w:asciiTheme="minorEastAsia" w:hAnsiTheme="minorEastAsia" w:cs="Courier" w:hint="eastAsia"/>
          <w:kern w:val="0"/>
        </w:rPr>
        <w:t>在函数</w:t>
      </w:r>
      <w:r w:rsidR="00656F9F" w:rsidRPr="00431680">
        <w:rPr>
          <w:rFonts w:asciiTheme="minorEastAsia" w:hAnsiTheme="minorEastAsia" w:cs="Courier"/>
          <w:b/>
          <w:bCs/>
          <w:kern w:val="0"/>
        </w:rPr>
        <w:t>'</w:t>
      </w:r>
      <w:proofErr w:type="spellStart"/>
      <w:r w:rsidR="00656F9F" w:rsidRPr="00431680">
        <w:rPr>
          <w:rFonts w:asciiTheme="minorEastAsia" w:hAnsiTheme="minorEastAsia" w:cs="Courier"/>
          <w:b/>
          <w:bCs/>
          <w:kern w:val="0"/>
        </w:rPr>
        <w:t>int</w:t>
      </w:r>
      <w:proofErr w:type="spellEnd"/>
      <w:r w:rsidR="00656F9F" w:rsidRPr="00431680">
        <w:rPr>
          <w:rFonts w:asciiTheme="minorEastAsia" w:hAnsiTheme="minorEastAsia" w:cs="Courier"/>
          <w:b/>
          <w:bCs/>
          <w:kern w:val="0"/>
        </w:rPr>
        <w:t xml:space="preserve"> test(</w:t>
      </w:r>
      <w:proofErr w:type="spellStart"/>
      <w:r w:rsidR="00656F9F" w:rsidRPr="00431680">
        <w:rPr>
          <w:rFonts w:asciiTheme="minorEastAsia" w:hAnsiTheme="minorEastAsia" w:cs="Courier"/>
          <w:b/>
          <w:bCs/>
          <w:kern w:val="0"/>
        </w:rPr>
        <w:t>int</w:t>
      </w:r>
      <w:proofErr w:type="spellEnd"/>
      <w:r w:rsidR="00656F9F" w:rsidRPr="00431680">
        <w:rPr>
          <w:rFonts w:asciiTheme="minorEastAsia" w:hAnsiTheme="minorEastAsia" w:cs="Courier"/>
          <w:b/>
          <w:bCs/>
          <w:kern w:val="0"/>
        </w:rPr>
        <w:t xml:space="preserve">, </w:t>
      </w:r>
      <w:proofErr w:type="spellStart"/>
      <w:r w:rsidR="00656F9F" w:rsidRPr="00431680">
        <w:rPr>
          <w:rFonts w:asciiTheme="minorEastAsia" w:hAnsiTheme="minorEastAsia" w:cs="Courier"/>
          <w:b/>
          <w:bCs/>
          <w:kern w:val="0"/>
        </w:rPr>
        <w:t>int</w:t>
      </w:r>
      <w:proofErr w:type="spellEnd"/>
      <w:r w:rsidR="00656F9F" w:rsidRPr="00431680">
        <w:rPr>
          <w:rFonts w:asciiTheme="minorEastAsia" w:hAnsiTheme="minorEastAsia" w:cs="Courier"/>
          <w:b/>
          <w:bCs/>
          <w:kern w:val="0"/>
        </w:rPr>
        <w:t xml:space="preserve">, foo, </w:t>
      </w:r>
      <w:proofErr w:type="spellStart"/>
      <w:r w:rsidR="00656F9F" w:rsidRPr="00431680">
        <w:rPr>
          <w:rFonts w:asciiTheme="minorEastAsia" w:hAnsiTheme="minorEastAsia" w:cs="Courier"/>
          <w:b/>
          <w:bCs/>
          <w:kern w:val="0"/>
        </w:rPr>
        <w:t>int</w:t>
      </w:r>
      <w:proofErr w:type="spellEnd"/>
      <w:r w:rsidR="00656F9F" w:rsidRPr="00431680">
        <w:rPr>
          <w:rFonts w:asciiTheme="minorEastAsia" w:hAnsiTheme="minorEastAsia" w:cs="Courier"/>
          <w:b/>
          <w:bCs/>
          <w:kern w:val="0"/>
        </w:rPr>
        <w:t xml:space="preserve">, </w:t>
      </w:r>
      <w:proofErr w:type="spellStart"/>
      <w:r w:rsidR="00656F9F" w:rsidRPr="00431680">
        <w:rPr>
          <w:rFonts w:asciiTheme="minorEastAsia" w:hAnsiTheme="minorEastAsia" w:cs="Courier"/>
          <w:b/>
          <w:bCs/>
          <w:kern w:val="0"/>
        </w:rPr>
        <w:t>int</w:t>
      </w:r>
      <w:proofErr w:type="spellEnd"/>
      <w:r w:rsidR="00656F9F" w:rsidRPr="00431680">
        <w:rPr>
          <w:rFonts w:asciiTheme="minorEastAsia" w:hAnsiTheme="minorEastAsia" w:cs="Courier"/>
          <w:b/>
          <w:bCs/>
          <w:kern w:val="0"/>
        </w:rPr>
        <w:t>)'</w:t>
      </w:r>
      <w:r w:rsidR="00282D37" w:rsidRPr="00431680">
        <w:rPr>
          <w:rFonts w:asciiTheme="minorEastAsia" w:hAnsiTheme="minorEastAsia" w:cs="Courier" w:hint="eastAsia"/>
          <w:b/>
          <w:bCs/>
          <w:kern w:val="0"/>
        </w:rPr>
        <w:t>中</w:t>
      </w:r>
      <w:r w:rsidR="00656F9F" w:rsidRPr="00431680">
        <w:rPr>
          <w:rFonts w:asciiTheme="minorEastAsia" w:hAnsiTheme="minorEastAsia" w:cs="Courier"/>
          <w:kern w:val="0"/>
        </w:rPr>
        <w:t>:</w:t>
      </w:r>
    </w:p>
    <w:p w14:paraId="5F030570" w14:textId="77777777" w:rsidR="00656F9F" w:rsidRPr="00431680" w:rsidRDefault="00656F9F"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Courier"/>
          <w:kern w:val="0"/>
        </w:rPr>
      </w:pPr>
      <w:proofErr w:type="gramStart"/>
      <w:r w:rsidRPr="00431680">
        <w:rPr>
          <w:rFonts w:asciiTheme="minorEastAsia" w:hAnsiTheme="minorEastAsia" w:cs="Courier"/>
          <w:b/>
          <w:bCs/>
          <w:kern w:val="0"/>
        </w:rPr>
        <w:t>test.cc:5:16</w:t>
      </w:r>
      <w:proofErr w:type="gramEnd"/>
      <w:r w:rsidRPr="00431680">
        <w:rPr>
          <w:rFonts w:asciiTheme="minorEastAsia" w:hAnsiTheme="minorEastAsia" w:cs="Courier"/>
          <w:b/>
          <w:bCs/>
          <w:kern w:val="0"/>
        </w:rPr>
        <w:t>:</w:t>
      </w:r>
      <w:r w:rsidRPr="00431680">
        <w:rPr>
          <w:rFonts w:asciiTheme="minorEastAsia" w:hAnsiTheme="minorEastAsia" w:cs="Courier"/>
          <w:kern w:val="0"/>
        </w:rPr>
        <w:t xml:space="preserve"> </w:t>
      </w:r>
      <w:r w:rsidRPr="00431680">
        <w:rPr>
          <w:rFonts w:asciiTheme="minorEastAsia" w:hAnsiTheme="minorEastAsia" w:cs="Courier"/>
          <w:b/>
          <w:bCs/>
          <w:kern w:val="0"/>
        </w:rPr>
        <w:t>error:</w:t>
      </w:r>
      <w:r w:rsidRPr="00431680">
        <w:rPr>
          <w:rFonts w:asciiTheme="minorEastAsia" w:hAnsiTheme="minorEastAsia" w:cs="Courier"/>
          <w:kern w:val="0"/>
        </w:rPr>
        <w:t xml:space="preserve"> no match for </w:t>
      </w:r>
      <w:r w:rsidRPr="00431680">
        <w:rPr>
          <w:rFonts w:asciiTheme="minorEastAsia" w:hAnsiTheme="minorEastAsia" w:cs="Courier"/>
          <w:b/>
          <w:bCs/>
          <w:kern w:val="0"/>
        </w:rPr>
        <w:t>'operator*'</w:t>
      </w:r>
      <w:r w:rsidRPr="00431680">
        <w:rPr>
          <w:rFonts w:asciiTheme="minorEastAsia" w:hAnsiTheme="minorEastAsia" w:cs="Courier"/>
          <w:kern w:val="0"/>
        </w:rPr>
        <w:t xml:space="preserve"> (operand types are </w:t>
      </w:r>
      <w:r w:rsidRPr="00431680">
        <w:rPr>
          <w:rFonts w:asciiTheme="minorEastAsia" w:hAnsiTheme="minorEastAsia" w:cs="Courier"/>
          <w:b/>
          <w:bCs/>
          <w:kern w:val="0"/>
        </w:rPr>
        <w:t>'</w:t>
      </w:r>
      <w:proofErr w:type="spellStart"/>
      <w:r w:rsidRPr="00431680">
        <w:rPr>
          <w:rFonts w:asciiTheme="minorEastAsia" w:hAnsiTheme="minorEastAsia" w:cs="Courier"/>
          <w:b/>
          <w:bCs/>
          <w:kern w:val="0"/>
        </w:rPr>
        <w:t>int</w:t>
      </w:r>
      <w:proofErr w:type="spellEnd"/>
      <w:r w:rsidRPr="00431680">
        <w:rPr>
          <w:rFonts w:asciiTheme="minorEastAsia" w:hAnsiTheme="minorEastAsia" w:cs="Courier"/>
          <w:b/>
          <w:bCs/>
          <w:kern w:val="0"/>
        </w:rPr>
        <w:t>'</w:t>
      </w:r>
      <w:r w:rsidRPr="00431680">
        <w:rPr>
          <w:rFonts w:asciiTheme="minorEastAsia" w:hAnsiTheme="minorEastAsia" w:cs="Courier"/>
          <w:kern w:val="0"/>
        </w:rPr>
        <w:t xml:space="preserve"> and </w:t>
      </w:r>
      <w:r w:rsidRPr="00431680">
        <w:rPr>
          <w:rFonts w:asciiTheme="minorEastAsia" w:hAnsiTheme="minorEastAsia" w:cs="Courier"/>
          <w:b/>
          <w:bCs/>
          <w:kern w:val="0"/>
        </w:rPr>
        <w:t>'foo'</w:t>
      </w:r>
      <w:r w:rsidRPr="00431680">
        <w:rPr>
          <w:rFonts w:asciiTheme="minorEastAsia" w:hAnsiTheme="minorEastAsia" w:cs="Courier"/>
          <w:kern w:val="0"/>
        </w:rPr>
        <w:t>)</w:t>
      </w:r>
    </w:p>
    <w:p w14:paraId="11F47E52" w14:textId="77777777" w:rsidR="00656F9F" w:rsidRPr="00431680" w:rsidRDefault="00656F9F"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Courier"/>
          <w:kern w:val="0"/>
        </w:rPr>
      </w:pPr>
      <w:r w:rsidRPr="00431680">
        <w:rPr>
          <w:rFonts w:asciiTheme="minorEastAsia" w:hAnsiTheme="minorEastAsia" w:cs="Courier"/>
          <w:kern w:val="0"/>
        </w:rPr>
        <w:t xml:space="preserve">   </w:t>
      </w:r>
      <w:proofErr w:type="gramStart"/>
      <w:r w:rsidRPr="00431680">
        <w:rPr>
          <w:rFonts w:asciiTheme="minorEastAsia" w:hAnsiTheme="minorEastAsia" w:cs="Courier"/>
          <w:kern w:val="0"/>
        </w:rPr>
        <w:t>return</w:t>
      </w:r>
      <w:proofErr w:type="gramEnd"/>
      <w:r w:rsidRPr="00431680">
        <w:rPr>
          <w:rFonts w:asciiTheme="minorEastAsia" w:hAnsiTheme="minorEastAsia" w:cs="Courier"/>
          <w:kern w:val="0"/>
        </w:rPr>
        <w:t xml:space="preserve"> p + </w:t>
      </w:r>
      <w:r w:rsidRPr="00431680">
        <w:rPr>
          <w:rFonts w:asciiTheme="minorEastAsia" w:hAnsiTheme="minorEastAsia" w:cs="Courier"/>
          <w:b/>
          <w:bCs/>
          <w:kern w:val="0"/>
        </w:rPr>
        <w:t>q * r</w:t>
      </w:r>
      <w:r w:rsidRPr="00431680">
        <w:rPr>
          <w:rFonts w:asciiTheme="minorEastAsia" w:hAnsiTheme="minorEastAsia" w:cs="Courier"/>
          <w:kern w:val="0"/>
        </w:rPr>
        <w:t xml:space="preserve"> * s + t;</w:t>
      </w:r>
    </w:p>
    <w:p w14:paraId="6B9EC117" w14:textId="1922B74F" w:rsidR="00656F9F" w:rsidRPr="00431680" w:rsidRDefault="00656F9F" w:rsidP="00F3217B">
      <w:pPr>
        <w:widowControl/>
        <w:tabs>
          <w:tab w:val="left" w:pos="220"/>
          <w:tab w:val="left" w:pos="720"/>
        </w:tabs>
        <w:autoSpaceDE w:val="0"/>
        <w:autoSpaceDN w:val="0"/>
        <w:adjustRightInd w:val="0"/>
        <w:ind w:left="720"/>
        <w:jc w:val="left"/>
        <w:rPr>
          <w:rFonts w:asciiTheme="minorEastAsia" w:hAnsiTheme="minorEastAsia" w:cs="Courier"/>
          <w:kern w:val="0"/>
        </w:rPr>
      </w:pPr>
      <w:r w:rsidRPr="00431680">
        <w:rPr>
          <w:rFonts w:asciiTheme="minorEastAsia" w:hAnsiTheme="minorEastAsia" w:cs="Courier"/>
          <w:kern w:val="0"/>
        </w:rPr>
        <w:t xml:space="preserve">             </w:t>
      </w:r>
      <w:r w:rsidRPr="00431680">
        <w:rPr>
          <w:rFonts w:asciiTheme="minorEastAsia" w:hAnsiTheme="minorEastAsia" w:cs="Courier"/>
          <w:b/>
          <w:bCs/>
          <w:kern w:val="0"/>
        </w:rPr>
        <w:t>~~^~~</w:t>
      </w:r>
    </w:p>
    <w:p w14:paraId="44627D20" w14:textId="30A80B00" w:rsidR="00656F9F" w:rsidRPr="00431680" w:rsidRDefault="00656F9F"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Courier"/>
          <w:kern w:val="0"/>
        </w:rPr>
      </w:pPr>
      <w:r w:rsidRPr="00431680">
        <w:rPr>
          <w:rFonts w:asciiTheme="minorEastAsia" w:hAnsiTheme="minorEastAsia" w:cs="Courier"/>
          <w:kern w:val="0"/>
        </w:rPr>
        <w:t> </w:t>
      </w:r>
      <w:r w:rsidRPr="00431680">
        <w:rPr>
          <w:rFonts w:asciiTheme="minorEastAsia" w:hAnsiTheme="minorEastAsia" w:cs="Times"/>
          <w:kern w:val="0"/>
        </w:rPr>
        <w:t> </w:t>
      </w:r>
      <w:r w:rsidR="00581A58" w:rsidRPr="00431680">
        <w:rPr>
          <w:rFonts w:asciiTheme="minorEastAsia" w:hAnsiTheme="minorEastAsia" w:cs="Times" w:hint="eastAsia"/>
          <w:kern w:val="0"/>
        </w:rPr>
        <w:t>另外</w:t>
      </w:r>
      <w:r w:rsidRPr="00431680">
        <w:rPr>
          <w:rFonts w:asciiTheme="minorEastAsia" w:hAnsiTheme="minorEastAsia" w:cs="Times"/>
          <w:kern w:val="0"/>
        </w:rPr>
        <w:t xml:space="preserve">, </w:t>
      </w:r>
      <w:r w:rsidR="00581A58" w:rsidRPr="00431680">
        <w:rPr>
          <w:rFonts w:asciiTheme="minorEastAsia" w:hAnsiTheme="minorEastAsia" w:cs="Times" w:hint="eastAsia"/>
          <w:kern w:val="0"/>
        </w:rPr>
        <w:t>现在开始支持精确诊断字符串中的位置</w:t>
      </w:r>
      <w:r w:rsidRPr="00431680">
        <w:rPr>
          <w:rFonts w:asciiTheme="minorEastAsia" w:hAnsiTheme="minorEastAsia" w:cs="Times"/>
          <w:kern w:val="0"/>
        </w:rPr>
        <w:t xml:space="preserve">: </w:t>
      </w:r>
      <w:r w:rsidRPr="00431680">
        <w:rPr>
          <w:rFonts w:asciiTheme="minorEastAsia" w:hAnsiTheme="minorEastAsia" w:cs="Courier"/>
          <w:b/>
          <w:bCs/>
          <w:kern w:val="0"/>
        </w:rPr>
        <w:t>format-strings.c:3:14:</w:t>
      </w:r>
      <w:r w:rsidRPr="00431680">
        <w:rPr>
          <w:rFonts w:asciiTheme="minorEastAsia" w:hAnsiTheme="minorEastAsia" w:cs="Courier"/>
          <w:kern w:val="0"/>
        </w:rPr>
        <w:t xml:space="preserve"> </w:t>
      </w:r>
      <w:r w:rsidRPr="00431680">
        <w:rPr>
          <w:rFonts w:asciiTheme="minorEastAsia" w:hAnsiTheme="minorEastAsia" w:cs="Courier"/>
          <w:b/>
          <w:bCs/>
          <w:kern w:val="0"/>
        </w:rPr>
        <w:t>warning:</w:t>
      </w:r>
      <w:r w:rsidRPr="00431680">
        <w:rPr>
          <w:rFonts w:asciiTheme="minorEastAsia" w:hAnsiTheme="minorEastAsia" w:cs="Courier"/>
          <w:kern w:val="0"/>
        </w:rPr>
        <w:t xml:space="preserve"> field width </w:t>
      </w:r>
      <w:proofErr w:type="spellStart"/>
      <w:r w:rsidRPr="00431680">
        <w:rPr>
          <w:rFonts w:asciiTheme="minorEastAsia" w:hAnsiTheme="minorEastAsia" w:cs="Courier"/>
          <w:kern w:val="0"/>
        </w:rPr>
        <w:t>specifier</w:t>
      </w:r>
      <w:proofErr w:type="spellEnd"/>
      <w:r w:rsidRPr="00431680">
        <w:rPr>
          <w:rFonts w:asciiTheme="minorEastAsia" w:hAnsiTheme="minorEastAsia" w:cs="Courier"/>
          <w:kern w:val="0"/>
        </w:rPr>
        <w:t xml:space="preserve"> </w:t>
      </w:r>
      <w:r w:rsidRPr="00431680">
        <w:rPr>
          <w:rFonts w:asciiTheme="minorEastAsia" w:hAnsiTheme="minorEastAsia" w:cs="Courier"/>
          <w:b/>
          <w:bCs/>
          <w:kern w:val="0"/>
        </w:rPr>
        <w:t>'*'</w:t>
      </w:r>
      <w:r w:rsidRPr="00431680">
        <w:rPr>
          <w:rFonts w:asciiTheme="minorEastAsia" w:hAnsiTheme="minorEastAsia" w:cs="Courier"/>
          <w:kern w:val="0"/>
        </w:rPr>
        <w:t xml:space="preserve"> expects a matching </w:t>
      </w:r>
      <w:r w:rsidRPr="00431680">
        <w:rPr>
          <w:rFonts w:asciiTheme="minorEastAsia" w:hAnsiTheme="minorEastAsia" w:cs="Courier"/>
          <w:b/>
          <w:bCs/>
          <w:kern w:val="0"/>
        </w:rPr>
        <w:t>'</w:t>
      </w:r>
      <w:proofErr w:type="spellStart"/>
      <w:r w:rsidRPr="00431680">
        <w:rPr>
          <w:rFonts w:asciiTheme="minorEastAsia" w:hAnsiTheme="minorEastAsia" w:cs="Courier"/>
          <w:b/>
          <w:bCs/>
          <w:kern w:val="0"/>
        </w:rPr>
        <w:t>int</w:t>
      </w:r>
      <w:proofErr w:type="spellEnd"/>
      <w:r w:rsidRPr="00431680">
        <w:rPr>
          <w:rFonts w:asciiTheme="minorEastAsia" w:hAnsiTheme="minorEastAsia" w:cs="Courier"/>
          <w:b/>
          <w:bCs/>
          <w:kern w:val="0"/>
        </w:rPr>
        <w:t>'</w:t>
      </w:r>
      <w:r w:rsidRPr="00431680">
        <w:rPr>
          <w:rFonts w:asciiTheme="minorEastAsia" w:hAnsiTheme="minorEastAsia" w:cs="Courier"/>
          <w:kern w:val="0"/>
        </w:rPr>
        <w:t xml:space="preserve"> argument [</w:t>
      </w:r>
      <w:r w:rsidRPr="00431680">
        <w:rPr>
          <w:rFonts w:asciiTheme="minorEastAsia" w:hAnsiTheme="minorEastAsia" w:cs="Courier"/>
          <w:b/>
          <w:bCs/>
          <w:kern w:val="0"/>
        </w:rPr>
        <w:t>-</w:t>
      </w:r>
      <w:proofErr w:type="spellStart"/>
      <w:r w:rsidRPr="00431680">
        <w:rPr>
          <w:rFonts w:asciiTheme="minorEastAsia" w:hAnsiTheme="minorEastAsia" w:cs="Courier"/>
          <w:b/>
          <w:bCs/>
          <w:kern w:val="0"/>
        </w:rPr>
        <w:t>Wformat</w:t>
      </w:r>
      <w:proofErr w:type="spellEnd"/>
      <w:r w:rsidRPr="00431680">
        <w:rPr>
          <w:rFonts w:asciiTheme="minorEastAsia" w:hAnsiTheme="minorEastAsia" w:cs="Courier"/>
          <w:b/>
          <w:bCs/>
          <w:kern w:val="0"/>
        </w:rPr>
        <w:t>=</w:t>
      </w:r>
      <w:r w:rsidRPr="00431680">
        <w:rPr>
          <w:rFonts w:asciiTheme="minorEastAsia" w:hAnsiTheme="minorEastAsia" w:cs="Courier"/>
          <w:kern w:val="0"/>
        </w:rPr>
        <w:t>]</w:t>
      </w:r>
    </w:p>
    <w:p w14:paraId="11671283" w14:textId="77777777" w:rsidR="00656F9F" w:rsidRPr="00431680" w:rsidRDefault="00656F9F"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Courier"/>
          <w:kern w:val="0"/>
        </w:rPr>
      </w:pPr>
      <w:r w:rsidRPr="00431680">
        <w:rPr>
          <w:rFonts w:asciiTheme="minorEastAsia" w:hAnsiTheme="minorEastAsia" w:cs="Courier"/>
          <w:kern w:val="0"/>
        </w:rPr>
        <w:t xml:space="preserve">   </w:t>
      </w:r>
      <w:proofErr w:type="spellStart"/>
      <w:proofErr w:type="gramStart"/>
      <w:r w:rsidRPr="00431680">
        <w:rPr>
          <w:rFonts w:asciiTheme="minorEastAsia" w:hAnsiTheme="minorEastAsia" w:cs="Courier"/>
          <w:kern w:val="0"/>
        </w:rPr>
        <w:t>printf</w:t>
      </w:r>
      <w:proofErr w:type="spellEnd"/>
      <w:proofErr w:type="gramEnd"/>
      <w:r w:rsidRPr="00431680">
        <w:rPr>
          <w:rFonts w:asciiTheme="minorEastAsia" w:hAnsiTheme="minorEastAsia" w:cs="Courier"/>
          <w:kern w:val="0"/>
        </w:rPr>
        <w:t>("%*d");</w:t>
      </w:r>
    </w:p>
    <w:p w14:paraId="3A3DF5EB" w14:textId="39BAC12A" w:rsidR="00656F9F" w:rsidRPr="00431680" w:rsidRDefault="00656F9F" w:rsidP="00581A58">
      <w:pPr>
        <w:widowControl/>
        <w:tabs>
          <w:tab w:val="left" w:pos="220"/>
          <w:tab w:val="left" w:pos="720"/>
        </w:tabs>
        <w:autoSpaceDE w:val="0"/>
        <w:autoSpaceDN w:val="0"/>
        <w:adjustRightInd w:val="0"/>
        <w:ind w:left="720"/>
        <w:jc w:val="left"/>
        <w:rPr>
          <w:rFonts w:asciiTheme="minorEastAsia" w:hAnsiTheme="minorEastAsia" w:cs="Courier"/>
          <w:kern w:val="0"/>
        </w:rPr>
      </w:pPr>
      <w:r w:rsidRPr="00431680">
        <w:rPr>
          <w:rFonts w:asciiTheme="minorEastAsia" w:hAnsiTheme="minorEastAsia" w:cs="Courier"/>
          <w:kern w:val="0"/>
        </w:rPr>
        <w:t xml:space="preserve">   </w:t>
      </w:r>
      <w:r w:rsidRPr="00431680">
        <w:rPr>
          <w:rFonts w:asciiTheme="minorEastAsia" w:hAnsiTheme="minorEastAsia" w:cs="Courier"/>
          <w:b/>
          <w:bCs/>
          <w:kern w:val="0"/>
        </w:rPr>
        <w:t>^</w:t>
      </w:r>
    </w:p>
    <w:p w14:paraId="76101966" w14:textId="4C912AA5" w:rsidR="00656F9F" w:rsidRPr="00431680" w:rsidRDefault="00656F9F" w:rsidP="00581A58">
      <w:pPr>
        <w:widowControl/>
        <w:tabs>
          <w:tab w:val="left" w:pos="220"/>
          <w:tab w:val="left" w:pos="720"/>
        </w:tabs>
        <w:autoSpaceDE w:val="0"/>
        <w:autoSpaceDN w:val="0"/>
        <w:adjustRightInd w:val="0"/>
        <w:ind w:left="720"/>
        <w:jc w:val="left"/>
        <w:rPr>
          <w:rFonts w:asciiTheme="minorEastAsia" w:hAnsiTheme="minorEastAsia" w:cs="Times"/>
          <w:kern w:val="0"/>
        </w:rPr>
      </w:pPr>
    </w:p>
    <w:p w14:paraId="62AB66DF" w14:textId="530E9809" w:rsidR="00656F9F" w:rsidRPr="00431680" w:rsidRDefault="00171E30"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Courier"/>
          <w:kern w:val="0"/>
        </w:rPr>
      </w:pPr>
      <w:r w:rsidRPr="00431680">
        <w:rPr>
          <w:rFonts w:asciiTheme="minorEastAsia" w:hAnsiTheme="minorEastAsia" w:cs="Times" w:hint="eastAsia"/>
          <w:kern w:val="0"/>
        </w:rPr>
        <w:t>诊断器现在包含</w:t>
      </w:r>
      <w:r w:rsidR="00656F9F" w:rsidRPr="00431680">
        <w:rPr>
          <w:rFonts w:asciiTheme="minorEastAsia" w:hAnsiTheme="minorEastAsia" w:cs="Times"/>
          <w:kern w:val="0"/>
        </w:rPr>
        <w:t>"</w:t>
      </w:r>
      <w:r w:rsidRPr="00431680">
        <w:rPr>
          <w:rFonts w:asciiTheme="minorEastAsia" w:hAnsiTheme="minorEastAsia" w:cs="Times" w:hint="eastAsia"/>
          <w:kern w:val="0"/>
        </w:rPr>
        <w:t>修改提示</w:t>
      </w:r>
      <w:r w:rsidRPr="00431680">
        <w:rPr>
          <w:rFonts w:asciiTheme="minorEastAsia" w:hAnsiTheme="minorEastAsia" w:cs="Times"/>
          <w:kern w:val="0"/>
        </w:rPr>
        <w:t>(</w:t>
      </w:r>
      <w:r w:rsidR="00656F9F" w:rsidRPr="00431680">
        <w:rPr>
          <w:rFonts w:asciiTheme="minorEastAsia" w:hAnsiTheme="minorEastAsia" w:cs="Times"/>
          <w:kern w:val="0"/>
        </w:rPr>
        <w:t>fix-it hints</w:t>
      </w:r>
      <w:r w:rsidRPr="00431680">
        <w:rPr>
          <w:rFonts w:asciiTheme="minorEastAsia" w:hAnsiTheme="minorEastAsia" w:cs="Times"/>
          <w:kern w:val="0"/>
        </w:rPr>
        <w:t>)</w:t>
      </w:r>
      <w:r w:rsidR="00656F9F" w:rsidRPr="00431680">
        <w:rPr>
          <w:rFonts w:asciiTheme="minorEastAsia" w:hAnsiTheme="minorEastAsia" w:cs="Times"/>
          <w:kern w:val="0"/>
        </w:rPr>
        <w:t>",</w:t>
      </w:r>
      <w:r w:rsidRPr="00431680">
        <w:rPr>
          <w:rFonts w:asciiTheme="minorEastAsia" w:hAnsiTheme="minorEastAsia" w:cs="Times" w:hint="eastAsia"/>
          <w:kern w:val="0"/>
        </w:rPr>
        <w:t>其显示在相关源代码的下方。例如</w:t>
      </w:r>
      <w:r w:rsidR="00656F9F" w:rsidRPr="00431680">
        <w:rPr>
          <w:rFonts w:asciiTheme="minorEastAsia" w:hAnsiTheme="minorEastAsia" w:cs="Times"/>
          <w:kern w:val="0"/>
        </w:rPr>
        <w:t xml:space="preserve">: this is currently the only example in the tree; various others are pending </w:t>
      </w:r>
      <w:proofErr w:type="spellStart"/>
      <w:r w:rsidR="00656F9F" w:rsidRPr="00431680">
        <w:rPr>
          <w:rFonts w:asciiTheme="minorEastAsia" w:hAnsiTheme="minorEastAsia" w:cs="Courier"/>
          <w:b/>
          <w:bCs/>
          <w:kern w:val="0"/>
        </w:rPr>
        <w:t>fixits.c</w:t>
      </w:r>
      <w:proofErr w:type="spellEnd"/>
      <w:r w:rsidR="00656F9F" w:rsidRPr="00431680">
        <w:rPr>
          <w:rFonts w:asciiTheme="minorEastAsia" w:hAnsiTheme="minorEastAsia" w:cs="Courier"/>
          <w:b/>
          <w:bCs/>
          <w:kern w:val="0"/>
        </w:rPr>
        <w:t>:</w:t>
      </w:r>
      <w:r w:rsidR="00656F9F" w:rsidRPr="00431680">
        <w:rPr>
          <w:rFonts w:asciiTheme="minorEastAsia" w:hAnsiTheme="minorEastAsia" w:cs="Courier"/>
          <w:kern w:val="0"/>
        </w:rPr>
        <w:t xml:space="preserve"> In function </w:t>
      </w:r>
      <w:r w:rsidR="00656F9F" w:rsidRPr="00431680">
        <w:rPr>
          <w:rFonts w:asciiTheme="minorEastAsia" w:hAnsiTheme="minorEastAsia" w:cs="Courier"/>
          <w:b/>
          <w:bCs/>
          <w:kern w:val="0"/>
        </w:rPr>
        <w:t>'</w:t>
      </w:r>
      <w:proofErr w:type="spellStart"/>
      <w:r w:rsidR="00656F9F" w:rsidRPr="00431680">
        <w:rPr>
          <w:rFonts w:asciiTheme="minorEastAsia" w:hAnsiTheme="minorEastAsia" w:cs="Courier"/>
          <w:b/>
          <w:bCs/>
          <w:kern w:val="0"/>
        </w:rPr>
        <w:t>bad_deref</w:t>
      </w:r>
      <w:proofErr w:type="spellEnd"/>
      <w:r w:rsidR="00656F9F" w:rsidRPr="00431680">
        <w:rPr>
          <w:rFonts w:asciiTheme="minorEastAsia" w:hAnsiTheme="minorEastAsia" w:cs="Courier"/>
          <w:b/>
          <w:bCs/>
          <w:kern w:val="0"/>
        </w:rPr>
        <w:t>'</w:t>
      </w:r>
      <w:r w:rsidR="00656F9F" w:rsidRPr="00431680">
        <w:rPr>
          <w:rFonts w:asciiTheme="minorEastAsia" w:hAnsiTheme="minorEastAsia" w:cs="Courier"/>
          <w:kern w:val="0"/>
        </w:rPr>
        <w:t>:</w:t>
      </w:r>
    </w:p>
    <w:p w14:paraId="64966CED" w14:textId="77777777" w:rsidR="00656F9F" w:rsidRPr="00431680" w:rsidRDefault="00656F9F"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Courier"/>
          <w:kern w:val="0"/>
        </w:rPr>
      </w:pPr>
      <w:proofErr w:type="gramStart"/>
      <w:r w:rsidRPr="00431680">
        <w:rPr>
          <w:rFonts w:asciiTheme="minorEastAsia" w:hAnsiTheme="minorEastAsia" w:cs="Courier"/>
          <w:b/>
          <w:bCs/>
          <w:kern w:val="0"/>
        </w:rPr>
        <w:t>fixits.c:11:13</w:t>
      </w:r>
      <w:proofErr w:type="gramEnd"/>
      <w:r w:rsidRPr="00431680">
        <w:rPr>
          <w:rFonts w:asciiTheme="minorEastAsia" w:hAnsiTheme="minorEastAsia" w:cs="Courier"/>
          <w:b/>
          <w:bCs/>
          <w:kern w:val="0"/>
        </w:rPr>
        <w:t>:</w:t>
      </w:r>
      <w:r w:rsidRPr="00431680">
        <w:rPr>
          <w:rFonts w:asciiTheme="minorEastAsia" w:hAnsiTheme="minorEastAsia" w:cs="Courier"/>
          <w:kern w:val="0"/>
        </w:rPr>
        <w:t xml:space="preserve"> </w:t>
      </w:r>
      <w:r w:rsidRPr="00431680">
        <w:rPr>
          <w:rFonts w:asciiTheme="minorEastAsia" w:hAnsiTheme="minorEastAsia" w:cs="Courier"/>
          <w:b/>
          <w:bCs/>
          <w:kern w:val="0"/>
        </w:rPr>
        <w:t>error:</w:t>
      </w:r>
      <w:r w:rsidRPr="00431680">
        <w:rPr>
          <w:rFonts w:asciiTheme="minorEastAsia" w:hAnsiTheme="minorEastAsia" w:cs="Courier"/>
          <w:kern w:val="0"/>
        </w:rPr>
        <w:t xml:space="preserve"> </w:t>
      </w:r>
      <w:r w:rsidRPr="00431680">
        <w:rPr>
          <w:rFonts w:asciiTheme="minorEastAsia" w:hAnsiTheme="minorEastAsia" w:cs="Courier"/>
          <w:b/>
          <w:bCs/>
          <w:kern w:val="0"/>
        </w:rPr>
        <w:t>'</w:t>
      </w:r>
      <w:proofErr w:type="spellStart"/>
      <w:r w:rsidRPr="00431680">
        <w:rPr>
          <w:rFonts w:asciiTheme="minorEastAsia" w:hAnsiTheme="minorEastAsia" w:cs="Courier"/>
          <w:b/>
          <w:bCs/>
          <w:kern w:val="0"/>
        </w:rPr>
        <w:t>ptr</w:t>
      </w:r>
      <w:proofErr w:type="spellEnd"/>
      <w:r w:rsidRPr="00431680">
        <w:rPr>
          <w:rFonts w:asciiTheme="minorEastAsia" w:hAnsiTheme="minorEastAsia" w:cs="Courier"/>
          <w:b/>
          <w:bCs/>
          <w:kern w:val="0"/>
        </w:rPr>
        <w:t>'</w:t>
      </w:r>
      <w:r w:rsidRPr="00431680">
        <w:rPr>
          <w:rFonts w:asciiTheme="minorEastAsia" w:hAnsiTheme="minorEastAsia" w:cs="Courier"/>
          <w:kern w:val="0"/>
        </w:rPr>
        <w:t xml:space="preserve"> is a pointer; did you mean to use </w:t>
      </w:r>
      <w:r w:rsidRPr="00431680">
        <w:rPr>
          <w:rFonts w:asciiTheme="minorEastAsia" w:hAnsiTheme="minorEastAsia" w:cs="Courier"/>
          <w:b/>
          <w:bCs/>
          <w:kern w:val="0"/>
        </w:rPr>
        <w:t>'-&gt;'</w:t>
      </w:r>
      <w:r w:rsidRPr="00431680">
        <w:rPr>
          <w:rFonts w:asciiTheme="minorEastAsia" w:hAnsiTheme="minorEastAsia" w:cs="Courier"/>
          <w:kern w:val="0"/>
        </w:rPr>
        <w:t>?</w:t>
      </w:r>
    </w:p>
    <w:p w14:paraId="79DD99DC" w14:textId="77777777" w:rsidR="00656F9F" w:rsidRPr="00431680" w:rsidRDefault="00656F9F"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Courier"/>
          <w:kern w:val="0"/>
        </w:rPr>
      </w:pPr>
      <w:r w:rsidRPr="00431680">
        <w:rPr>
          <w:rFonts w:asciiTheme="minorEastAsia" w:hAnsiTheme="minorEastAsia" w:cs="Courier"/>
          <w:kern w:val="0"/>
        </w:rPr>
        <w:t xml:space="preserve">   </w:t>
      </w:r>
      <w:proofErr w:type="gramStart"/>
      <w:r w:rsidRPr="00431680">
        <w:rPr>
          <w:rFonts w:asciiTheme="minorEastAsia" w:hAnsiTheme="minorEastAsia" w:cs="Courier"/>
          <w:kern w:val="0"/>
        </w:rPr>
        <w:t>return</w:t>
      </w:r>
      <w:proofErr w:type="gramEnd"/>
      <w:r w:rsidRPr="00431680">
        <w:rPr>
          <w:rFonts w:asciiTheme="minorEastAsia" w:hAnsiTheme="minorEastAsia" w:cs="Courier"/>
          <w:kern w:val="0"/>
        </w:rPr>
        <w:t xml:space="preserve"> </w:t>
      </w:r>
      <w:proofErr w:type="spellStart"/>
      <w:r w:rsidRPr="00431680">
        <w:rPr>
          <w:rFonts w:asciiTheme="minorEastAsia" w:hAnsiTheme="minorEastAsia" w:cs="Courier"/>
          <w:kern w:val="0"/>
        </w:rPr>
        <w:t>ptr</w:t>
      </w:r>
      <w:r w:rsidRPr="00431680">
        <w:rPr>
          <w:rFonts w:asciiTheme="minorEastAsia" w:hAnsiTheme="minorEastAsia" w:cs="Courier"/>
          <w:b/>
          <w:bCs/>
          <w:kern w:val="0"/>
        </w:rPr>
        <w:t>.</w:t>
      </w:r>
      <w:r w:rsidRPr="00431680">
        <w:rPr>
          <w:rFonts w:asciiTheme="minorEastAsia" w:hAnsiTheme="minorEastAsia" w:cs="Courier"/>
          <w:kern w:val="0"/>
        </w:rPr>
        <w:t>x</w:t>
      </w:r>
      <w:proofErr w:type="spellEnd"/>
      <w:r w:rsidRPr="00431680">
        <w:rPr>
          <w:rFonts w:asciiTheme="minorEastAsia" w:hAnsiTheme="minorEastAsia" w:cs="Courier"/>
          <w:kern w:val="0"/>
        </w:rPr>
        <w:t>;</w:t>
      </w:r>
    </w:p>
    <w:p w14:paraId="45647DFD" w14:textId="08F9D316" w:rsidR="00656F9F" w:rsidRPr="00431680" w:rsidRDefault="00656F9F" w:rsidP="006B6492">
      <w:pPr>
        <w:widowControl/>
        <w:tabs>
          <w:tab w:val="left" w:pos="220"/>
          <w:tab w:val="left" w:pos="720"/>
        </w:tabs>
        <w:autoSpaceDE w:val="0"/>
        <w:autoSpaceDN w:val="0"/>
        <w:adjustRightInd w:val="0"/>
        <w:ind w:left="720"/>
        <w:jc w:val="left"/>
        <w:rPr>
          <w:rFonts w:asciiTheme="minorEastAsia" w:hAnsiTheme="minorEastAsia" w:cs="Courier"/>
          <w:kern w:val="0"/>
        </w:rPr>
      </w:pPr>
      <w:r w:rsidRPr="00431680">
        <w:rPr>
          <w:rFonts w:asciiTheme="minorEastAsia" w:hAnsiTheme="minorEastAsia" w:cs="Courier"/>
          <w:kern w:val="0"/>
        </w:rPr>
        <w:t xml:space="preserve">         </w:t>
      </w:r>
      <w:r w:rsidRPr="00431680">
        <w:rPr>
          <w:rFonts w:asciiTheme="minorEastAsia" w:hAnsiTheme="minorEastAsia" w:cs="Courier"/>
          <w:b/>
          <w:bCs/>
          <w:kern w:val="0"/>
        </w:rPr>
        <w:t>^</w:t>
      </w:r>
    </w:p>
    <w:p w14:paraId="7FFEED58" w14:textId="77777777" w:rsidR="006B6492" w:rsidRPr="00431680" w:rsidRDefault="006B6492" w:rsidP="006B6492">
      <w:pPr>
        <w:widowControl/>
        <w:tabs>
          <w:tab w:val="left" w:pos="220"/>
          <w:tab w:val="left" w:pos="720"/>
        </w:tabs>
        <w:autoSpaceDE w:val="0"/>
        <w:autoSpaceDN w:val="0"/>
        <w:adjustRightInd w:val="0"/>
        <w:ind w:left="720"/>
        <w:jc w:val="left"/>
        <w:rPr>
          <w:rFonts w:asciiTheme="minorEastAsia" w:hAnsiTheme="minorEastAsia" w:cs="Courier"/>
          <w:kern w:val="0"/>
        </w:rPr>
      </w:pPr>
    </w:p>
    <w:p w14:paraId="64D41E28" w14:textId="7002ABFF" w:rsidR="00656F9F" w:rsidRPr="00431680" w:rsidRDefault="001F0B86"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Courier"/>
          <w:kern w:val="0"/>
        </w:rPr>
      </w:pPr>
      <w:r w:rsidRPr="00431680">
        <w:rPr>
          <w:rFonts w:asciiTheme="minorEastAsia" w:hAnsiTheme="minorEastAsia" w:cs="Times"/>
          <w:kern w:val="0"/>
        </w:rPr>
        <w:t>C</w:t>
      </w:r>
      <w:r w:rsidRPr="00431680">
        <w:rPr>
          <w:rFonts w:asciiTheme="minorEastAsia" w:hAnsiTheme="minorEastAsia" w:cs="Times" w:hint="eastAsia"/>
          <w:kern w:val="0"/>
        </w:rPr>
        <w:t>和</w:t>
      </w:r>
      <w:r w:rsidRPr="00431680">
        <w:rPr>
          <w:rFonts w:asciiTheme="minorEastAsia" w:hAnsiTheme="minorEastAsia" w:cs="Times"/>
          <w:kern w:val="0"/>
        </w:rPr>
        <w:t>C++</w:t>
      </w:r>
      <w:r w:rsidRPr="00431680">
        <w:rPr>
          <w:rFonts w:asciiTheme="minorEastAsia" w:hAnsiTheme="minorEastAsia" w:cs="Times" w:hint="eastAsia"/>
          <w:kern w:val="0"/>
        </w:rPr>
        <w:t>编译器现在提供误拼字段名的建议</w:t>
      </w:r>
      <w:r w:rsidR="00656F9F" w:rsidRPr="00431680">
        <w:rPr>
          <w:rFonts w:asciiTheme="minorEastAsia" w:hAnsiTheme="minorEastAsia" w:cs="Times"/>
          <w:kern w:val="0"/>
        </w:rPr>
        <w:t xml:space="preserve">: </w:t>
      </w:r>
      <w:r w:rsidR="00656F9F" w:rsidRPr="00431680">
        <w:rPr>
          <w:rFonts w:asciiTheme="minorEastAsia" w:hAnsiTheme="minorEastAsia" w:cs="Courier"/>
          <w:b/>
          <w:bCs/>
          <w:kern w:val="0"/>
        </w:rPr>
        <w:t>spellcheck-fields.cc:52:13:</w:t>
      </w:r>
      <w:r w:rsidR="00656F9F" w:rsidRPr="00431680">
        <w:rPr>
          <w:rFonts w:asciiTheme="minorEastAsia" w:hAnsiTheme="minorEastAsia" w:cs="Courier"/>
          <w:kern w:val="0"/>
        </w:rPr>
        <w:t xml:space="preserve"> </w:t>
      </w:r>
      <w:r w:rsidR="00656F9F" w:rsidRPr="00431680">
        <w:rPr>
          <w:rFonts w:asciiTheme="minorEastAsia" w:hAnsiTheme="minorEastAsia" w:cs="Courier"/>
          <w:b/>
          <w:bCs/>
          <w:kern w:val="0"/>
        </w:rPr>
        <w:t>error:</w:t>
      </w:r>
      <w:r w:rsidR="00656F9F" w:rsidRPr="00431680">
        <w:rPr>
          <w:rFonts w:asciiTheme="minorEastAsia" w:hAnsiTheme="minorEastAsia" w:cs="Courier"/>
          <w:kern w:val="0"/>
        </w:rPr>
        <w:t xml:space="preserve"> </w:t>
      </w:r>
      <w:r w:rsidR="00656F9F" w:rsidRPr="00431680">
        <w:rPr>
          <w:rFonts w:asciiTheme="minorEastAsia" w:hAnsiTheme="minorEastAsia" w:cs="Courier"/>
          <w:b/>
          <w:bCs/>
          <w:kern w:val="0"/>
        </w:rPr>
        <w:t>'</w:t>
      </w:r>
      <w:proofErr w:type="spellStart"/>
      <w:r w:rsidR="00656F9F" w:rsidRPr="00431680">
        <w:rPr>
          <w:rFonts w:asciiTheme="minorEastAsia" w:hAnsiTheme="minorEastAsia" w:cs="Courier"/>
          <w:b/>
          <w:bCs/>
          <w:kern w:val="0"/>
        </w:rPr>
        <w:t>struct</w:t>
      </w:r>
      <w:proofErr w:type="spellEnd"/>
      <w:r w:rsidR="00656F9F" w:rsidRPr="00431680">
        <w:rPr>
          <w:rFonts w:asciiTheme="minorEastAsia" w:hAnsiTheme="minorEastAsia" w:cs="Courier"/>
          <w:b/>
          <w:bCs/>
          <w:kern w:val="0"/>
        </w:rPr>
        <w:t xml:space="preserve"> s'</w:t>
      </w:r>
      <w:r w:rsidR="00656F9F" w:rsidRPr="00431680">
        <w:rPr>
          <w:rFonts w:asciiTheme="minorEastAsia" w:hAnsiTheme="minorEastAsia" w:cs="Courier"/>
          <w:kern w:val="0"/>
        </w:rPr>
        <w:t xml:space="preserve"> has no member named </w:t>
      </w:r>
      <w:r w:rsidR="00656F9F" w:rsidRPr="00431680">
        <w:rPr>
          <w:rFonts w:asciiTheme="minorEastAsia" w:hAnsiTheme="minorEastAsia" w:cs="Courier"/>
          <w:b/>
          <w:bCs/>
          <w:kern w:val="0"/>
        </w:rPr>
        <w:t>'</w:t>
      </w:r>
      <w:proofErr w:type="spellStart"/>
      <w:r w:rsidR="00656F9F" w:rsidRPr="00431680">
        <w:rPr>
          <w:rFonts w:asciiTheme="minorEastAsia" w:hAnsiTheme="minorEastAsia" w:cs="Courier"/>
          <w:b/>
          <w:bCs/>
          <w:kern w:val="0"/>
        </w:rPr>
        <w:t>colour</w:t>
      </w:r>
      <w:proofErr w:type="spellEnd"/>
      <w:r w:rsidR="00656F9F" w:rsidRPr="00431680">
        <w:rPr>
          <w:rFonts w:asciiTheme="minorEastAsia" w:hAnsiTheme="minorEastAsia" w:cs="Courier"/>
          <w:b/>
          <w:bCs/>
          <w:kern w:val="0"/>
        </w:rPr>
        <w:t>'</w:t>
      </w:r>
      <w:r w:rsidR="00656F9F" w:rsidRPr="00431680">
        <w:rPr>
          <w:rFonts w:asciiTheme="minorEastAsia" w:hAnsiTheme="minorEastAsia" w:cs="Courier"/>
          <w:kern w:val="0"/>
        </w:rPr>
        <w:t xml:space="preserve">; did you mean </w:t>
      </w:r>
      <w:r w:rsidR="00656F9F" w:rsidRPr="00431680">
        <w:rPr>
          <w:rFonts w:asciiTheme="minorEastAsia" w:hAnsiTheme="minorEastAsia" w:cs="Courier"/>
          <w:b/>
          <w:bCs/>
          <w:kern w:val="0"/>
        </w:rPr>
        <w:t>'color'</w:t>
      </w:r>
      <w:r w:rsidR="00656F9F" w:rsidRPr="00431680">
        <w:rPr>
          <w:rFonts w:asciiTheme="minorEastAsia" w:hAnsiTheme="minorEastAsia" w:cs="Courier"/>
          <w:kern w:val="0"/>
        </w:rPr>
        <w:t>?</w:t>
      </w:r>
    </w:p>
    <w:p w14:paraId="3895C590" w14:textId="77777777" w:rsidR="00656F9F" w:rsidRPr="00431680" w:rsidRDefault="00656F9F"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Courier"/>
          <w:kern w:val="0"/>
        </w:rPr>
      </w:pPr>
      <w:r w:rsidRPr="00431680">
        <w:rPr>
          <w:rFonts w:asciiTheme="minorEastAsia" w:hAnsiTheme="minorEastAsia" w:cs="Courier"/>
          <w:kern w:val="0"/>
        </w:rPr>
        <w:t xml:space="preserve">   </w:t>
      </w:r>
      <w:proofErr w:type="gramStart"/>
      <w:r w:rsidRPr="00431680">
        <w:rPr>
          <w:rFonts w:asciiTheme="minorEastAsia" w:hAnsiTheme="minorEastAsia" w:cs="Courier"/>
          <w:kern w:val="0"/>
        </w:rPr>
        <w:t>return</w:t>
      </w:r>
      <w:proofErr w:type="gramEnd"/>
      <w:r w:rsidRPr="00431680">
        <w:rPr>
          <w:rFonts w:asciiTheme="minorEastAsia" w:hAnsiTheme="minorEastAsia" w:cs="Courier"/>
          <w:kern w:val="0"/>
        </w:rPr>
        <w:t xml:space="preserve"> </w:t>
      </w:r>
      <w:proofErr w:type="spellStart"/>
      <w:r w:rsidRPr="00431680">
        <w:rPr>
          <w:rFonts w:asciiTheme="minorEastAsia" w:hAnsiTheme="minorEastAsia" w:cs="Courier"/>
          <w:kern w:val="0"/>
        </w:rPr>
        <w:t>ptr</w:t>
      </w:r>
      <w:proofErr w:type="spellEnd"/>
      <w:r w:rsidRPr="00431680">
        <w:rPr>
          <w:rFonts w:asciiTheme="minorEastAsia" w:hAnsiTheme="minorEastAsia" w:cs="Courier"/>
          <w:kern w:val="0"/>
        </w:rPr>
        <w:t>-&gt;</w:t>
      </w:r>
      <w:proofErr w:type="spellStart"/>
      <w:r w:rsidRPr="00431680">
        <w:rPr>
          <w:rFonts w:asciiTheme="minorEastAsia" w:hAnsiTheme="minorEastAsia" w:cs="Courier"/>
          <w:b/>
          <w:bCs/>
          <w:kern w:val="0"/>
        </w:rPr>
        <w:t>colour</w:t>
      </w:r>
      <w:proofErr w:type="spellEnd"/>
      <w:r w:rsidRPr="00431680">
        <w:rPr>
          <w:rFonts w:asciiTheme="minorEastAsia" w:hAnsiTheme="minorEastAsia" w:cs="Courier"/>
          <w:kern w:val="0"/>
        </w:rPr>
        <w:t>;</w:t>
      </w:r>
    </w:p>
    <w:p w14:paraId="64C907C4" w14:textId="0C628F14" w:rsidR="00656F9F" w:rsidRPr="00431680" w:rsidRDefault="00656F9F" w:rsidP="00504AFD">
      <w:pPr>
        <w:widowControl/>
        <w:tabs>
          <w:tab w:val="left" w:pos="220"/>
          <w:tab w:val="left" w:pos="720"/>
        </w:tabs>
        <w:autoSpaceDE w:val="0"/>
        <w:autoSpaceDN w:val="0"/>
        <w:adjustRightInd w:val="0"/>
        <w:ind w:left="720"/>
        <w:jc w:val="left"/>
        <w:rPr>
          <w:rFonts w:asciiTheme="minorEastAsia" w:hAnsiTheme="minorEastAsia" w:cs="Courier"/>
          <w:kern w:val="0"/>
        </w:rPr>
      </w:pPr>
      <w:r w:rsidRPr="00431680">
        <w:rPr>
          <w:rFonts w:asciiTheme="minorEastAsia" w:hAnsiTheme="minorEastAsia" w:cs="Courier"/>
          <w:kern w:val="0"/>
        </w:rPr>
        <w:t xml:space="preserve">           </w:t>
      </w:r>
      <w:r w:rsidRPr="00431680">
        <w:rPr>
          <w:rFonts w:asciiTheme="minorEastAsia" w:hAnsiTheme="minorEastAsia" w:cs="Courier"/>
          <w:b/>
          <w:bCs/>
          <w:kern w:val="0"/>
        </w:rPr>
        <w:t>^~~~~~</w:t>
      </w:r>
    </w:p>
    <w:p w14:paraId="71DDB6AD" w14:textId="3AC560B5" w:rsidR="00656F9F" w:rsidRPr="00431680" w:rsidRDefault="00FA2F45" w:rsidP="00656F9F">
      <w:pPr>
        <w:widowControl/>
        <w:numPr>
          <w:ilvl w:val="0"/>
          <w:numId w:val="4"/>
        </w:numPr>
        <w:tabs>
          <w:tab w:val="left" w:pos="220"/>
          <w:tab w:val="left" w:pos="720"/>
        </w:tabs>
        <w:autoSpaceDE w:val="0"/>
        <w:autoSpaceDN w:val="0"/>
        <w:adjustRightInd w:val="0"/>
        <w:ind w:hanging="720"/>
        <w:jc w:val="left"/>
        <w:rPr>
          <w:rFonts w:asciiTheme="minorEastAsia" w:hAnsiTheme="minorEastAsia" w:cs="Times"/>
          <w:kern w:val="0"/>
        </w:rPr>
      </w:pPr>
      <w:r w:rsidRPr="00431680">
        <w:rPr>
          <w:rFonts w:asciiTheme="minorEastAsia" w:hAnsiTheme="minorEastAsia" w:cs="Times"/>
          <w:kern w:val="0"/>
        </w:rPr>
        <w:t>C</w:t>
      </w:r>
      <w:r w:rsidRPr="00431680">
        <w:rPr>
          <w:rFonts w:asciiTheme="minorEastAsia" w:hAnsiTheme="minorEastAsia" w:cs="Times" w:hint="eastAsia"/>
          <w:kern w:val="0"/>
        </w:rPr>
        <w:t>和</w:t>
      </w:r>
      <w:r w:rsidRPr="00431680">
        <w:rPr>
          <w:rFonts w:asciiTheme="minorEastAsia" w:hAnsiTheme="minorEastAsia" w:cs="Times"/>
          <w:kern w:val="0"/>
        </w:rPr>
        <w:t xml:space="preserve">C++ </w:t>
      </w:r>
      <w:r w:rsidRPr="00431680">
        <w:rPr>
          <w:rFonts w:asciiTheme="minorEastAsia" w:hAnsiTheme="minorEastAsia" w:cs="Times" w:hint="eastAsia"/>
          <w:kern w:val="0"/>
        </w:rPr>
        <w:t>编译器有了新的命令行选项</w:t>
      </w:r>
      <w:r w:rsidR="00656F9F" w:rsidRPr="00431680">
        <w:rPr>
          <w:rFonts w:asciiTheme="minorEastAsia" w:hAnsiTheme="minorEastAsia" w:cs="Times"/>
          <w:kern w:val="0"/>
        </w:rPr>
        <w:t>:</w:t>
      </w:r>
    </w:p>
    <w:p w14:paraId="61B60DF8" w14:textId="686831EA"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Times"/>
          <w:kern w:val="0"/>
        </w:rPr>
      </w:pPr>
      <w:r w:rsidRPr="00431680">
        <w:rPr>
          <w:rFonts w:asciiTheme="minorEastAsia" w:hAnsiTheme="minorEastAsia" w:cs="Courier"/>
          <w:kern w:val="0"/>
        </w:rPr>
        <w:t>-</w:t>
      </w:r>
      <w:proofErr w:type="spellStart"/>
      <w:r w:rsidRPr="00431680">
        <w:rPr>
          <w:rFonts w:asciiTheme="minorEastAsia" w:hAnsiTheme="minorEastAsia" w:cs="Courier"/>
          <w:kern w:val="0"/>
        </w:rPr>
        <w:t>Wshift</w:t>
      </w:r>
      <w:proofErr w:type="spellEnd"/>
      <w:r w:rsidRPr="00431680">
        <w:rPr>
          <w:rFonts w:asciiTheme="minorEastAsia" w:hAnsiTheme="minorEastAsia" w:cs="Courier"/>
          <w:kern w:val="0"/>
        </w:rPr>
        <w:t>-negative-value</w:t>
      </w:r>
      <w:r w:rsidR="00FA2F45" w:rsidRPr="00431680">
        <w:rPr>
          <w:rFonts w:asciiTheme="minorEastAsia" w:hAnsiTheme="minorEastAsia" w:cs="Times" w:hint="eastAsia"/>
          <w:kern w:val="0"/>
        </w:rPr>
        <w:t>警告一个负值的左移</w:t>
      </w:r>
      <w:r w:rsidR="008C6C60" w:rsidRPr="00431680">
        <w:rPr>
          <w:rFonts w:asciiTheme="minorEastAsia" w:hAnsiTheme="minorEastAsia" w:cs="Times" w:hint="eastAsia"/>
          <w:kern w:val="0"/>
        </w:rPr>
        <w:t>。</w:t>
      </w:r>
    </w:p>
    <w:p w14:paraId="2042DE81" w14:textId="5056D2B9"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Times"/>
          <w:kern w:val="0"/>
        </w:rPr>
      </w:pPr>
      <w:r w:rsidRPr="00431680">
        <w:rPr>
          <w:rFonts w:asciiTheme="minorEastAsia" w:hAnsiTheme="minorEastAsia" w:cs="Courier"/>
          <w:kern w:val="0"/>
        </w:rPr>
        <w:t>-</w:t>
      </w:r>
      <w:proofErr w:type="spellStart"/>
      <w:r w:rsidRPr="00431680">
        <w:rPr>
          <w:rFonts w:asciiTheme="minorEastAsia" w:hAnsiTheme="minorEastAsia" w:cs="Courier"/>
          <w:kern w:val="0"/>
        </w:rPr>
        <w:t>Wshift</w:t>
      </w:r>
      <w:proofErr w:type="spellEnd"/>
      <w:r w:rsidRPr="00431680">
        <w:rPr>
          <w:rFonts w:asciiTheme="minorEastAsia" w:hAnsiTheme="minorEastAsia" w:cs="Courier"/>
          <w:kern w:val="0"/>
        </w:rPr>
        <w:t>-overflow</w:t>
      </w:r>
      <w:r w:rsidR="00AA35FE" w:rsidRPr="00431680">
        <w:rPr>
          <w:rFonts w:asciiTheme="minorEastAsia" w:hAnsiTheme="minorEastAsia" w:cs="Times" w:hint="eastAsia"/>
          <w:kern w:val="0"/>
        </w:rPr>
        <w:t>警告一个左移溢出，这个警告默认有效。</w:t>
      </w:r>
      <w:r w:rsidRPr="00431680">
        <w:rPr>
          <w:rFonts w:asciiTheme="minorEastAsia" w:hAnsiTheme="minorEastAsia" w:cs="Courier"/>
          <w:kern w:val="0"/>
        </w:rPr>
        <w:t>-</w:t>
      </w:r>
      <w:proofErr w:type="spellStart"/>
      <w:r w:rsidRPr="00431680">
        <w:rPr>
          <w:rFonts w:asciiTheme="minorEastAsia" w:hAnsiTheme="minorEastAsia" w:cs="Courier"/>
          <w:kern w:val="0"/>
        </w:rPr>
        <w:t>Wshift</w:t>
      </w:r>
      <w:proofErr w:type="spellEnd"/>
      <w:r w:rsidRPr="00431680">
        <w:rPr>
          <w:rFonts w:asciiTheme="minorEastAsia" w:hAnsiTheme="minorEastAsia" w:cs="Courier"/>
          <w:kern w:val="0"/>
        </w:rPr>
        <w:t>-overflow=2</w:t>
      </w:r>
      <w:r w:rsidR="00AA35FE" w:rsidRPr="00431680">
        <w:rPr>
          <w:rFonts w:asciiTheme="minorEastAsia" w:hAnsiTheme="minorEastAsia" w:cs="Times" w:hint="eastAsia"/>
          <w:kern w:val="0"/>
        </w:rPr>
        <w:t>同样警告一个左移的</w:t>
      </w:r>
      <w:r w:rsidR="00AA35FE" w:rsidRPr="00431680">
        <w:rPr>
          <w:rFonts w:asciiTheme="minorEastAsia" w:hAnsiTheme="minorEastAsia" w:cs="Times"/>
          <w:kern w:val="0"/>
        </w:rPr>
        <w:t>1</w:t>
      </w:r>
      <w:r w:rsidR="00AA35FE" w:rsidRPr="00431680">
        <w:rPr>
          <w:rFonts w:asciiTheme="minorEastAsia" w:hAnsiTheme="minorEastAsia" w:cs="Times" w:hint="eastAsia"/>
          <w:kern w:val="0"/>
        </w:rPr>
        <w:t>进入有符号位。</w:t>
      </w:r>
    </w:p>
    <w:p w14:paraId="405EB48F" w14:textId="6EF8E695"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Times"/>
          <w:kern w:val="0"/>
        </w:rPr>
      </w:pPr>
      <w:r w:rsidRPr="00431680">
        <w:rPr>
          <w:rFonts w:asciiTheme="minorEastAsia" w:hAnsiTheme="minorEastAsia" w:cs="Courier"/>
          <w:kern w:val="0"/>
        </w:rPr>
        <w:t>-</w:t>
      </w:r>
      <w:proofErr w:type="spellStart"/>
      <w:r w:rsidRPr="00431680">
        <w:rPr>
          <w:rFonts w:asciiTheme="minorEastAsia" w:hAnsiTheme="minorEastAsia" w:cs="Courier"/>
          <w:kern w:val="0"/>
        </w:rPr>
        <w:t>Wtautological</w:t>
      </w:r>
      <w:proofErr w:type="spellEnd"/>
      <w:r w:rsidRPr="00431680">
        <w:rPr>
          <w:rFonts w:asciiTheme="minorEastAsia" w:hAnsiTheme="minorEastAsia" w:cs="Courier"/>
          <w:kern w:val="0"/>
        </w:rPr>
        <w:t>-compare</w:t>
      </w:r>
      <w:r w:rsidR="00CF4B35" w:rsidRPr="00431680">
        <w:rPr>
          <w:rFonts w:asciiTheme="minorEastAsia" w:hAnsiTheme="minorEastAsia" w:cs="Times" w:hint="eastAsia"/>
          <w:kern w:val="0"/>
        </w:rPr>
        <w:t>警告自比较总是</w:t>
      </w:r>
      <w:r w:rsidR="00CF4B35" w:rsidRPr="00431680">
        <w:rPr>
          <w:rFonts w:asciiTheme="minorEastAsia" w:hAnsiTheme="minorEastAsia" w:cs="Times"/>
          <w:kern w:val="0"/>
        </w:rPr>
        <w:t>true</w:t>
      </w:r>
      <w:r w:rsidR="00CF4B35" w:rsidRPr="00431680">
        <w:rPr>
          <w:rFonts w:asciiTheme="minorEastAsia" w:hAnsiTheme="minorEastAsia" w:cs="Times" w:hint="eastAsia"/>
          <w:kern w:val="0"/>
        </w:rPr>
        <w:t>或者f</w:t>
      </w:r>
      <w:r w:rsidRPr="00431680">
        <w:rPr>
          <w:rFonts w:asciiTheme="minorEastAsia" w:hAnsiTheme="minorEastAsia" w:cs="Times"/>
          <w:kern w:val="0"/>
        </w:rPr>
        <w:t>alse</w:t>
      </w:r>
      <w:r w:rsidR="00CF4B35" w:rsidRPr="00431680">
        <w:rPr>
          <w:rFonts w:asciiTheme="minorEastAsia" w:hAnsiTheme="minorEastAsia" w:cs="Times" w:hint="eastAsia"/>
          <w:kern w:val="0"/>
        </w:rPr>
        <w:t>。这个警告通过</w:t>
      </w:r>
      <w:r w:rsidRPr="00431680">
        <w:rPr>
          <w:rFonts w:asciiTheme="minorEastAsia" w:hAnsiTheme="minorEastAsia" w:cs="Courier"/>
          <w:kern w:val="0"/>
        </w:rPr>
        <w:t>-Wall</w:t>
      </w:r>
      <w:r w:rsidR="00CF4B35" w:rsidRPr="00431680">
        <w:rPr>
          <w:rFonts w:asciiTheme="minorEastAsia" w:hAnsiTheme="minorEastAsia" w:cs="Times" w:hint="eastAsia"/>
          <w:kern w:val="0"/>
        </w:rPr>
        <w:t>生效。</w:t>
      </w:r>
    </w:p>
    <w:p w14:paraId="0C41A68C" w14:textId="622D8183"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Times"/>
          <w:kern w:val="0"/>
        </w:rPr>
      </w:pPr>
      <w:r w:rsidRPr="00431680">
        <w:rPr>
          <w:rFonts w:asciiTheme="minorEastAsia" w:hAnsiTheme="minorEastAsia" w:cs="Courier"/>
          <w:kern w:val="0"/>
        </w:rPr>
        <w:t>-</w:t>
      </w:r>
      <w:proofErr w:type="spellStart"/>
      <w:r w:rsidRPr="00431680">
        <w:rPr>
          <w:rFonts w:asciiTheme="minorEastAsia" w:hAnsiTheme="minorEastAsia" w:cs="Courier"/>
          <w:kern w:val="0"/>
        </w:rPr>
        <w:t>Wnull</w:t>
      </w:r>
      <w:proofErr w:type="spellEnd"/>
      <w:r w:rsidRPr="00431680">
        <w:rPr>
          <w:rFonts w:asciiTheme="minorEastAsia" w:hAnsiTheme="minorEastAsia" w:cs="Courier"/>
          <w:kern w:val="0"/>
        </w:rPr>
        <w:t>-dereference</w:t>
      </w:r>
      <w:r w:rsidRPr="00431680">
        <w:rPr>
          <w:rFonts w:asciiTheme="minorEastAsia" w:hAnsiTheme="minorEastAsia" w:cs="Times"/>
          <w:kern w:val="0"/>
        </w:rPr>
        <w:t xml:space="preserve"> warns</w:t>
      </w:r>
      <w:r w:rsidR="00977F86" w:rsidRPr="00431680">
        <w:rPr>
          <w:rFonts w:asciiTheme="minorEastAsia" w:hAnsiTheme="minorEastAsia" w:cs="Times" w:hint="eastAsia"/>
          <w:kern w:val="0"/>
        </w:rPr>
        <w:t>警告编译器发现的由于未关联指针产生的导致错误的或者未定义的路径。该功能只有</w:t>
      </w:r>
      <w:r w:rsidRPr="00431680">
        <w:rPr>
          <w:rFonts w:asciiTheme="minorEastAsia" w:hAnsiTheme="minorEastAsia" w:cs="Courier"/>
          <w:kern w:val="0"/>
        </w:rPr>
        <w:t>-</w:t>
      </w:r>
      <w:proofErr w:type="spellStart"/>
      <w:r w:rsidRPr="00431680">
        <w:rPr>
          <w:rFonts w:asciiTheme="minorEastAsia" w:hAnsiTheme="minorEastAsia" w:cs="Courier"/>
          <w:kern w:val="0"/>
        </w:rPr>
        <w:t>fdelete</w:t>
      </w:r>
      <w:proofErr w:type="spellEnd"/>
      <w:r w:rsidRPr="00431680">
        <w:rPr>
          <w:rFonts w:asciiTheme="minorEastAsia" w:hAnsiTheme="minorEastAsia" w:cs="Courier"/>
          <w:kern w:val="0"/>
        </w:rPr>
        <w:t>-null-pointer-checks</w:t>
      </w:r>
      <w:r w:rsidR="00977F86" w:rsidRPr="00431680">
        <w:rPr>
          <w:rFonts w:asciiTheme="minorEastAsia" w:hAnsiTheme="minorEastAsia" w:cs="Times" w:hint="eastAsia"/>
          <w:kern w:val="0"/>
        </w:rPr>
        <w:t>激活才被激活</w:t>
      </w:r>
      <w:r w:rsidRPr="00431680">
        <w:rPr>
          <w:rFonts w:asciiTheme="minorEastAsia" w:hAnsiTheme="minorEastAsia" w:cs="Times"/>
          <w:kern w:val="0"/>
        </w:rPr>
        <w:t xml:space="preserve">, </w:t>
      </w:r>
      <w:r w:rsidR="00526547" w:rsidRPr="00431680">
        <w:rPr>
          <w:rFonts w:asciiTheme="minorEastAsia" w:hAnsiTheme="minorEastAsia" w:cs="Times" w:hint="eastAsia"/>
          <w:kern w:val="0"/>
        </w:rPr>
        <w:t>其被大多数的目标优化支持。</w:t>
      </w:r>
      <w:r w:rsidR="00C14686" w:rsidRPr="00431680">
        <w:rPr>
          <w:rFonts w:asciiTheme="minorEastAsia" w:hAnsiTheme="minorEastAsia" w:cs="Times" w:hint="eastAsia"/>
          <w:kern w:val="0"/>
        </w:rPr>
        <w:t>警告的精确性取决于所使用的优化选项。</w:t>
      </w:r>
    </w:p>
    <w:p w14:paraId="4D9EFF1B" w14:textId="492AD5AC"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Times"/>
          <w:kern w:val="0"/>
        </w:rPr>
      </w:pPr>
      <w:r w:rsidRPr="00431680">
        <w:rPr>
          <w:rFonts w:asciiTheme="minorEastAsia" w:hAnsiTheme="minorEastAsia" w:cs="Courier"/>
          <w:kern w:val="0"/>
        </w:rPr>
        <w:t>-</w:t>
      </w:r>
      <w:proofErr w:type="spellStart"/>
      <w:r w:rsidRPr="00431680">
        <w:rPr>
          <w:rFonts w:asciiTheme="minorEastAsia" w:hAnsiTheme="minorEastAsia" w:cs="Courier"/>
          <w:kern w:val="0"/>
        </w:rPr>
        <w:t>Wduplicated-cond</w:t>
      </w:r>
      <w:proofErr w:type="spellEnd"/>
      <w:r w:rsidRPr="00431680">
        <w:rPr>
          <w:rFonts w:asciiTheme="minorEastAsia" w:hAnsiTheme="minorEastAsia" w:cs="Times"/>
          <w:kern w:val="0"/>
        </w:rPr>
        <w:t xml:space="preserve"> warns</w:t>
      </w:r>
      <w:r w:rsidR="00B71D3B" w:rsidRPr="00431680">
        <w:rPr>
          <w:rFonts w:asciiTheme="minorEastAsia" w:hAnsiTheme="minorEastAsia" w:cs="Times" w:hint="eastAsia"/>
          <w:kern w:val="0"/>
        </w:rPr>
        <w:t>警告</w:t>
      </w:r>
      <w:r w:rsidR="00B71D3B" w:rsidRPr="00431680">
        <w:rPr>
          <w:rFonts w:asciiTheme="minorEastAsia" w:hAnsiTheme="minorEastAsia" w:cs="Times"/>
          <w:kern w:val="0"/>
        </w:rPr>
        <w:t>if-else-if</w:t>
      </w:r>
      <w:r w:rsidR="00B71D3B" w:rsidRPr="00431680">
        <w:rPr>
          <w:rFonts w:asciiTheme="minorEastAsia" w:hAnsiTheme="minorEastAsia" w:cs="Times" w:hint="eastAsia"/>
          <w:kern w:val="0"/>
        </w:rPr>
        <w:t>链中的重复条件。</w:t>
      </w:r>
    </w:p>
    <w:p w14:paraId="67AD9C20" w14:textId="3CEC9EF3"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Courier"/>
          <w:kern w:val="0"/>
        </w:rPr>
      </w:pPr>
      <w:r w:rsidRPr="00431680">
        <w:rPr>
          <w:rFonts w:asciiTheme="minorEastAsia" w:hAnsiTheme="minorEastAsia" w:cs="Courier"/>
          <w:kern w:val="0"/>
        </w:rPr>
        <w:t>-</w:t>
      </w:r>
      <w:proofErr w:type="spellStart"/>
      <w:r w:rsidRPr="00431680">
        <w:rPr>
          <w:rFonts w:asciiTheme="minorEastAsia" w:hAnsiTheme="minorEastAsia" w:cs="Courier"/>
          <w:kern w:val="0"/>
        </w:rPr>
        <w:t>Wmisleading</w:t>
      </w:r>
      <w:proofErr w:type="spellEnd"/>
      <w:r w:rsidRPr="00431680">
        <w:rPr>
          <w:rFonts w:asciiTheme="minorEastAsia" w:hAnsiTheme="minorEastAsia" w:cs="Courier"/>
          <w:kern w:val="0"/>
        </w:rPr>
        <w:t>-indentation</w:t>
      </w:r>
      <w:r w:rsidRPr="00431680">
        <w:rPr>
          <w:rFonts w:asciiTheme="minorEastAsia" w:hAnsiTheme="minorEastAsia" w:cs="Times"/>
          <w:kern w:val="0"/>
        </w:rPr>
        <w:t xml:space="preserve"> warns</w:t>
      </w:r>
      <w:r w:rsidR="002D607C" w:rsidRPr="00431680">
        <w:rPr>
          <w:rFonts w:asciiTheme="minorEastAsia" w:hAnsiTheme="minorEastAsia" w:cs="Times" w:hint="eastAsia"/>
          <w:kern w:val="0"/>
        </w:rPr>
        <w:t>警告对读代码的人产生误解的代码块结构。例如，</w:t>
      </w:r>
      <w:r w:rsidRPr="00431680">
        <w:rPr>
          <w:rFonts w:asciiTheme="minorEastAsia" w:hAnsiTheme="minorEastAsia" w:cs="Times"/>
          <w:kern w:val="0"/>
        </w:rPr>
        <w:t xml:space="preserve"> CVE-2014-1266: </w:t>
      </w:r>
      <w:proofErr w:type="spellStart"/>
      <w:r w:rsidRPr="00431680">
        <w:rPr>
          <w:rFonts w:asciiTheme="minorEastAsia" w:hAnsiTheme="minorEastAsia" w:cs="Courier"/>
          <w:b/>
          <w:bCs/>
          <w:kern w:val="0"/>
        </w:rPr>
        <w:t>sslKeyExchange.c</w:t>
      </w:r>
      <w:proofErr w:type="spellEnd"/>
      <w:r w:rsidRPr="00431680">
        <w:rPr>
          <w:rFonts w:asciiTheme="minorEastAsia" w:hAnsiTheme="minorEastAsia" w:cs="Courier"/>
          <w:b/>
          <w:bCs/>
          <w:kern w:val="0"/>
        </w:rPr>
        <w:t>:</w:t>
      </w:r>
      <w:r w:rsidRPr="00431680">
        <w:rPr>
          <w:rFonts w:asciiTheme="minorEastAsia" w:hAnsiTheme="minorEastAsia" w:cs="Courier"/>
          <w:kern w:val="0"/>
        </w:rPr>
        <w:t xml:space="preserve"> In function </w:t>
      </w:r>
      <w:r w:rsidRPr="00431680">
        <w:rPr>
          <w:rFonts w:asciiTheme="minorEastAsia" w:hAnsiTheme="minorEastAsia" w:cs="Courier"/>
          <w:b/>
          <w:bCs/>
          <w:kern w:val="0"/>
        </w:rPr>
        <w:t>'</w:t>
      </w:r>
      <w:proofErr w:type="spellStart"/>
      <w:r w:rsidRPr="00431680">
        <w:rPr>
          <w:rFonts w:asciiTheme="minorEastAsia" w:hAnsiTheme="minorEastAsia" w:cs="Courier"/>
          <w:b/>
          <w:bCs/>
          <w:kern w:val="0"/>
        </w:rPr>
        <w:t>SSLVerifySignedServerKeyExchange</w:t>
      </w:r>
      <w:proofErr w:type="spellEnd"/>
      <w:r w:rsidRPr="00431680">
        <w:rPr>
          <w:rFonts w:asciiTheme="minorEastAsia" w:hAnsiTheme="minorEastAsia" w:cs="Courier"/>
          <w:b/>
          <w:bCs/>
          <w:kern w:val="0"/>
        </w:rPr>
        <w:t>'</w:t>
      </w:r>
      <w:r w:rsidRPr="00431680">
        <w:rPr>
          <w:rFonts w:asciiTheme="minorEastAsia" w:hAnsiTheme="minorEastAsia" w:cs="Courier"/>
          <w:kern w:val="0"/>
        </w:rPr>
        <w:t>:</w:t>
      </w:r>
    </w:p>
    <w:p w14:paraId="0A4B785B" w14:textId="77777777"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Courier"/>
          <w:kern w:val="0"/>
        </w:rPr>
      </w:pPr>
      <w:proofErr w:type="gramStart"/>
      <w:r w:rsidRPr="00431680">
        <w:rPr>
          <w:rFonts w:asciiTheme="minorEastAsia" w:hAnsiTheme="minorEastAsia" w:cs="Courier"/>
          <w:b/>
          <w:bCs/>
          <w:kern w:val="0"/>
        </w:rPr>
        <w:t>sslKeyExchange.c:629:3</w:t>
      </w:r>
      <w:proofErr w:type="gramEnd"/>
      <w:r w:rsidRPr="00431680">
        <w:rPr>
          <w:rFonts w:asciiTheme="minorEastAsia" w:hAnsiTheme="minorEastAsia" w:cs="Courier"/>
          <w:b/>
          <w:bCs/>
          <w:kern w:val="0"/>
        </w:rPr>
        <w:t>:</w:t>
      </w:r>
      <w:r w:rsidRPr="00431680">
        <w:rPr>
          <w:rFonts w:asciiTheme="minorEastAsia" w:hAnsiTheme="minorEastAsia" w:cs="Courier"/>
          <w:kern w:val="0"/>
        </w:rPr>
        <w:t xml:space="preserve"> </w:t>
      </w:r>
      <w:r w:rsidRPr="00431680">
        <w:rPr>
          <w:rFonts w:asciiTheme="minorEastAsia" w:hAnsiTheme="minorEastAsia" w:cs="Courier"/>
          <w:b/>
          <w:bCs/>
          <w:kern w:val="0"/>
        </w:rPr>
        <w:t>warning:</w:t>
      </w:r>
      <w:r w:rsidRPr="00431680">
        <w:rPr>
          <w:rFonts w:asciiTheme="minorEastAsia" w:hAnsiTheme="minorEastAsia" w:cs="Courier"/>
          <w:kern w:val="0"/>
        </w:rPr>
        <w:t xml:space="preserve"> this </w:t>
      </w:r>
      <w:r w:rsidRPr="00431680">
        <w:rPr>
          <w:rFonts w:asciiTheme="minorEastAsia" w:hAnsiTheme="minorEastAsia" w:cs="Courier"/>
          <w:b/>
          <w:bCs/>
          <w:kern w:val="0"/>
        </w:rPr>
        <w:t>'if'</w:t>
      </w:r>
      <w:r w:rsidRPr="00431680">
        <w:rPr>
          <w:rFonts w:asciiTheme="minorEastAsia" w:hAnsiTheme="minorEastAsia" w:cs="Courier"/>
          <w:kern w:val="0"/>
        </w:rPr>
        <w:t xml:space="preserve"> clause does not guard... [</w:t>
      </w:r>
      <w:r w:rsidRPr="00431680">
        <w:rPr>
          <w:rFonts w:asciiTheme="minorEastAsia" w:hAnsiTheme="minorEastAsia" w:cs="Courier"/>
          <w:b/>
          <w:bCs/>
          <w:kern w:val="0"/>
        </w:rPr>
        <w:t>-</w:t>
      </w:r>
      <w:proofErr w:type="spellStart"/>
      <w:r w:rsidRPr="00431680">
        <w:rPr>
          <w:rFonts w:asciiTheme="minorEastAsia" w:hAnsiTheme="minorEastAsia" w:cs="Courier"/>
          <w:b/>
          <w:bCs/>
          <w:kern w:val="0"/>
        </w:rPr>
        <w:t>Wmisleading</w:t>
      </w:r>
      <w:proofErr w:type="spellEnd"/>
      <w:r w:rsidRPr="00431680">
        <w:rPr>
          <w:rFonts w:asciiTheme="minorEastAsia" w:hAnsiTheme="minorEastAsia" w:cs="Courier"/>
          <w:b/>
          <w:bCs/>
          <w:kern w:val="0"/>
        </w:rPr>
        <w:t>-indentation</w:t>
      </w:r>
      <w:r w:rsidRPr="00431680">
        <w:rPr>
          <w:rFonts w:asciiTheme="minorEastAsia" w:hAnsiTheme="minorEastAsia" w:cs="Courier"/>
          <w:kern w:val="0"/>
        </w:rPr>
        <w:t>]</w:t>
      </w:r>
    </w:p>
    <w:p w14:paraId="0C54F0C9" w14:textId="77777777"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Courier"/>
          <w:kern w:val="0"/>
        </w:rPr>
      </w:pPr>
      <w:r w:rsidRPr="00431680">
        <w:rPr>
          <w:rFonts w:asciiTheme="minorEastAsia" w:hAnsiTheme="minorEastAsia" w:cs="Courier"/>
          <w:kern w:val="0"/>
        </w:rPr>
        <w:t xml:space="preserve">    </w:t>
      </w:r>
      <w:proofErr w:type="gramStart"/>
      <w:r w:rsidRPr="00431680">
        <w:rPr>
          <w:rFonts w:asciiTheme="minorEastAsia" w:hAnsiTheme="minorEastAsia" w:cs="Courier"/>
          <w:b/>
          <w:bCs/>
          <w:kern w:val="0"/>
        </w:rPr>
        <w:t>if</w:t>
      </w:r>
      <w:proofErr w:type="gramEnd"/>
      <w:r w:rsidRPr="00431680">
        <w:rPr>
          <w:rFonts w:asciiTheme="minorEastAsia" w:hAnsiTheme="minorEastAsia" w:cs="Courier"/>
          <w:kern w:val="0"/>
        </w:rPr>
        <w:t xml:space="preserve"> ((err = SSLHashSHA1.update(&amp;</w:t>
      </w:r>
      <w:proofErr w:type="spellStart"/>
      <w:r w:rsidRPr="00431680">
        <w:rPr>
          <w:rFonts w:asciiTheme="minorEastAsia" w:hAnsiTheme="minorEastAsia" w:cs="Courier"/>
          <w:kern w:val="0"/>
        </w:rPr>
        <w:t>hashCtx</w:t>
      </w:r>
      <w:proofErr w:type="spellEnd"/>
      <w:r w:rsidRPr="00431680">
        <w:rPr>
          <w:rFonts w:asciiTheme="minorEastAsia" w:hAnsiTheme="minorEastAsia" w:cs="Courier"/>
          <w:kern w:val="0"/>
        </w:rPr>
        <w:t>, &amp;</w:t>
      </w:r>
      <w:proofErr w:type="spellStart"/>
      <w:r w:rsidRPr="00431680">
        <w:rPr>
          <w:rFonts w:asciiTheme="minorEastAsia" w:hAnsiTheme="minorEastAsia" w:cs="Courier"/>
          <w:kern w:val="0"/>
        </w:rPr>
        <w:t>signedParams</w:t>
      </w:r>
      <w:proofErr w:type="spellEnd"/>
      <w:r w:rsidRPr="00431680">
        <w:rPr>
          <w:rFonts w:asciiTheme="minorEastAsia" w:hAnsiTheme="minorEastAsia" w:cs="Courier"/>
          <w:kern w:val="0"/>
        </w:rPr>
        <w:t>)) != 0)</w:t>
      </w:r>
    </w:p>
    <w:p w14:paraId="31A60B90" w14:textId="77777777"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Courier"/>
          <w:kern w:val="0"/>
        </w:rPr>
      </w:pPr>
      <w:r w:rsidRPr="00431680">
        <w:rPr>
          <w:rFonts w:asciiTheme="minorEastAsia" w:hAnsiTheme="minorEastAsia" w:cs="Courier"/>
          <w:kern w:val="0"/>
        </w:rPr>
        <w:t xml:space="preserve">    </w:t>
      </w:r>
      <w:r w:rsidRPr="00431680">
        <w:rPr>
          <w:rFonts w:asciiTheme="minorEastAsia" w:hAnsiTheme="minorEastAsia" w:cs="Courier"/>
          <w:b/>
          <w:bCs/>
          <w:kern w:val="0"/>
        </w:rPr>
        <w:t>^~</w:t>
      </w:r>
    </w:p>
    <w:p w14:paraId="4A166429" w14:textId="77777777"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Courier"/>
          <w:kern w:val="0"/>
        </w:rPr>
      </w:pPr>
      <w:proofErr w:type="gramStart"/>
      <w:r w:rsidRPr="00431680">
        <w:rPr>
          <w:rFonts w:asciiTheme="minorEastAsia" w:hAnsiTheme="minorEastAsia" w:cs="Courier"/>
          <w:b/>
          <w:bCs/>
          <w:kern w:val="0"/>
        </w:rPr>
        <w:t>sslKeyExchange.c:631:5</w:t>
      </w:r>
      <w:proofErr w:type="gramEnd"/>
      <w:r w:rsidRPr="00431680">
        <w:rPr>
          <w:rFonts w:asciiTheme="minorEastAsia" w:hAnsiTheme="minorEastAsia" w:cs="Courier"/>
          <w:b/>
          <w:bCs/>
          <w:kern w:val="0"/>
        </w:rPr>
        <w:t>:</w:t>
      </w:r>
      <w:r w:rsidRPr="00431680">
        <w:rPr>
          <w:rFonts w:asciiTheme="minorEastAsia" w:hAnsiTheme="minorEastAsia" w:cs="Courier"/>
          <w:kern w:val="0"/>
        </w:rPr>
        <w:t xml:space="preserve"> </w:t>
      </w:r>
      <w:r w:rsidRPr="00431680">
        <w:rPr>
          <w:rFonts w:asciiTheme="minorEastAsia" w:hAnsiTheme="minorEastAsia" w:cs="Courier"/>
          <w:b/>
          <w:bCs/>
          <w:kern w:val="0"/>
        </w:rPr>
        <w:t>note:</w:t>
      </w:r>
      <w:r w:rsidRPr="00431680">
        <w:rPr>
          <w:rFonts w:asciiTheme="minorEastAsia" w:hAnsiTheme="minorEastAsia" w:cs="Courier"/>
          <w:kern w:val="0"/>
        </w:rPr>
        <w:t xml:space="preserve"> ...this statement, but the latter is misleadingly indented as if it is guarded by the </w:t>
      </w:r>
      <w:r w:rsidRPr="00431680">
        <w:rPr>
          <w:rFonts w:asciiTheme="minorEastAsia" w:hAnsiTheme="minorEastAsia" w:cs="Courier"/>
          <w:b/>
          <w:bCs/>
          <w:kern w:val="0"/>
        </w:rPr>
        <w:t>'if'</w:t>
      </w:r>
    </w:p>
    <w:p w14:paraId="580D525C" w14:textId="77777777"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Courier"/>
          <w:kern w:val="0"/>
        </w:rPr>
      </w:pPr>
      <w:r w:rsidRPr="00431680">
        <w:rPr>
          <w:rFonts w:asciiTheme="minorEastAsia" w:hAnsiTheme="minorEastAsia" w:cs="Courier"/>
          <w:kern w:val="0"/>
        </w:rPr>
        <w:t xml:space="preserve">        </w:t>
      </w:r>
      <w:proofErr w:type="spellStart"/>
      <w:proofErr w:type="gramStart"/>
      <w:r w:rsidRPr="00431680">
        <w:rPr>
          <w:rFonts w:asciiTheme="minorEastAsia" w:hAnsiTheme="minorEastAsia" w:cs="Courier"/>
          <w:b/>
          <w:bCs/>
          <w:kern w:val="0"/>
        </w:rPr>
        <w:t>goto</w:t>
      </w:r>
      <w:proofErr w:type="spellEnd"/>
      <w:proofErr w:type="gramEnd"/>
      <w:r w:rsidRPr="00431680">
        <w:rPr>
          <w:rFonts w:asciiTheme="minorEastAsia" w:hAnsiTheme="minorEastAsia" w:cs="Courier"/>
          <w:kern w:val="0"/>
        </w:rPr>
        <w:t xml:space="preserve"> fail;</w:t>
      </w:r>
    </w:p>
    <w:p w14:paraId="121D689E" w14:textId="77777777" w:rsidR="00656F9F" w:rsidRPr="00431680" w:rsidRDefault="00656F9F" w:rsidP="00656F9F">
      <w:pPr>
        <w:widowControl/>
        <w:numPr>
          <w:ilvl w:val="1"/>
          <w:numId w:val="4"/>
        </w:numPr>
        <w:tabs>
          <w:tab w:val="left" w:pos="940"/>
          <w:tab w:val="left" w:pos="1440"/>
        </w:tabs>
        <w:autoSpaceDE w:val="0"/>
        <w:autoSpaceDN w:val="0"/>
        <w:adjustRightInd w:val="0"/>
        <w:ind w:hanging="1440"/>
        <w:jc w:val="left"/>
        <w:rPr>
          <w:rFonts w:asciiTheme="minorEastAsia" w:hAnsiTheme="minorEastAsia" w:cs="Courier"/>
          <w:kern w:val="0"/>
        </w:rPr>
      </w:pPr>
      <w:r w:rsidRPr="00431680">
        <w:rPr>
          <w:rFonts w:asciiTheme="minorEastAsia" w:hAnsiTheme="minorEastAsia" w:cs="Courier"/>
          <w:kern w:val="0"/>
        </w:rPr>
        <w:t xml:space="preserve">        </w:t>
      </w:r>
      <w:r w:rsidRPr="00431680">
        <w:rPr>
          <w:rFonts w:asciiTheme="minorEastAsia" w:hAnsiTheme="minorEastAsia" w:cs="Courier"/>
          <w:b/>
          <w:bCs/>
          <w:kern w:val="0"/>
        </w:rPr>
        <w:t>^~~~</w:t>
      </w:r>
    </w:p>
    <w:p w14:paraId="018994CC" w14:textId="77777777" w:rsidR="00607884" w:rsidRPr="00431680" w:rsidRDefault="00656F9F" w:rsidP="00607884">
      <w:pPr>
        <w:widowControl/>
        <w:numPr>
          <w:ilvl w:val="1"/>
          <w:numId w:val="4"/>
        </w:numPr>
        <w:tabs>
          <w:tab w:val="left" w:pos="940"/>
          <w:tab w:val="left" w:pos="1440"/>
        </w:tabs>
        <w:autoSpaceDE w:val="0"/>
        <w:autoSpaceDN w:val="0"/>
        <w:adjustRightInd w:val="0"/>
        <w:ind w:hanging="1440"/>
        <w:jc w:val="left"/>
        <w:rPr>
          <w:rFonts w:asciiTheme="minorEastAsia" w:hAnsiTheme="minorEastAsia" w:cs="Times"/>
          <w:b/>
          <w:bCs/>
          <w:kern w:val="0"/>
        </w:rPr>
      </w:pPr>
      <w:r w:rsidRPr="00431680">
        <w:rPr>
          <w:rFonts w:asciiTheme="minorEastAsia" w:hAnsiTheme="minorEastAsia" w:cs="Courier"/>
          <w:kern w:val="0"/>
        </w:rPr>
        <w:t> </w:t>
      </w:r>
      <w:r w:rsidRPr="00431680">
        <w:rPr>
          <w:rFonts w:asciiTheme="minorEastAsia" w:hAnsiTheme="minorEastAsia" w:cs="Times"/>
          <w:kern w:val="0"/>
        </w:rPr>
        <w:t> </w:t>
      </w:r>
      <w:r w:rsidR="002D607C" w:rsidRPr="00431680">
        <w:rPr>
          <w:rFonts w:asciiTheme="minorEastAsia" w:hAnsiTheme="minorEastAsia" w:cs="Times" w:hint="eastAsia"/>
          <w:kern w:val="0"/>
        </w:rPr>
        <w:t>该警告可通过</w:t>
      </w:r>
      <w:r w:rsidRPr="00431680">
        <w:rPr>
          <w:rFonts w:asciiTheme="minorEastAsia" w:hAnsiTheme="minorEastAsia" w:cs="Courier"/>
          <w:kern w:val="0"/>
        </w:rPr>
        <w:t>-Wall</w:t>
      </w:r>
      <w:r w:rsidR="002D607C" w:rsidRPr="00431680">
        <w:rPr>
          <w:rFonts w:asciiTheme="minorEastAsia" w:hAnsiTheme="minorEastAsia" w:cs="Times" w:hint="eastAsia"/>
          <w:kern w:val="0"/>
        </w:rPr>
        <w:t>激活</w:t>
      </w:r>
      <w:r w:rsidR="000448EE" w:rsidRPr="00431680">
        <w:rPr>
          <w:rFonts w:asciiTheme="minorEastAsia" w:hAnsiTheme="minorEastAsia" w:cs="Times" w:hint="eastAsia"/>
          <w:kern w:val="0"/>
        </w:rPr>
        <w:t>。</w:t>
      </w:r>
    </w:p>
    <w:p w14:paraId="6AA9427D" w14:textId="77777777" w:rsidR="0066286F" w:rsidRPr="00431680" w:rsidRDefault="0066286F" w:rsidP="00656F9F">
      <w:pPr>
        <w:widowControl/>
        <w:autoSpaceDE w:val="0"/>
        <w:autoSpaceDN w:val="0"/>
        <w:adjustRightInd w:val="0"/>
        <w:jc w:val="left"/>
        <w:rPr>
          <w:rFonts w:asciiTheme="minorEastAsia" w:hAnsiTheme="minorEastAsia" w:cs="Times"/>
          <w:b/>
          <w:bCs/>
          <w:kern w:val="0"/>
        </w:rPr>
      </w:pPr>
    </w:p>
    <w:p w14:paraId="4E7CB663" w14:textId="77777777" w:rsidR="00656F9F" w:rsidRPr="00431680" w:rsidRDefault="00656F9F" w:rsidP="00656F9F">
      <w:pPr>
        <w:widowControl/>
        <w:autoSpaceDE w:val="0"/>
        <w:autoSpaceDN w:val="0"/>
        <w:adjustRightInd w:val="0"/>
        <w:jc w:val="left"/>
        <w:rPr>
          <w:rFonts w:asciiTheme="minorEastAsia" w:hAnsiTheme="minorEastAsia" w:cs="Times"/>
          <w:b/>
          <w:bCs/>
          <w:color w:val="243E3E"/>
          <w:kern w:val="0"/>
        </w:rPr>
      </w:pPr>
      <w:r w:rsidRPr="00431680">
        <w:rPr>
          <w:rFonts w:asciiTheme="minorEastAsia" w:hAnsiTheme="minorEastAsia" w:cs="Times"/>
          <w:kern w:val="0"/>
        </w:rPr>
        <w:t>..................................................................</w:t>
      </w:r>
    </w:p>
    <w:p w14:paraId="216DC484" w14:textId="7FC7F1AD" w:rsidR="00656F9F" w:rsidRPr="00431680" w:rsidRDefault="00656F9F" w:rsidP="00656F9F">
      <w:pPr>
        <w:widowControl/>
        <w:autoSpaceDE w:val="0"/>
        <w:autoSpaceDN w:val="0"/>
        <w:adjustRightInd w:val="0"/>
        <w:jc w:val="left"/>
        <w:rPr>
          <w:rFonts w:ascii="黑体" w:eastAsia="黑体" w:hAnsi="黑体" w:cs="Times"/>
          <w:b/>
          <w:bCs/>
          <w:color w:val="243E3E"/>
          <w:kern w:val="0"/>
        </w:rPr>
      </w:pPr>
      <w:r w:rsidRPr="00431680">
        <w:rPr>
          <w:rFonts w:ascii="黑体" w:eastAsia="黑体" w:hAnsi="黑体" w:cs="Times"/>
          <w:b/>
          <w:bCs/>
          <w:color w:val="243E3E"/>
          <w:kern w:val="0"/>
        </w:rPr>
        <w:t>New Targets and Target Specific Improvements</w:t>
      </w:r>
      <w:r w:rsidR="003633F3" w:rsidRPr="00431680">
        <w:rPr>
          <w:rFonts w:ascii="黑体" w:eastAsia="黑体" w:hAnsi="黑体" w:cs="Times" w:hint="eastAsia"/>
          <w:b/>
          <w:bCs/>
          <w:color w:val="243E3E"/>
          <w:kern w:val="0"/>
        </w:rPr>
        <w:t>新的架构以及架构的优化</w:t>
      </w:r>
    </w:p>
    <w:p w14:paraId="0B18B98C" w14:textId="77777777" w:rsidR="00656F9F" w:rsidRPr="00431680" w:rsidRDefault="00656F9F" w:rsidP="00656F9F">
      <w:pPr>
        <w:widowControl/>
        <w:autoSpaceDE w:val="0"/>
        <w:autoSpaceDN w:val="0"/>
        <w:adjustRightInd w:val="0"/>
        <w:jc w:val="left"/>
        <w:rPr>
          <w:rFonts w:ascii="黑体" w:eastAsia="黑体" w:hAnsi="黑体" w:cs="Times"/>
          <w:b/>
          <w:bCs/>
          <w:kern w:val="0"/>
        </w:rPr>
      </w:pPr>
      <w:r w:rsidRPr="00431680">
        <w:rPr>
          <w:rFonts w:ascii="黑体" w:eastAsia="黑体" w:hAnsi="黑体" w:cs="Times"/>
          <w:b/>
          <w:bCs/>
          <w:kern w:val="0"/>
        </w:rPr>
        <w:t>AArch64</w:t>
      </w:r>
    </w:p>
    <w:p w14:paraId="4E92EF2C" w14:textId="04109ECB" w:rsidR="00656F9F" w:rsidRPr="00431680" w:rsidRDefault="00A21CC4" w:rsidP="00431680">
      <w:pPr>
        <w:widowControl/>
        <w:numPr>
          <w:ilvl w:val="0"/>
          <w:numId w:val="10"/>
        </w:numPr>
        <w:tabs>
          <w:tab w:val="left" w:pos="220"/>
        </w:tabs>
        <w:autoSpaceDE w:val="0"/>
        <w:autoSpaceDN w:val="0"/>
        <w:adjustRightInd w:val="0"/>
        <w:ind w:left="284" w:hanging="284"/>
        <w:jc w:val="left"/>
        <w:rPr>
          <w:rFonts w:asciiTheme="minorEastAsia" w:hAnsiTheme="minorEastAsia" w:cs="Times"/>
          <w:kern w:val="0"/>
        </w:rPr>
      </w:pPr>
      <w:r w:rsidRPr="00431680">
        <w:rPr>
          <w:rFonts w:asciiTheme="minorEastAsia" w:hAnsiTheme="minorEastAsia" w:cs="Times" w:hint="eastAsia"/>
          <w:kern w:val="0"/>
        </w:rPr>
        <w:t>一系列特定于</w:t>
      </w:r>
      <w:r w:rsidR="00656F9F" w:rsidRPr="00431680">
        <w:rPr>
          <w:rFonts w:asciiTheme="minorEastAsia" w:hAnsiTheme="minorEastAsia" w:cs="Times"/>
          <w:kern w:val="0"/>
        </w:rPr>
        <w:t>AArch64</w:t>
      </w:r>
      <w:r w:rsidRPr="00431680">
        <w:rPr>
          <w:rFonts w:asciiTheme="minorEastAsia" w:hAnsiTheme="minorEastAsia" w:cs="Times" w:hint="eastAsia"/>
          <w:kern w:val="0"/>
        </w:rPr>
        <w:t>的操作被添加</w:t>
      </w:r>
      <w:r w:rsidR="0043170A" w:rsidRPr="00431680">
        <w:rPr>
          <w:rFonts w:asciiTheme="minorEastAsia" w:hAnsiTheme="minorEastAsia" w:cs="Times" w:hint="eastAsia"/>
          <w:kern w:val="0"/>
        </w:rPr>
        <w:t>。最重要的就是如下的这些：</w:t>
      </w:r>
    </w:p>
    <w:p w14:paraId="75EE577A" w14:textId="56BC294B" w:rsidR="00656F9F" w:rsidRPr="00431680" w:rsidRDefault="0043170A" w:rsidP="00431680">
      <w:pPr>
        <w:widowControl/>
        <w:numPr>
          <w:ilvl w:val="0"/>
          <w:numId w:val="10"/>
        </w:numPr>
        <w:tabs>
          <w:tab w:val="left" w:pos="220"/>
        </w:tabs>
        <w:autoSpaceDE w:val="0"/>
        <w:autoSpaceDN w:val="0"/>
        <w:adjustRightInd w:val="0"/>
        <w:ind w:left="284" w:hanging="284"/>
        <w:jc w:val="left"/>
        <w:rPr>
          <w:rFonts w:asciiTheme="minorEastAsia" w:hAnsiTheme="minorEastAsia" w:cs="Times"/>
          <w:kern w:val="0"/>
        </w:rPr>
      </w:pPr>
      <w:r w:rsidRPr="00431680">
        <w:rPr>
          <w:rFonts w:asciiTheme="minorEastAsia" w:hAnsiTheme="minorEastAsia" w:cs="Times" w:hint="eastAsia"/>
          <w:kern w:val="0"/>
        </w:rPr>
        <w:t>新的命令行指令</w:t>
      </w:r>
      <w:r w:rsidR="00656F9F" w:rsidRPr="00431680">
        <w:rPr>
          <w:rFonts w:asciiTheme="minorEastAsia" w:hAnsiTheme="minorEastAsia" w:cs="Courier"/>
          <w:kern w:val="0"/>
        </w:rPr>
        <w:t>-march=native</w:t>
      </w:r>
      <w:r w:rsidR="00656F9F" w:rsidRPr="00431680">
        <w:rPr>
          <w:rFonts w:asciiTheme="minorEastAsia" w:hAnsiTheme="minorEastAsia" w:cs="Times"/>
          <w:kern w:val="0"/>
        </w:rPr>
        <w:t>,</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mcpu</w:t>
      </w:r>
      <w:proofErr w:type="spellEnd"/>
      <w:r w:rsidR="00656F9F" w:rsidRPr="00431680">
        <w:rPr>
          <w:rFonts w:asciiTheme="minorEastAsia" w:hAnsiTheme="minorEastAsia" w:cs="Courier"/>
          <w:kern w:val="0"/>
        </w:rPr>
        <w:t>=native</w:t>
      </w:r>
      <w:r w:rsidRPr="00431680">
        <w:rPr>
          <w:rFonts w:asciiTheme="minorEastAsia" w:hAnsiTheme="minorEastAsia" w:cs="Times"/>
          <w:kern w:val="0"/>
        </w:rPr>
        <w:t>,</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mtune</w:t>
      </w:r>
      <w:proofErr w:type="spellEnd"/>
      <w:r w:rsidR="00656F9F" w:rsidRPr="00431680">
        <w:rPr>
          <w:rFonts w:asciiTheme="minorEastAsia" w:hAnsiTheme="minorEastAsia" w:cs="Courier"/>
          <w:kern w:val="0"/>
        </w:rPr>
        <w:t>=native</w:t>
      </w:r>
      <w:r w:rsidRPr="00431680">
        <w:rPr>
          <w:rFonts w:asciiTheme="minorEastAsia" w:hAnsiTheme="minorEastAsia" w:cs="Times" w:hint="eastAsia"/>
          <w:kern w:val="0"/>
        </w:rPr>
        <w:t>现在可在</w:t>
      </w:r>
      <w:r w:rsidRPr="00431680">
        <w:rPr>
          <w:rFonts w:asciiTheme="minorEastAsia" w:hAnsiTheme="minorEastAsia" w:cs="Times"/>
          <w:kern w:val="0"/>
        </w:rPr>
        <w:t>AArch64 GNU/Linux</w:t>
      </w:r>
      <w:r w:rsidRPr="00431680">
        <w:rPr>
          <w:rFonts w:asciiTheme="minorEastAsia" w:hAnsiTheme="minorEastAsia" w:cs="Times" w:hint="eastAsia"/>
          <w:kern w:val="0"/>
        </w:rPr>
        <w:t>原生系统上使用</w:t>
      </w:r>
      <w:r w:rsidR="009C2FBD" w:rsidRPr="00431680">
        <w:rPr>
          <w:rFonts w:asciiTheme="minorEastAsia" w:hAnsiTheme="minorEastAsia" w:cs="Times" w:hint="eastAsia"/>
          <w:kern w:val="0"/>
        </w:rPr>
        <w:t>。这些指令的细化使得</w:t>
      </w:r>
      <w:r w:rsidR="00656F9F" w:rsidRPr="00431680">
        <w:rPr>
          <w:rFonts w:asciiTheme="minorEastAsia" w:hAnsiTheme="minorEastAsia" w:cs="Times"/>
          <w:kern w:val="0"/>
        </w:rPr>
        <w:t>GCC</w:t>
      </w:r>
      <w:r w:rsidR="009C2FBD" w:rsidRPr="00431680">
        <w:rPr>
          <w:rFonts w:asciiTheme="minorEastAsia" w:hAnsiTheme="minorEastAsia" w:cs="Times" w:hint="eastAsia"/>
          <w:kern w:val="0"/>
        </w:rPr>
        <w:t>可以自动侦测主机</w:t>
      </w:r>
      <w:r w:rsidR="009C2FBD" w:rsidRPr="00431680">
        <w:rPr>
          <w:rFonts w:asciiTheme="minorEastAsia" w:hAnsiTheme="minorEastAsia" w:cs="Times"/>
          <w:kern w:val="0"/>
        </w:rPr>
        <w:t>CPU</w:t>
      </w:r>
      <w:r w:rsidR="009C2FBD" w:rsidRPr="00431680">
        <w:rPr>
          <w:rFonts w:asciiTheme="minorEastAsia" w:hAnsiTheme="minorEastAsia" w:cs="Times" w:hint="eastAsia"/>
          <w:kern w:val="0"/>
        </w:rPr>
        <w:t>并且选择针对系统最优的设置。</w:t>
      </w:r>
    </w:p>
    <w:p w14:paraId="539EE41F" w14:textId="06E1234B" w:rsidR="00656F9F" w:rsidRPr="00431680" w:rsidRDefault="00656F9F" w:rsidP="00431680">
      <w:pPr>
        <w:widowControl/>
        <w:numPr>
          <w:ilvl w:val="0"/>
          <w:numId w:val="10"/>
        </w:numPr>
        <w:tabs>
          <w:tab w:val="left" w:pos="220"/>
        </w:tabs>
        <w:autoSpaceDE w:val="0"/>
        <w:autoSpaceDN w:val="0"/>
        <w:adjustRightInd w:val="0"/>
        <w:ind w:left="284" w:hanging="284"/>
        <w:jc w:val="left"/>
        <w:rPr>
          <w:rFonts w:asciiTheme="minorEastAsia" w:hAnsiTheme="minorEastAsia" w:cs="Times"/>
          <w:kern w:val="0"/>
        </w:rPr>
      </w:pPr>
      <w:r w:rsidRPr="00431680">
        <w:rPr>
          <w:rFonts w:asciiTheme="minorEastAsia" w:hAnsiTheme="minorEastAsia" w:cs="Courier"/>
          <w:kern w:val="0"/>
        </w:rPr>
        <w:t>-</w:t>
      </w:r>
      <w:proofErr w:type="spellStart"/>
      <w:r w:rsidRPr="00431680">
        <w:rPr>
          <w:rFonts w:asciiTheme="minorEastAsia" w:hAnsiTheme="minorEastAsia" w:cs="Courier"/>
          <w:kern w:val="0"/>
        </w:rPr>
        <w:t>fpic</w:t>
      </w:r>
      <w:proofErr w:type="spellEnd"/>
      <w:r w:rsidR="00EB55F5" w:rsidRPr="00431680">
        <w:rPr>
          <w:rFonts w:asciiTheme="minorEastAsia" w:hAnsiTheme="minorEastAsia" w:cs="Times" w:hint="eastAsia"/>
          <w:kern w:val="0"/>
        </w:rPr>
        <w:t>现在当为小代码模块</w:t>
      </w:r>
      <w:r w:rsidR="00EB55F5" w:rsidRPr="00431680">
        <w:rPr>
          <w:rFonts w:asciiTheme="minorEastAsia" w:hAnsiTheme="minorEastAsia" w:cs="Times"/>
          <w:kern w:val="0"/>
        </w:rPr>
        <w:t>(</w:t>
      </w:r>
      <w:r w:rsidR="00EB55F5" w:rsidRPr="00431680">
        <w:rPr>
          <w:rFonts w:asciiTheme="minorEastAsia" w:hAnsiTheme="minorEastAsia" w:cs="Courier"/>
          <w:kern w:val="0"/>
        </w:rPr>
        <w:t>-</w:t>
      </w:r>
      <w:proofErr w:type="spellStart"/>
      <w:r w:rsidR="00EB55F5" w:rsidRPr="00431680">
        <w:rPr>
          <w:rFonts w:asciiTheme="minorEastAsia" w:hAnsiTheme="minorEastAsia" w:cs="Courier"/>
          <w:kern w:val="0"/>
        </w:rPr>
        <w:t>mcmodel</w:t>
      </w:r>
      <w:proofErr w:type="spellEnd"/>
      <w:r w:rsidR="00EB55F5" w:rsidRPr="00431680">
        <w:rPr>
          <w:rFonts w:asciiTheme="minorEastAsia" w:hAnsiTheme="minorEastAsia" w:cs="Courier"/>
          <w:kern w:val="0"/>
        </w:rPr>
        <w:t>=small</w:t>
      </w:r>
      <w:r w:rsidR="00EB55F5" w:rsidRPr="00431680">
        <w:rPr>
          <w:rFonts w:asciiTheme="minorEastAsia" w:hAnsiTheme="minorEastAsia" w:cs="Times"/>
          <w:kern w:val="0"/>
        </w:rPr>
        <w:t>)</w:t>
      </w:r>
      <w:r w:rsidR="00EB55F5" w:rsidRPr="00431680">
        <w:rPr>
          <w:rFonts w:asciiTheme="minorEastAsia" w:hAnsiTheme="minorEastAsia" w:cs="Times" w:hint="eastAsia"/>
          <w:kern w:val="0"/>
        </w:rPr>
        <w:t>生成代码时支持。</w:t>
      </w:r>
      <w:r w:rsidRPr="00431680">
        <w:rPr>
          <w:rFonts w:asciiTheme="minorEastAsia" w:hAnsiTheme="minorEastAsia" w:cs="Times"/>
          <w:kern w:val="0"/>
        </w:rPr>
        <w:t>global offset table (GOT)</w:t>
      </w:r>
      <w:r w:rsidR="0061254E" w:rsidRPr="00431680">
        <w:rPr>
          <w:rFonts w:asciiTheme="minorEastAsia" w:hAnsiTheme="minorEastAsia" w:cs="Times" w:hint="eastAsia"/>
          <w:kern w:val="0"/>
        </w:rPr>
        <w:t>的大小在</w:t>
      </w:r>
      <w:r w:rsidR="0061254E" w:rsidRPr="00431680">
        <w:rPr>
          <w:rFonts w:asciiTheme="minorEastAsia" w:hAnsiTheme="minorEastAsia" w:cs="Times"/>
          <w:kern w:val="0"/>
        </w:rPr>
        <w:t xml:space="preserve">LP64 </w:t>
      </w:r>
      <w:proofErr w:type="spellStart"/>
      <w:r w:rsidR="0061254E" w:rsidRPr="00431680">
        <w:rPr>
          <w:rFonts w:asciiTheme="minorEastAsia" w:hAnsiTheme="minorEastAsia" w:cs="Times"/>
          <w:kern w:val="0"/>
        </w:rPr>
        <w:t>SysV</w:t>
      </w:r>
      <w:proofErr w:type="spellEnd"/>
      <w:r w:rsidR="0061254E" w:rsidRPr="00431680">
        <w:rPr>
          <w:rFonts w:asciiTheme="minorEastAsia" w:hAnsiTheme="minorEastAsia" w:cs="Times"/>
          <w:kern w:val="0"/>
        </w:rPr>
        <w:t xml:space="preserve"> ABI</w:t>
      </w:r>
      <w:r w:rsidR="0061254E" w:rsidRPr="00431680">
        <w:rPr>
          <w:rFonts w:asciiTheme="minorEastAsia" w:hAnsiTheme="minorEastAsia" w:cs="Times" w:hint="eastAsia"/>
          <w:kern w:val="0"/>
        </w:rPr>
        <w:t>系统中限制在</w:t>
      </w:r>
      <w:r w:rsidRPr="00431680">
        <w:rPr>
          <w:rFonts w:asciiTheme="minorEastAsia" w:hAnsiTheme="minorEastAsia" w:cs="Times"/>
          <w:kern w:val="0"/>
        </w:rPr>
        <w:t>28KiB</w:t>
      </w:r>
      <w:r w:rsidR="0061254E" w:rsidRPr="00431680">
        <w:rPr>
          <w:rFonts w:asciiTheme="minorEastAsia" w:hAnsiTheme="minorEastAsia" w:cs="Times" w:hint="eastAsia"/>
          <w:kern w:val="0"/>
        </w:rPr>
        <w:t>之下</w:t>
      </w:r>
      <w:r w:rsidRPr="00431680">
        <w:rPr>
          <w:rFonts w:asciiTheme="minorEastAsia" w:hAnsiTheme="minorEastAsia" w:cs="Times"/>
          <w:kern w:val="0"/>
        </w:rPr>
        <w:t>,</w:t>
      </w:r>
      <w:r w:rsidR="0061254E" w:rsidRPr="00431680">
        <w:rPr>
          <w:rFonts w:asciiTheme="minorEastAsia" w:hAnsiTheme="minorEastAsia" w:cs="Times" w:hint="eastAsia"/>
          <w:kern w:val="0"/>
        </w:rPr>
        <w:t>在</w:t>
      </w:r>
      <w:r w:rsidR="0061254E" w:rsidRPr="00431680">
        <w:rPr>
          <w:rFonts w:asciiTheme="minorEastAsia" w:hAnsiTheme="minorEastAsia" w:cs="Times"/>
          <w:kern w:val="0"/>
        </w:rPr>
        <w:t xml:space="preserve">ILP32 </w:t>
      </w:r>
      <w:proofErr w:type="spellStart"/>
      <w:r w:rsidR="0061254E" w:rsidRPr="00431680">
        <w:rPr>
          <w:rFonts w:asciiTheme="minorEastAsia" w:hAnsiTheme="minorEastAsia" w:cs="Times"/>
          <w:kern w:val="0"/>
        </w:rPr>
        <w:t>SysV</w:t>
      </w:r>
      <w:proofErr w:type="spellEnd"/>
      <w:r w:rsidR="0061254E" w:rsidRPr="00431680">
        <w:rPr>
          <w:rFonts w:asciiTheme="minorEastAsia" w:hAnsiTheme="minorEastAsia" w:cs="Times"/>
          <w:kern w:val="0"/>
        </w:rPr>
        <w:t xml:space="preserve"> ABI</w:t>
      </w:r>
      <w:r w:rsidR="0061254E" w:rsidRPr="00431680">
        <w:rPr>
          <w:rFonts w:asciiTheme="minorEastAsia" w:hAnsiTheme="minorEastAsia" w:cs="Times" w:hint="eastAsia"/>
          <w:kern w:val="0"/>
        </w:rPr>
        <w:t>系统中限制在</w:t>
      </w:r>
      <w:r w:rsidR="0061254E" w:rsidRPr="00431680">
        <w:rPr>
          <w:rFonts w:asciiTheme="minorEastAsia" w:hAnsiTheme="minorEastAsia" w:cs="Times"/>
          <w:kern w:val="0"/>
        </w:rPr>
        <w:t>15KiB</w:t>
      </w:r>
      <w:r w:rsidR="0061254E" w:rsidRPr="00431680">
        <w:rPr>
          <w:rFonts w:asciiTheme="minorEastAsia" w:hAnsiTheme="minorEastAsia" w:cs="Times" w:hint="eastAsia"/>
          <w:kern w:val="0"/>
        </w:rPr>
        <w:t>之下</w:t>
      </w:r>
      <w:r w:rsidR="00E2110A" w:rsidRPr="00431680">
        <w:rPr>
          <w:rFonts w:asciiTheme="minorEastAsia" w:hAnsiTheme="minorEastAsia" w:cs="Times" w:hint="eastAsia"/>
          <w:kern w:val="0"/>
        </w:rPr>
        <w:t>。</w:t>
      </w:r>
    </w:p>
    <w:p w14:paraId="11A25C65" w14:textId="156AD7C8" w:rsidR="00656F9F" w:rsidRPr="00431680" w:rsidRDefault="00EF3070" w:rsidP="00431680">
      <w:pPr>
        <w:widowControl/>
        <w:numPr>
          <w:ilvl w:val="0"/>
          <w:numId w:val="10"/>
        </w:numPr>
        <w:tabs>
          <w:tab w:val="left" w:pos="220"/>
        </w:tabs>
        <w:autoSpaceDE w:val="0"/>
        <w:autoSpaceDN w:val="0"/>
        <w:adjustRightInd w:val="0"/>
        <w:ind w:left="284" w:hanging="284"/>
        <w:jc w:val="left"/>
        <w:rPr>
          <w:rFonts w:asciiTheme="minorEastAsia" w:hAnsiTheme="minorEastAsia" w:cs="Times"/>
          <w:kern w:val="0"/>
        </w:rPr>
      </w:pPr>
      <w:r w:rsidRPr="00431680">
        <w:rPr>
          <w:rFonts w:asciiTheme="minorEastAsia" w:hAnsiTheme="minorEastAsia" w:cs="Times"/>
          <w:kern w:val="0"/>
        </w:rPr>
        <w:t>AArch64</w:t>
      </w:r>
      <w:r w:rsidRPr="00431680">
        <w:rPr>
          <w:rFonts w:asciiTheme="minorEastAsia" w:hAnsiTheme="minorEastAsia" w:cs="Times" w:hint="eastAsia"/>
          <w:kern w:val="0"/>
        </w:rPr>
        <w:t>端口现在支持目标属性和注释。</w:t>
      </w:r>
    </w:p>
    <w:p w14:paraId="1CBF4E15" w14:textId="2777988E" w:rsidR="00656F9F" w:rsidRPr="00431680" w:rsidRDefault="00E46D9F" w:rsidP="00431680">
      <w:pPr>
        <w:widowControl/>
        <w:numPr>
          <w:ilvl w:val="0"/>
          <w:numId w:val="10"/>
        </w:numPr>
        <w:tabs>
          <w:tab w:val="left" w:pos="220"/>
        </w:tabs>
        <w:autoSpaceDE w:val="0"/>
        <w:autoSpaceDN w:val="0"/>
        <w:adjustRightInd w:val="0"/>
        <w:ind w:left="284" w:hanging="284"/>
        <w:jc w:val="left"/>
        <w:rPr>
          <w:rFonts w:asciiTheme="minorEastAsia" w:hAnsiTheme="minorEastAsia" w:cs="Times"/>
          <w:kern w:val="0"/>
        </w:rPr>
      </w:pPr>
      <w:r w:rsidRPr="00431680">
        <w:rPr>
          <w:rFonts w:asciiTheme="minorEastAsia" w:hAnsiTheme="minorEastAsia" w:cs="Times" w:hint="eastAsia"/>
          <w:kern w:val="0"/>
        </w:rPr>
        <w:t>跨不同目标翻译单元的链接时优化现在被支持。</w:t>
      </w:r>
    </w:p>
    <w:p w14:paraId="722348BA" w14:textId="12FA9948" w:rsidR="00656F9F" w:rsidRPr="00431680" w:rsidRDefault="00656F9F" w:rsidP="00431680">
      <w:pPr>
        <w:widowControl/>
        <w:numPr>
          <w:ilvl w:val="0"/>
          <w:numId w:val="10"/>
        </w:numPr>
        <w:tabs>
          <w:tab w:val="left" w:pos="220"/>
        </w:tabs>
        <w:autoSpaceDE w:val="0"/>
        <w:autoSpaceDN w:val="0"/>
        <w:adjustRightInd w:val="0"/>
        <w:ind w:left="284" w:hanging="284"/>
        <w:jc w:val="left"/>
        <w:rPr>
          <w:rFonts w:asciiTheme="minorEastAsia" w:hAnsiTheme="minorEastAsia" w:cs="Times"/>
          <w:kern w:val="0"/>
        </w:rPr>
      </w:pPr>
      <w:r w:rsidRPr="00431680">
        <w:rPr>
          <w:rFonts w:asciiTheme="minorEastAsia" w:hAnsiTheme="minorEastAsia" w:cs="Courier"/>
          <w:kern w:val="0"/>
        </w:rPr>
        <w:t>-</w:t>
      </w:r>
      <w:proofErr w:type="spellStart"/>
      <w:r w:rsidRPr="00431680">
        <w:rPr>
          <w:rFonts w:asciiTheme="minorEastAsia" w:hAnsiTheme="minorEastAsia" w:cs="Courier"/>
          <w:kern w:val="0"/>
        </w:rPr>
        <w:t>mtls</w:t>
      </w:r>
      <w:proofErr w:type="spellEnd"/>
      <w:r w:rsidRPr="00431680">
        <w:rPr>
          <w:rFonts w:asciiTheme="minorEastAsia" w:hAnsiTheme="minorEastAsia" w:cs="Courier"/>
          <w:kern w:val="0"/>
        </w:rPr>
        <w:t>-size=</w:t>
      </w:r>
      <w:r w:rsidR="0028714B" w:rsidRPr="00431680">
        <w:rPr>
          <w:rFonts w:asciiTheme="minorEastAsia" w:hAnsiTheme="minorEastAsia" w:cs="Times" w:hint="eastAsia"/>
          <w:kern w:val="0"/>
        </w:rPr>
        <w:t>现在被支持。其可以用来细化</w:t>
      </w:r>
      <w:r w:rsidR="002D53DC" w:rsidRPr="00431680">
        <w:rPr>
          <w:rFonts w:asciiTheme="minorEastAsia" w:hAnsiTheme="minorEastAsia" w:cs="Times"/>
          <w:kern w:val="0"/>
        </w:rPr>
        <w:t>TLS</w:t>
      </w:r>
      <w:r w:rsidR="002D53DC" w:rsidRPr="00431680">
        <w:rPr>
          <w:rFonts w:asciiTheme="minorEastAsia" w:hAnsiTheme="minorEastAsia" w:cs="Times" w:hint="eastAsia"/>
          <w:kern w:val="0"/>
        </w:rPr>
        <w:t>偏移的位的大小</w:t>
      </w:r>
      <w:r w:rsidRPr="00431680">
        <w:rPr>
          <w:rFonts w:asciiTheme="minorEastAsia" w:hAnsiTheme="minorEastAsia" w:cs="Times"/>
          <w:kern w:val="0"/>
        </w:rPr>
        <w:t>,</w:t>
      </w:r>
      <w:r w:rsidR="002D53DC" w:rsidRPr="00431680">
        <w:rPr>
          <w:rFonts w:asciiTheme="minorEastAsia" w:hAnsiTheme="minorEastAsia" w:cs="Times" w:hint="eastAsia"/>
          <w:kern w:val="0"/>
        </w:rPr>
        <w:t>使得</w:t>
      </w:r>
      <w:r w:rsidRPr="00431680">
        <w:rPr>
          <w:rFonts w:asciiTheme="minorEastAsia" w:hAnsiTheme="minorEastAsia" w:cs="Times"/>
          <w:kern w:val="0"/>
        </w:rPr>
        <w:t>GCC</w:t>
      </w:r>
      <w:r w:rsidR="002D53DC" w:rsidRPr="00431680">
        <w:rPr>
          <w:rFonts w:asciiTheme="minorEastAsia" w:hAnsiTheme="minorEastAsia" w:cs="Times" w:hint="eastAsia"/>
          <w:kern w:val="0"/>
        </w:rPr>
        <w:t>可以生成更好的</w:t>
      </w:r>
      <w:r w:rsidRPr="00431680">
        <w:rPr>
          <w:rFonts w:asciiTheme="minorEastAsia" w:hAnsiTheme="minorEastAsia" w:cs="Times"/>
          <w:kern w:val="0"/>
        </w:rPr>
        <w:t>TLS</w:t>
      </w:r>
      <w:r w:rsidR="002D53DC" w:rsidRPr="00431680">
        <w:rPr>
          <w:rFonts w:asciiTheme="minorEastAsia" w:hAnsiTheme="minorEastAsia" w:cs="Times" w:hint="eastAsia"/>
          <w:kern w:val="0"/>
        </w:rPr>
        <w:t>指令序列。</w:t>
      </w:r>
    </w:p>
    <w:p w14:paraId="4EAA0440" w14:textId="331EC9A6" w:rsidR="00656F9F" w:rsidRPr="00431680" w:rsidRDefault="00656F9F" w:rsidP="00431680">
      <w:pPr>
        <w:widowControl/>
        <w:numPr>
          <w:ilvl w:val="0"/>
          <w:numId w:val="10"/>
        </w:numPr>
        <w:tabs>
          <w:tab w:val="left" w:pos="220"/>
        </w:tabs>
        <w:autoSpaceDE w:val="0"/>
        <w:autoSpaceDN w:val="0"/>
        <w:adjustRightInd w:val="0"/>
        <w:ind w:left="284" w:hanging="284"/>
        <w:jc w:val="left"/>
        <w:rPr>
          <w:rFonts w:asciiTheme="minorEastAsia" w:hAnsiTheme="minorEastAsia" w:cs="Times"/>
          <w:kern w:val="0"/>
        </w:rPr>
      </w:pPr>
      <w:r w:rsidRPr="00431680">
        <w:rPr>
          <w:rFonts w:asciiTheme="minorEastAsia" w:hAnsiTheme="minorEastAsia" w:cs="Courier"/>
          <w:kern w:val="0"/>
        </w:rPr>
        <w:t>-</w:t>
      </w:r>
      <w:proofErr w:type="spellStart"/>
      <w:r w:rsidRPr="00431680">
        <w:rPr>
          <w:rFonts w:asciiTheme="minorEastAsia" w:hAnsiTheme="minorEastAsia" w:cs="Courier"/>
          <w:kern w:val="0"/>
        </w:rPr>
        <w:t>fno-plt</w:t>
      </w:r>
      <w:proofErr w:type="spellEnd"/>
      <w:r w:rsidR="00EA367E" w:rsidRPr="00431680">
        <w:rPr>
          <w:rFonts w:asciiTheme="minorEastAsia" w:hAnsiTheme="minorEastAsia" w:cs="Times" w:hint="eastAsia"/>
          <w:kern w:val="0"/>
        </w:rPr>
        <w:t>现在功能完全。</w:t>
      </w:r>
    </w:p>
    <w:p w14:paraId="3BDC011F" w14:textId="77777777" w:rsidR="00994687" w:rsidRPr="00431680" w:rsidRDefault="002B3B44" w:rsidP="00431680">
      <w:pPr>
        <w:widowControl/>
        <w:numPr>
          <w:ilvl w:val="0"/>
          <w:numId w:val="10"/>
        </w:numPr>
        <w:tabs>
          <w:tab w:val="left" w:pos="220"/>
        </w:tabs>
        <w:autoSpaceDE w:val="0"/>
        <w:autoSpaceDN w:val="0"/>
        <w:adjustRightInd w:val="0"/>
        <w:ind w:left="284" w:hanging="284"/>
        <w:jc w:val="left"/>
        <w:rPr>
          <w:rFonts w:asciiTheme="minorEastAsia" w:hAnsiTheme="minorEastAsia" w:cs="Times"/>
          <w:b/>
          <w:bCs/>
          <w:kern w:val="0"/>
        </w:rPr>
      </w:pPr>
      <w:r w:rsidRPr="00431680">
        <w:rPr>
          <w:rFonts w:asciiTheme="minorEastAsia" w:hAnsiTheme="minorEastAsia" w:cs="Times"/>
          <w:kern w:val="0"/>
        </w:rPr>
        <w:t>ARMv8.1-A</w:t>
      </w:r>
      <w:r w:rsidRPr="00431680">
        <w:rPr>
          <w:rFonts w:asciiTheme="minorEastAsia" w:hAnsiTheme="minorEastAsia" w:cs="Times" w:hint="eastAsia"/>
          <w:kern w:val="0"/>
        </w:rPr>
        <w:t>架构和</w:t>
      </w:r>
      <w:r w:rsidRPr="00431680">
        <w:rPr>
          <w:rFonts w:asciiTheme="minorEastAsia" w:hAnsiTheme="minorEastAsia" w:cs="Times"/>
          <w:kern w:val="0"/>
        </w:rPr>
        <w:t>The Large System Extensions</w:t>
      </w:r>
      <w:r w:rsidRPr="00431680">
        <w:rPr>
          <w:rFonts w:asciiTheme="minorEastAsia" w:hAnsiTheme="minorEastAsia" w:cs="Times" w:hint="eastAsia"/>
          <w:kern w:val="0"/>
        </w:rPr>
        <w:t>现在被支持。它们可通过</w:t>
      </w:r>
      <w:r w:rsidR="00656F9F" w:rsidRPr="00431680">
        <w:rPr>
          <w:rFonts w:asciiTheme="minorEastAsia" w:hAnsiTheme="minorEastAsia" w:cs="Courier"/>
          <w:kern w:val="0"/>
        </w:rPr>
        <w:t>-march=armv8.1-a</w:t>
      </w:r>
      <w:r w:rsidRPr="00431680">
        <w:rPr>
          <w:rFonts w:asciiTheme="minorEastAsia" w:hAnsiTheme="minorEastAsia" w:cs="Times" w:hint="eastAsia"/>
          <w:kern w:val="0"/>
        </w:rPr>
        <w:t>指令来使用。另外，</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lse</w:t>
      </w:r>
      <w:proofErr w:type="spellEnd"/>
      <w:r w:rsidRPr="00431680">
        <w:rPr>
          <w:rFonts w:asciiTheme="minorEastAsia" w:hAnsiTheme="minorEastAsia" w:cs="Times" w:hint="eastAsia"/>
          <w:kern w:val="0"/>
        </w:rPr>
        <w:t>指令的扩展可以在类型形似的其他指令扩展中使用。</w:t>
      </w:r>
      <w:r w:rsidR="00A0165A" w:rsidRPr="00431680">
        <w:rPr>
          <w:rFonts w:asciiTheme="minorEastAsia" w:hAnsiTheme="minorEastAsia" w:cs="Times"/>
          <w:kern w:val="0"/>
        </w:rPr>
        <w:t>The Large System</w:t>
      </w:r>
      <w:r w:rsidR="00A0165A" w:rsidRPr="00431680">
        <w:rPr>
          <w:rFonts w:asciiTheme="minorEastAsia" w:hAnsiTheme="minorEastAsia" w:cs="Times" w:hint="eastAsia"/>
          <w:kern w:val="0"/>
        </w:rPr>
        <w:t>提供了新的用在实现原子操作的指令集。</w:t>
      </w:r>
    </w:p>
    <w:p w14:paraId="223C51E1" w14:textId="77777777" w:rsidR="00994687" w:rsidRPr="00431680" w:rsidRDefault="00994687" w:rsidP="00994687">
      <w:pPr>
        <w:widowControl/>
        <w:tabs>
          <w:tab w:val="left" w:pos="220"/>
          <w:tab w:val="left" w:pos="720"/>
        </w:tabs>
        <w:autoSpaceDE w:val="0"/>
        <w:autoSpaceDN w:val="0"/>
        <w:adjustRightInd w:val="0"/>
        <w:jc w:val="left"/>
        <w:rPr>
          <w:rFonts w:asciiTheme="minorEastAsia" w:hAnsiTheme="minorEastAsia" w:cs="Times"/>
          <w:b/>
          <w:bCs/>
          <w:kern w:val="0"/>
        </w:rPr>
      </w:pPr>
    </w:p>
    <w:p w14:paraId="17A446FA" w14:textId="0223C57A" w:rsidR="00656F9F" w:rsidRPr="00431680" w:rsidRDefault="00656F9F" w:rsidP="00994687">
      <w:pPr>
        <w:widowControl/>
        <w:tabs>
          <w:tab w:val="left" w:pos="220"/>
          <w:tab w:val="left" w:pos="720"/>
        </w:tabs>
        <w:autoSpaceDE w:val="0"/>
        <w:autoSpaceDN w:val="0"/>
        <w:adjustRightInd w:val="0"/>
        <w:jc w:val="left"/>
        <w:rPr>
          <w:rFonts w:ascii="黑体" w:eastAsia="黑体" w:hAnsi="黑体" w:cs="Times"/>
          <w:b/>
          <w:bCs/>
          <w:kern w:val="0"/>
        </w:rPr>
      </w:pPr>
      <w:r w:rsidRPr="00431680">
        <w:rPr>
          <w:rFonts w:ascii="黑体" w:eastAsia="黑体" w:hAnsi="黑体" w:cs="Times"/>
          <w:b/>
          <w:bCs/>
          <w:kern w:val="0"/>
        </w:rPr>
        <w:t>ARM</w:t>
      </w:r>
    </w:p>
    <w:p w14:paraId="1443A590" w14:textId="1414E471" w:rsidR="00656F9F" w:rsidRPr="00431680" w:rsidRDefault="00656F9F" w:rsidP="00431680">
      <w:pPr>
        <w:widowControl/>
        <w:numPr>
          <w:ilvl w:val="0"/>
          <w:numId w:val="11"/>
        </w:numPr>
        <w:tabs>
          <w:tab w:val="left" w:pos="220"/>
          <w:tab w:val="left" w:pos="284"/>
        </w:tabs>
        <w:autoSpaceDE w:val="0"/>
        <w:autoSpaceDN w:val="0"/>
        <w:adjustRightInd w:val="0"/>
        <w:ind w:left="284" w:hanging="284"/>
        <w:jc w:val="left"/>
        <w:rPr>
          <w:rFonts w:asciiTheme="minorEastAsia" w:hAnsiTheme="minorEastAsia" w:cs="Times"/>
          <w:kern w:val="0"/>
        </w:rPr>
      </w:pPr>
      <w:r w:rsidRPr="00431680">
        <w:rPr>
          <w:rFonts w:asciiTheme="minorEastAsia" w:hAnsiTheme="minorEastAsia" w:cs="Times"/>
          <w:kern w:val="0"/>
        </w:rPr>
        <w:t>ARM</w:t>
      </w:r>
      <w:r w:rsidR="00B33533" w:rsidRPr="00431680">
        <w:rPr>
          <w:rFonts w:asciiTheme="minorEastAsia" w:hAnsiTheme="minorEastAsia" w:cs="Times" w:hint="eastAsia"/>
          <w:kern w:val="0"/>
        </w:rPr>
        <w:t>架构修复</w:t>
      </w:r>
      <w:r w:rsidR="00B33533" w:rsidRPr="00431680">
        <w:rPr>
          <w:rFonts w:asciiTheme="minorEastAsia" w:hAnsiTheme="minorEastAsia" w:cs="Times"/>
          <w:kern w:val="0"/>
        </w:rPr>
        <w:t>ARMv4t</w:t>
      </w:r>
      <w:r w:rsidR="00B33533" w:rsidRPr="00431680">
        <w:rPr>
          <w:rFonts w:asciiTheme="minorEastAsia" w:hAnsiTheme="minorEastAsia" w:cs="Times" w:hint="eastAsia"/>
          <w:kern w:val="0"/>
        </w:rPr>
        <w:t>的支持被否定，将在未来</w:t>
      </w:r>
      <w:r w:rsidR="00B33533" w:rsidRPr="00431680">
        <w:rPr>
          <w:rFonts w:asciiTheme="minorEastAsia" w:hAnsiTheme="minorEastAsia" w:cs="Times"/>
          <w:kern w:val="0"/>
        </w:rPr>
        <w:t>GCC</w:t>
      </w:r>
      <w:r w:rsidR="00B33533" w:rsidRPr="00431680">
        <w:rPr>
          <w:rFonts w:asciiTheme="minorEastAsia" w:hAnsiTheme="minorEastAsia" w:cs="Times" w:hint="eastAsia"/>
          <w:kern w:val="0"/>
        </w:rPr>
        <w:t>的版本中被移除。</w:t>
      </w:r>
      <w:r w:rsidRPr="00431680">
        <w:rPr>
          <w:rFonts w:asciiTheme="minorEastAsia" w:hAnsiTheme="minorEastAsia" w:cs="Courier"/>
          <w:kern w:val="0"/>
        </w:rPr>
        <w:t>-</w:t>
      </w:r>
      <w:proofErr w:type="spellStart"/>
      <w:r w:rsidRPr="00431680">
        <w:rPr>
          <w:rFonts w:asciiTheme="minorEastAsia" w:hAnsiTheme="minorEastAsia" w:cs="Courier"/>
          <w:kern w:val="0"/>
        </w:rPr>
        <w:t>mcpu</w:t>
      </w:r>
      <w:proofErr w:type="spellEnd"/>
      <w:r w:rsidR="00B33533" w:rsidRPr="00431680">
        <w:rPr>
          <w:rFonts w:asciiTheme="minorEastAsia" w:hAnsiTheme="minorEastAsia" w:cs="Times" w:hint="eastAsia"/>
          <w:kern w:val="0"/>
        </w:rPr>
        <w:t>和</w:t>
      </w:r>
      <w:r w:rsidRPr="00431680">
        <w:rPr>
          <w:rFonts w:asciiTheme="minorEastAsia" w:hAnsiTheme="minorEastAsia" w:cs="Courier"/>
          <w:kern w:val="0"/>
        </w:rPr>
        <w:t>-</w:t>
      </w:r>
      <w:proofErr w:type="spellStart"/>
      <w:r w:rsidRPr="00431680">
        <w:rPr>
          <w:rFonts w:asciiTheme="minorEastAsia" w:hAnsiTheme="minorEastAsia" w:cs="Courier"/>
          <w:kern w:val="0"/>
        </w:rPr>
        <w:t>mtune</w:t>
      </w:r>
      <w:proofErr w:type="spellEnd"/>
      <w:r w:rsidR="00B33533" w:rsidRPr="00431680">
        <w:rPr>
          <w:rFonts w:asciiTheme="minorEastAsia" w:hAnsiTheme="minorEastAsia" w:cs="Times" w:hint="eastAsia"/>
          <w:kern w:val="0"/>
        </w:rPr>
        <w:t>中被否定的有</w:t>
      </w:r>
      <w:r w:rsidRPr="00431680">
        <w:rPr>
          <w:rFonts w:asciiTheme="minorEastAsia" w:hAnsiTheme="minorEastAsia" w:cs="Times"/>
          <w:kern w:val="0"/>
        </w:rPr>
        <w:t xml:space="preserve">: </w:t>
      </w:r>
      <w:r w:rsidRPr="00431680">
        <w:rPr>
          <w:rFonts w:asciiTheme="minorEastAsia" w:hAnsiTheme="minorEastAsia" w:cs="Courier"/>
          <w:kern w:val="0"/>
        </w:rPr>
        <w:t xml:space="preserve">arm2, arm250, arm3, arm6, arm60, arm600, arm610, arm620, arm7, arm7d, arm7di, arm70, arm700, arm700i, arm710, arm720, arm710c, arm7100, arm7500, arm7500fe, arm7m, arm7dm, arm7dmi, arm8, arm810, </w:t>
      </w:r>
      <w:proofErr w:type="spellStart"/>
      <w:r w:rsidRPr="00431680">
        <w:rPr>
          <w:rFonts w:asciiTheme="minorEastAsia" w:hAnsiTheme="minorEastAsia" w:cs="Courier"/>
          <w:kern w:val="0"/>
        </w:rPr>
        <w:t>strongarm</w:t>
      </w:r>
      <w:proofErr w:type="spellEnd"/>
      <w:r w:rsidRPr="00431680">
        <w:rPr>
          <w:rFonts w:asciiTheme="minorEastAsia" w:hAnsiTheme="minorEastAsia" w:cs="Courier"/>
          <w:kern w:val="0"/>
        </w:rPr>
        <w:t>, strongarm110, strongarm1100, strongarm1110, fa526, fa626</w:t>
      </w:r>
      <w:r w:rsidR="00B33533" w:rsidRPr="00431680">
        <w:rPr>
          <w:rFonts w:asciiTheme="minorEastAsia" w:hAnsiTheme="minorEastAsia" w:cs="Times" w:hint="eastAsia"/>
          <w:kern w:val="0"/>
        </w:rPr>
        <w:t>。</w:t>
      </w:r>
      <w:r w:rsidRPr="00431680">
        <w:rPr>
          <w:rFonts w:asciiTheme="minorEastAsia" w:hAnsiTheme="minorEastAsia" w:cs="Courier"/>
          <w:kern w:val="0"/>
        </w:rPr>
        <w:t>arm7tdmi</w:t>
      </w:r>
      <w:r w:rsidR="00B33533" w:rsidRPr="00431680">
        <w:rPr>
          <w:rFonts w:asciiTheme="minorEastAsia" w:hAnsiTheme="minorEastAsia" w:cs="Times" w:hint="eastAsia"/>
          <w:kern w:val="0"/>
        </w:rPr>
        <w:t>仍被支。</w:t>
      </w:r>
      <w:r w:rsidRPr="00431680">
        <w:rPr>
          <w:rFonts w:asciiTheme="minorEastAsia" w:hAnsiTheme="minorEastAsia" w:cs="Courier"/>
          <w:kern w:val="0"/>
        </w:rPr>
        <w:t>-march</w:t>
      </w:r>
      <w:r w:rsidR="00B33533" w:rsidRPr="00431680">
        <w:rPr>
          <w:rFonts w:asciiTheme="minorEastAsia" w:hAnsiTheme="minorEastAsia" w:cs="Times" w:hint="eastAsia"/>
          <w:kern w:val="0"/>
        </w:rPr>
        <w:t>中被否定的有</w:t>
      </w:r>
      <w:r w:rsidRPr="00431680">
        <w:rPr>
          <w:rFonts w:asciiTheme="minorEastAsia" w:hAnsiTheme="minorEastAsia" w:cs="Times"/>
          <w:kern w:val="0"/>
        </w:rPr>
        <w:t>:</w:t>
      </w:r>
      <w:r w:rsidR="00B33533" w:rsidRPr="00431680">
        <w:rPr>
          <w:rFonts w:asciiTheme="minorEastAsia" w:hAnsiTheme="minorEastAsia" w:cs="Times"/>
          <w:kern w:val="0"/>
        </w:rPr>
        <w:t xml:space="preserve"> </w:t>
      </w:r>
      <w:r w:rsidRPr="00431680">
        <w:rPr>
          <w:rFonts w:asciiTheme="minorEastAsia" w:hAnsiTheme="minorEastAsia" w:cs="Courier"/>
          <w:kern w:val="0"/>
        </w:rPr>
        <w:t>armv2,armv2a,armv3,armv3m,armv4</w:t>
      </w:r>
      <w:r w:rsidR="00B57810" w:rsidRPr="00431680">
        <w:rPr>
          <w:rFonts w:asciiTheme="minorEastAsia" w:hAnsiTheme="minorEastAsia" w:cs="Times" w:hint="eastAsia"/>
          <w:kern w:val="0"/>
        </w:rPr>
        <w:t>。</w:t>
      </w:r>
    </w:p>
    <w:p w14:paraId="11627D82" w14:textId="77777777" w:rsidR="00E2206B" w:rsidRPr="00431680" w:rsidRDefault="00656F9F" w:rsidP="00431680">
      <w:pPr>
        <w:widowControl/>
        <w:numPr>
          <w:ilvl w:val="0"/>
          <w:numId w:val="10"/>
        </w:numPr>
        <w:tabs>
          <w:tab w:val="left" w:pos="220"/>
          <w:tab w:val="left" w:pos="284"/>
        </w:tabs>
        <w:autoSpaceDE w:val="0"/>
        <w:autoSpaceDN w:val="0"/>
        <w:adjustRightInd w:val="0"/>
        <w:ind w:left="284" w:hanging="284"/>
        <w:jc w:val="left"/>
        <w:rPr>
          <w:rFonts w:asciiTheme="minorEastAsia" w:hAnsiTheme="minorEastAsia" w:cs="Times"/>
          <w:kern w:val="0"/>
        </w:rPr>
      </w:pPr>
      <w:r w:rsidRPr="00431680">
        <w:rPr>
          <w:rFonts w:asciiTheme="minorEastAsia" w:hAnsiTheme="minorEastAsia" w:cs="Times"/>
          <w:kern w:val="0"/>
        </w:rPr>
        <w:t>ARM</w:t>
      </w:r>
      <w:r w:rsidR="00E2206B" w:rsidRPr="00431680">
        <w:rPr>
          <w:rFonts w:asciiTheme="minorEastAsia" w:hAnsiTheme="minorEastAsia" w:cs="Times" w:hint="eastAsia"/>
          <w:kern w:val="0"/>
        </w:rPr>
        <w:t>端口现在支持目标属性和注释。</w:t>
      </w:r>
    </w:p>
    <w:p w14:paraId="09EAF7B4" w14:textId="77777777" w:rsidR="0058075D" w:rsidRPr="00431680" w:rsidRDefault="0058075D" w:rsidP="00431680">
      <w:pPr>
        <w:widowControl/>
        <w:numPr>
          <w:ilvl w:val="0"/>
          <w:numId w:val="10"/>
        </w:numPr>
        <w:tabs>
          <w:tab w:val="left" w:pos="220"/>
          <w:tab w:val="left" w:pos="284"/>
        </w:tabs>
        <w:autoSpaceDE w:val="0"/>
        <w:autoSpaceDN w:val="0"/>
        <w:adjustRightInd w:val="0"/>
        <w:ind w:left="284" w:hanging="284"/>
        <w:jc w:val="left"/>
        <w:rPr>
          <w:rFonts w:asciiTheme="minorEastAsia" w:hAnsiTheme="minorEastAsia" w:cs="Times"/>
          <w:b/>
          <w:bCs/>
          <w:kern w:val="0"/>
        </w:rPr>
      </w:pPr>
      <w:r w:rsidRPr="00431680">
        <w:rPr>
          <w:rFonts w:asciiTheme="minorEastAsia" w:hAnsiTheme="minorEastAsia" w:cs="Times" w:hint="eastAsia"/>
          <w:kern w:val="0"/>
        </w:rPr>
        <w:t>以下的处理器将被纳入支持</w:t>
      </w:r>
      <w:r w:rsidR="00656F9F" w:rsidRPr="00431680">
        <w:rPr>
          <w:rFonts w:asciiTheme="minorEastAsia" w:hAnsiTheme="minorEastAsia" w:cs="Times"/>
          <w:kern w:val="0"/>
        </w:rPr>
        <w:t>(GCC identifiers in parentheses): ARM Cortex-A32 (</w:t>
      </w:r>
      <w:r w:rsidR="00656F9F" w:rsidRPr="00431680">
        <w:rPr>
          <w:rFonts w:asciiTheme="minorEastAsia" w:hAnsiTheme="minorEastAsia" w:cs="Courier"/>
          <w:kern w:val="0"/>
        </w:rPr>
        <w:t>cortex-a32</w:t>
      </w:r>
      <w:r w:rsidR="00656F9F" w:rsidRPr="00431680">
        <w:rPr>
          <w:rFonts w:asciiTheme="minorEastAsia" w:hAnsiTheme="minorEastAsia" w:cs="Times"/>
          <w:kern w:val="0"/>
        </w:rPr>
        <w:t>), ARM Cortex-A35 (</w:t>
      </w:r>
      <w:r w:rsidR="00656F9F" w:rsidRPr="00431680">
        <w:rPr>
          <w:rFonts w:asciiTheme="minorEastAsia" w:hAnsiTheme="minorEastAsia" w:cs="Courier"/>
          <w:kern w:val="0"/>
        </w:rPr>
        <w:t>cortex-a35</w:t>
      </w:r>
      <w:r w:rsidR="00656F9F" w:rsidRPr="00431680">
        <w:rPr>
          <w:rFonts w:asciiTheme="minorEastAsia" w:hAnsiTheme="minorEastAsia" w:cs="Times"/>
          <w:kern w:val="0"/>
        </w:rPr>
        <w:t xml:space="preserve">). The GCC identifiers can be used as arguments to the </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mcpu</w:t>
      </w:r>
      <w:proofErr w:type="spellEnd"/>
      <w:r w:rsidR="00656F9F" w:rsidRPr="00431680">
        <w:rPr>
          <w:rFonts w:asciiTheme="minorEastAsia" w:hAnsiTheme="minorEastAsia" w:cs="Times"/>
          <w:kern w:val="0"/>
        </w:rPr>
        <w:t xml:space="preserve"> or </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mtune</w:t>
      </w:r>
      <w:proofErr w:type="spellEnd"/>
      <w:r w:rsidR="00656F9F" w:rsidRPr="00431680">
        <w:rPr>
          <w:rFonts w:asciiTheme="minorEastAsia" w:hAnsiTheme="minorEastAsia" w:cs="Times"/>
          <w:kern w:val="0"/>
        </w:rPr>
        <w:t xml:space="preserve"> options, for example: </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mcpu</w:t>
      </w:r>
      <w:proofErr w:type="spellEnd"/>
      <w:r w:rsidR="00656F9F" w:rsidRPr="00431680">
        <w:rPr>
          <w:rFonts w:asciiTheme="minorEastAsia" w:hAnsiTheme="minorEastAsia" w:cs="Courier"/>
          <w:kern w:val="0"/>
        </w:rPr>
        <w:t>=cortex-a32</w:t>
      </w:r>
      <w:r w:rsidR="00656F9F" w:rsidRPr="00431680">
        <w:rPr>
          <w:rFonts w:asciiTheme="minorEastAsia" w:hAnsiTheme="minorEastAsia" w:cs="Times"/>
          <w:kern w:val="0"/>
        </w:rPr>
        <w:t xml:space="preserve"> or </w:t>
      </w:r>
      <w:r w:rsidR="00656F9F" w:rsidRPr="00431680">
        <w:rPr>
          <w:rFonts w:asciiTheme="minorEastAsia" w:hAnsiTheme="minorEastAsia" w:cs="Courier"/>
          <w:kern w:val="0"/>
        </w:rPr>
        <w:t>-</w:t>
      </w:r>
      <w:proofErr w:type="spellStart"/>
      <w:r w:rsidR="00656F9F" w:rsidRPr="00431680">
        <w:rPr>
          <w:rFonts w:asciiTheme="minorEastAsia" w:hAnsiTheme="minorEastAsia" w:cs="Courier"/>
          <w:kern w:val="0"/>
        </w:rPr>
        <w:t>mtune</w:t>
      </w:r>
      <w:proofErr w:type="spellEnd"/>
      <w:r w:rsidR="00656F9F" w:rsidRPr="00431680">
        <w:rPr>
          <w:rFonts w:asciiTheme="minorEastAsia" w:hAnsiTheme="minorEastAsia" w:cs="Courier"/>
          <w:kern w:val="0"/>
        </w:rPr>
        <w:t>=cortex-a35</w:t>
      </w:r>
      <w:r w:rsidRPr="00431680">
        <w:rPr>
          <w:rFonts w:asciiTheme="minorEastAsia" w:hAnsiTheme="minorEastAsia" w:cs="Times" w:hint="eastAsia"/>
          <w:kern w:val="0"/>
        </w:rPr>
        <w:t>。</w:t>
      </w:r>
    </w:p>
    <w:p w14:paraId="0A37885A" w14:textId="77777777" w:rsidR="0058075D" w:rsidRPr="00431680" w:rsidRDefault="0058075D" w:rsidP="0058075D">
      <w:pPr>
        <w:widowControl/>
        <w:tabs>
          <w:tab w:val="left" w:pos="220"/>
          <w:tab w:val="left" w:pos="720"/>
        </w:tabs>
        <w:autoSpaceDE w:val="0"/>
        <w:autoSpaceDN w:val="0"/>
        <w:adjustRightInd w:val="0"/>
        <w:ind w:left="720"/>
        <w:jc w:val="left"/>
        <w:rPr>
          <w:rFonts w:asciiTheme="minorEastAsia" w:hAnsiTheme="minorEastAsia" w:cs="Times"/>
          <w:kern w:val="0"/>
        </w:rPr>
      </w:pPr>
    </w:p>
    <w:p w14:paraId="427F380E" w14:textId="7B94161B" w:rsidR="00656F9F" w:rsidRPr="00431680" w:rsidRDefault="00656F9F" w:rsidP="0058075D">
      <w:pPr>
        <w:widowControl/>
        <w:tabs>
          <w:tab w:val="left" w:pos="220"/>
          <w:tab w:val="left" w:pos="720"/>
        </w:tabs>
        <w:autoSpaceDE w:val="0"/>
        <w:autoSpaceDN w:val="0"/>
        <w:adjustRightInd w:val="0"/>
        <w:jc w:val="left"/>
        <w:rPr>
          <w:rFonts w:ascii="黑体" w:eastAsia="黑体" w:hAnsi="黑体" w:cs="Times"/>
          <w:b/>
          <w:bCs/>
          <w:kern w:val="0"/>
        </w:rPr>
      </w:pPr>
      <w:r w:rsidRPr="00431680">
        <w:rPr>
          <w:rFonts w:ascii="黑体" w:eastAsia="黑体" w:hAnsi="黑体" w:cs="Times"/>
          <w:b/>
          <w:bCs/>
          <w:kern w:val="0"/>
        </w:rPr>
        <w:t>Heterogeneous Systems Architecture</w:t>
      </w:r>
      <w:r w:rsidR="000454AA" w:rsidRPr="00431680">
        <w:rPr>
          <w:rFonts w:ascii="黑体" w:eastAsia="黑体" w:hAnsi="黑体" w:cs="Times" w:hint="eastAsia"/>
          <w:b/>
          <w:bCs/>
          <w:kern w:val="0"/>
        </w:rPr>
        <w:t>多种类系统架构</w:t>
      </w:r>
    </w:p>
    <w:p w14:paraId="44A57468" w14:textId="77777777" w:rsidR="00784187" w:rsidRPr="00431680" w:rsidRDefault="00656F9F" w:rsidP="00431680">
      <w:pPr>
        <w:widowControl/>
        <w:numPr>
          <w:ilvl w:val="0"/>
          <w:numId w:val="12"/>
        </w:numPr>
        <w:tabs>
          <w:tab w:val="left" w:pos="220"/>
          <w:tab w:val="left" w:pos="284"/>
        </w:tabs>
        <w:autoSpaceDE w:val="0"/>
        <w:autoSpaceDN w:val="0"/>
        <w:adjustRightInd w:val="0"/>
        <w:ind w:left="284" w:hanging="284"/>
        <w:jc w:val="left"/>
        <w:rPr>
          <w:rFonts w:asciiTheme="minorEastAsia" w:hAnsiTheme="minorEastAsia" w:cs="Times"/>
          <w:b/>
          <w:bCs/>
          <w:color w:val="243E3E"/>
          <w:kern w:val="0"/>
        </w:rPr>
      </w:pPr>
      <w:r w:rsidRPr="00431680">
        <w:rPr>
          <w:rFonts w:asciiTheme="minorEastAsia" w:hAnsiTheme="minorEastAsia" w:cs="Times"/>
          <w:kern w:val="0"/>
        </w:rPr>
        <w:t>GCC</w:t>
      </w:r>
      <w:r w:rsidR="000454AA" w:rsidRPr="00431680">
        <w:rPr>
          <w:rFonts w:asciiTheme="minorEastAsia" w:hAnsiTheme="minorEastAsia" w:cs="Times" w:hint="eastAsia"/>
          <w:kern w:val="0"/>
        </w:rPr>
        <w:t>现在可以</w:t>
      </w:r>
      <w:r w:rsidR="00C439A7" w:rsidRPr="00431680">
        <w:rPr>
          <w:rFonts w:asciiTheme="minorEastAsia" w:hAnsiTheme="minorEastAsia" w:cs="Times" w:hint="eastAsia"/>
          <w:kern w:val="0"/>
        </w:rPr>
        <w:t>通过</w:t>
      </w:r>
      <w:r w:rsidR="00C439A7" w:rsidRPr="00431680">
        <w:rPr>
          <w:rFonts w:asciiTheme="minorEastAsia" w:hAnsiTheme="minorEastAsia" w:cs="Courier"/>
          <w:kern w:val="0"/>
        </w:rPr>
        <w:t>--enable-offload-targets=</w:t>
      </w:r>
      <w:proofErr w:type="spellStart"/>
      <w:r w:rsidR="00C439A7" w:rsidRPr="00431680">
        <w:rPr>
          <w:rFonts w:asciiTheme="minorEastAsia" w:hAnsiTheme="minorEastAsia" w:cs="Courier"/>
          <w:kern w:val="0"/>
        </w:rPr>
        <w:t>hsa</w:t>
      </w:r>
      <w:proofErr w:type="spellEnd"/>
      <w:r w:rsidR="00C439A7" w:rsidRPr="00431680">
        <w:rPr>
          <w:rFonts w:asciiTheme="minorEastAsia" w:hAnsiTheme="minorEastAsia" w:cs="Times" w:hint="eastAsia"/>
          <w:kern w:val="0"/>
        </w:rPr>
        <w:t>为简单的</w:t>
      </w:r>
      <w:proofErr w:type="spellStart"/>
      <w:r w:rsidR="00C439A7" w:rsidRPr="00431680">
        <w:rPr>
          <w:rFonts w:asciiTheme="minorEastAsia" w:hAnsiTheme="minorEastAsia" w:cs="Times"/>
          <w:kern w:val="0"/>
        </w:rPr>
        <w:t>OpenMP</w:t>
      </w:r>
      <w:proofErr w:type="spellEnd"/>
      <w:r w:rsidR="00C439A7" w:rsidRPr="00431680">
        <w:rPr>
          <w:rFonts w:asciiTheme="minorEastAsia" w:hAnsiTheme="minorEastAsia" w:cs="Times" w:hint="eastAsia"/>
          <w:kern w:val="0"/>
        </w:rPr>
        <w:t>设备</w:t>
      </w:r>
      <w:r w:rsidR="000454AA" w:rsidRPr="00431680">
        <w:rPr>
          <w:rFonts w:asciiTheme="minorEastAsia" w:hAnsiTheme="minorEastAsia" w:cs="Times" w:hint="eastAsia"/>
          <w:kern w:val="0"/>
        </w:rPr>
        <w:t>生成</w:t>
      </w:r>
      <w:r w:rsidRPr="00431680">
        <w:rPr>
          <w:rFonts w:asciiTheme="minorEastAsia" w:hAnsiTheme="minorEastAsia" w:cs="Times"/>
          <w:kern w:val="0"/>
        </w:rPr>
        <w:t>HSAIL (Heterogeneous System Architecture Intermediate Language</w:t>
      </w:r>
      <w:r w:rsidR="000454AA" w:rsidRPr="00431680">
        <w:rPr>
          <w:rFonts w:asciiTheme="minorEastAsia" w:hAnsiTheme="minorEastAsia" w:cs="Times" w:hint="eastAsia"/>
          <w:kern w:val="0"/>
        </w:rPr>
        <w:t>多种类系统架构媒介语言</w:t>
      </w:r>
      <w:r w:rsidR="00C439A7" w:rsidRPr="00431680">
        <w:rPr>
          <w:rFonts w:asciiTheme="minorEastAsia" w:hAnsiTheme="minorEastAsia" w:cs="Times"/>
          <w:kern w:val="0"/>
        </w:rPr>
        <w:t>)</w:t>
      </w:r>
      <w:r w:rsidR="00C439A7" w:rsidRPr="00431680">
        <w:rPr>
          <w:rFonts w:asciiTheme="minorEastAsia" w:hAnsiTheme="minorEastAsia" w:cs="Times" w:hint="eastAsia"/>
          <w:kern w:val="0"/>
        </w:rPr>
        <w:t>。</w:t>
      </w:r>
      <w:r w:rsidR="00C66696" w:rsidRPr="00431680">
        <w:rPr>
          <w:rFonts w:asciiTheme="minorEastAsia" w:hAnsiTheme="minorEastAsia" w:cs="Times" w:hint="eastAsia"/>
          <w:kern w:val="0"/>
        </w:rPr>
        <w:t>一个新的</w:t>
      </w:r>
      <w:proofErr w:type="spellStart"/>
      <w:r w:rsidR="00C66696" w:rsidRPr="00431680">
        <w:rPr>
          <w:rFonts w:asciiTheme="minorEastAsia" w:hAnsiTheme="minorEastAsia" w:cs="Times"/>
          <w:kern w:val="0"/>
        </w:rPr>
        <w:t>libgomp</w:t>
      </w:r>
      <w:proofErr w:type="spellEnd"/>
      <w:r w:rsidR="00C66696" w:rsidRPr="00431680">
        <w:rPr>
          <w:rFonts w:asciiTheme="minorEastAsia" w:hAnsiTheme="minorEastAsia" w:cs="Times" w:hint="eastAsia"/>
          <w:kern w:val="0"/>
        </w:rPr>
        <w:t>插件</w:t>
      </w:r>
      <w:r w:rsidR="00896677" w:rsidRPr="00431680">
        <w:rPr>
          <w:rFonts w:asciiTheme="minorEastAsia" w:hAnsiTheme="minorEastAsia" w:cs="Times" w:hint="eastAsia"/>
          <w:kern w:val="0"/>
        </w:rPr>
        <w:t>将会使用在</w:t>
      </w:r>
      <w:r w:rsidRPr="00431680">
        <w:rPr>
          <w:rFonts w:asciiTheme="minorEastAsia" w:hAnsiTheme="minorEastAsia" w:cs="Times"/>
          <w:kern w:val="0"/>
        </w:rPr>
        <w:t>HSA GPU</w:t>
      </w:r>
      <w:r w:rsidR="00896677" w:rsidRPr="00431680">
        <w:rPr>
          <w:rFonts w:asciiTheme="minorEastAsia" w:hAnsiTheme="minorEastAsia" w:cs="Times" w:hint="eastAsia"/>
          <w:kern w:val="0"/>
        </w:rPr>
        <w:t>内核中以通过比哦啊准的</w:t>
      </w:r>
      <w:r w:rsidR="00896677" w:rsidRPr="00431680">
        <w:rPr>
          <w:rFonts w:asciiTheme="minorEastAsia" w:hAnsiTheme="minorEastAsia" w:cs="Times"/>
          <w:kern w:val="0"/>
        </w:rPr>
        <w:t>HAS</w:t>
      </w:r>
      <w:r w:rsidR="00896677" w:rsidRPr="00431680">
        <w:rPr>
          <w:rFonts w:asciiTheme="minorEastAsia" w:hAnsiTheme="minorEastAsia" w:cs="Times" w:hint="eastAsia"/>
          <w:kern w:val="0"/>
        </w:rPr>
        <w:t>运行时实现在</w:t>
      </w:r>
      <w:r w:rsidR="00896677" w:rsidRPr="00431680">
        <w:rPr>
          <w:rFonts w:asciiTheme="minorEastAsia" w:hAnsiTheme="minorEastAsia" w:cs="Times"/>
          <w:kern w:val="0"/>
        </w:rPr>
        <w:t>HAS</w:t>
      </w:r>
      <w:r w:rsidR="00896677" w:rsidRPr="00431680">
        <w:rPr>
          <w:rFonts w:asciiTheme="minorEastAsia" w:hAnsiTheme="minorEastAsia" w:cs="Times" w:hint="eastAsia"/>
          <w:kern w:val="0"/>
        </w:rPr>
        <w:t>可用</w:t>
      </w:r>
      <w:r w:rsidR="00896677" w:rsidRPr="00431680">
        <w:rPr>
          <w:rFonts w:asciiTheme="minorEastAsia" w:hAnsiTheme="minorEastAsia" w:cs="Times"/>
          <w:kern w:val="0"/>
        </w:rPr>
        <w:t>GPUs</w:t>
      </w:r>
      <w:r w:rsidR="00896677" w:rsidRPr="00431680">
        <w:rPr>
          <w:rFonts w:asciiTheme="minorEastAsia" w:hAnsiTheme="minorEastAsia" w:cs="Times" w:hint="eastAsia"/>
          <w:kern w:val="0"/>
        </w:rPr>
        <w:t>中的这些构建。</w:t>
      </w:r>
      <w:r w:rsidR="00784187" w:rsidRPr="00431680">
        <w:rPr>
          <w:rFonts w:asciiTheme="minorEastAsia" w:hAnsiTheme="minorEastAsia" w:cs="Times" w:hint="eastAsia"/>
          <w:kern w:val="0"/>
        </w:rPr>
        <w:t>如果</w:t>
      </w:r>
      <w:r w:rsidR="00784187" w:rsidRPr="00431680">
        <w:rPr>
          <w:rFonts w:asciiTheme="minorEastAsia" w:hAnsiTheme="minorEastAsia" w:cs="Times"/>
          <w:kern w:val="0"/>
        </w:rPr>
        <w:t>HAS</w:t>
      </w:r>
      <w:r w:rsidR="00784187" w:rsidRPr="00431680">
        <w:rPr>
          <w:rFonts w:asciiTheme="minorEastAsia" w:hAnsiTheme="minorEastAsia" w:cs="Times" w:hint="eastAsia"/>
          <w:kern w:val="0"/>
        </w:rPr>
        <w:t>编译最终显示其不能为特定的输入来输出</w:t>
      </w:r>
      <w:r w:rsidR="00784187" w:rsidRPr="00431680">
        <w:rPr>
          <w:rFonts w:asciiTheme="minorEastAsia" w:hAnsiTheme="minorEastAsia" w:cs="Times"/>
          <w:kern w:val="0"/>
        </w:rPr>
        <w:t>HSAIL</w:t>
      </w:r>
      <w:r w:rsidR="00784187" w:rsidRPr="00431680">
        <w:rPr>
          <w:rFonts w:asciiTheme="minorEastAsia" w:hAnsiTheme="minorEastAsia" w:cs="Times" w:hint="eastAsia"/>
          <w:kern w:val="0"/>
        </w:rPr>
        <w:t>，其将默认发出警告。</w:t>
      </w:r>
      <w:r w:rsidR="00714129" w:rsidRPr="00431680">
        <w:rPr>
          <w:rFonts w:asciiTheme="minorEastAsia" w:hAnsiTheme="minorEastAsia" w:cs="Times" w:hint="eastAsia"/>
          <w:kern w:val="0"/>
        </w:rPr>
        <w:t>这些警告可通过</w:t>
      </w:r>
      <w:r w:rsidRPr="00431680">
        <w:rPr>
          <w:rFonts w:asciiTheme="minorEastAsia" w:hAnsiTheme="minorEastAsia" w:cs="Courier"/>
          <w:kern w:val="0"/>
        </w:rPr>
        <w:t>-</w:t>
      </w:r>
      <w:proofErr w:type="spellStart"/>
      <w:r w:rsidRPr="00431680">
        <w:rPr>
          <w:rFonts w:asciiTheme="minorEastAsia" w:hAnsiTheme="minorEastAsia" w:cs="Courier"/>
          <w:kern w:val="0"/>
        </w:rPr>
        <w:t>Wno</w:t>
      </w:r>
      <w:proofErr w:type="spellEnd"/>
      <w:r w:rsidRPr="00431680">
        <w:rPr>
          <w:rFonts w:asciiTheme="minorEastAsia" w:hAnsiTheme="minorEastAsia" w:cs="Courier"/>
          <w:kern w:val="0"/>
        </w:rPr>
        <w:t>-</w:t>
      </w:r>
      <w:r w:rsidR="00714129" w:rsidRPr="00431680">
        <w:rPr>
          <w:rFonts w:asciiTheme="minorEastAsia" w:hAnsiTheme="minorEastAsia" w:cs="Courier"/>
          <w:kern w:val="0"/>
        </w:rPr>
        <w:t>has</w:t>
      </w:r>
      <w:r w:rsidR="00714129" w:rsidRPr="00431680">
        <w:rPr>
          <w:rFonts w:asciiTheme="minorEastAsia" w:hAnsiTheme="minorEastAsia" w:cs="Courier" w:hint="eastAsia"/>
          <w:kern w:val="0"/>
        </w:rPr>
        <w:t>抑制。</w:t>
      </w:r>
    </w:p>
    <w:p w14:paraId="23DDFF03" w14:textId="1A6FA3A8" w:rsidR="00656F9F" w:rsidRPr="00431680" w:rsidRDefault="00656F9F" w:rsidP="00784187">
      <w:pPr>
        <w:widowControl/>
        <w:tabs>
          <w:tab w:val="left" w:pos="220"/>
          <w:tab w:val="left" w:pos="720"/>
        </w:tabs>
        <w:autoSpaceDE w:val="0"/>
        <w:autoSpaceDN w:val="0"/>
        <w:adjustRightInd w:val="0"/>
        <w:jc w:val="left"/>
        <w:rPr>
          <w:rFonts w:asciiTheme="minorEastAsia" w:hAnsiTheme="minorEastAsia" w:cs="Times"/>
          <w:b/>
          <w:bCs/>
          <w:color w:val="243E3E"/>
          <w:kern w:val="0"/>
        </w:rPr>
      </w:pPr>
      <w:r w:rsidRPr="00431680">
        <w:rPr>
          <w:rFonts w:asciiTheme="minorEastAsia" w:hAnsiTheme="minorEastAsia" w:cs="Times"/>
          <w:kern w:val="0"/>
        </w:rPr>
        <w:t>..................................................................</w:t>
      </w:r>
    </w:p>
    <w:p w14:paraId="168CDC60" w14:textId="34FAAAEA" w:rsidR="00656F9F" w:rsidRPr="00431680" w:rsidRDefault="00656F9F" w:rsidP="00656F9F">
      <w:pPr>
        <w:widowControl/>
        <w:autoSpaceDE w:val="0"/>
        <w:autoSpaceDN w:val="0"/>
        <w:adjustRightInd w:val="0"/>
        <w:jc w:val="left"/>
        <w:rPr>
          <w:rFonts w:ascii="黑体" w:eastAsia="黑体" w:hAnsi="黑体" w:cs="Times"/>
          <w:b/>
          <w:bCs/>
          <w:color w:val="243E3E"/>
          <w:kern w:val="0"/>
        </w:rPr>
      </w:pPr>
      <w:r w:rsidRPr="00431680">
        <w:rPr>
          <w:rFonts w:ascii="黑体" w:eastAsia="黑体" w:hAnsi="黑体" w:cs="Times"/>
          <w:b/>
          <w:bCs/>
          <w:color w:val="243E3E"/>
          <w:kern w:val="0"/>
        </w:rPr>
        <w:t>Operating Systems</w:t>
      </w:r>
      <w:r w:rsidR="00C66696" w:rsidRPr="00431680">
        <w:rPr>
          <w:rFonts w:ascii="黑体" w:eastAsia="黑体" w:hAnsi="黑体" w:cs="Times" w:hint="eastAsia"/>
          <w:b/>
          <w:bCs/>
          <w:color w:val="243E3E"/>
          <w:kern w:val="0"/>
        </w:rPr>
        <w:t>操作系统</w:t>
      </w:r>
    </w:p>
    <w:p w14:paraId="34EF10E3" w14:textId="77777777" w:rsidR="00656F9F" w:rsidRPr="00431680" w:rsidRDefault="00656F9F" w:rsidP="00656F9F">
      <w:pPr>
        <w:widowControl/>
        <w:autoSpaceDE w:val="0"/>
        <w:autoSpaceDN w:val="0"/>
        <w:adjustRightInd w:val="0"/>
        <w:jc w:val="left"/>
        <w:rPr>
          <w:rFonts w:ascii="黑体" w:eastAsia="黑体" w:hAnsi="黑体" w:cs="Times"/>
          <w:b/>
          <w:bCs/>
          <w:kern w:val="0"/>
        </w:rPr>
      </w:pPr>
      <w:r w:rsidRPr="00431680">
        <w:rPr>
          <w:rFonts w:ascii="黑体" w:eastAsia="黑体" w:hAnsi="黑体" w:cs="Times"/>
          <w:b/>
          <w:bCs/>
          <w:kern w:val="0"/>
        </w:rPr>
        <w:t>AIX</w:t>
      </w:r>
    </w:p>
    <w:p w14:paraId="5267AF47" w14:textId="086F4562" w:rsidR="00656F9F" w:rsidRPr="00431680" w:rsidRDefault="00656F9F" w:rsidP="00431680">
      <w:pPr>
        <w:widowControl/>
        <w:numPr>
          <w:ilvl w:val="0"/>
          <w:numId w:val="20"/>
        </w:numPr>
        <w:tabs>
          <w:tab w:val="left" w:pos="220"/>
          <w:tab w:val="left" w:pos="284"/>
        </w:tabs>
        <w:autoSpaceDE w:val="0"/>
        <w:autoSpaceDN w:val="0"/>
        <w:adjustRightInd w:val="0"/>
        <w:ind w:left="284" w:hanging="295"/>
        <w:jc w:val="left"/>
        <w:rPr>
          <w:rFonts w:asciiTheme="minorEastAsia" w:hAnsiTheme="minorEastAsia" w:cs="Times"/>
          <w:kern w:val="0"/>
        </w:rPr>
      </w:pPr>
      <w:r w:rsidRPr="00431680">
        <w:rPr>
          <w:rFonts w:asciiTheme="minorEastAsia" w:hAnsiTheme="minorEastAsia" w:cs="Times"/>
          <w:kern w:val="0"/>
        </w:rPr>
        <w:t>DWARF debugging</w:t>
      </w:r>
      <w:r w:rsidR="00864FA4" w:rsidRPr="00431680">
        <w:rPr>
          <w:rFonts w:asciiTheme="minorEastAsia" w:hAnsiTheme="minorEastAsia" w:cs="Times" w:hint="eastAsia"/>
          <w:kern w:val="0"/>
        </w:rPr>
        <w:t>对</w:t>
      </w:r>
      <w:r w:rsidRPr="00431680">
        <w:rPr>
          <w:rFonts w:asciiTheme="minorEastAsia" w:hAnsiTheme="minorEastAsia" w:cs="Times"/>
          <w:kern w:val="0"/>
        </w:rPr>
        <w:t>AIX 7.1</w:t>
      </w:r>
      <w:r w:rsidR="00864FA4" w:rsidRPr="00431680">
        <w:rPr>
          <w:rFonts w:asciiTheme="minorEastAsia" w:hAnsiTheme="minorEastAsia" w:cs="Times" w:hint="eastAsia"/>
          <w:kern w:val="0"/>
        </w:rPr>
        <w:t>的支持已经被一个可选的</w:t>
      </w:r>
      <w:r w:rsidR="00864FA4" w:rsidRPr="00431680">
        <w:rPr>
          <w:rFonts w:asciiTheme="minorEastAsia" w:hAnsiTheme="minorEastAsia" w:cs="Times"/>
          <w:kern w:val="0"/>
        </w:rPr>
        <w:t>debugging</w:t>
      </w:r>
      <w:r w:rsidR="00864FA4" w:rsidRPr="00431680">
        <w:rPr>
          <w:rFonts w:asciiTheme="minorEastAsia" w:hAnsiTheme="minorEastAsia" w:cs="Times" w:hint="eastAsia"/>
          <w:kern w:val="0"/>
        </w:rPr>
        <w:t>格式来使用。</w:t>
      </w:r>
      <w:r w:rsidR="007558E6" w:rsidRPr="00431680">
        <w:rPr>
          <w:rFonts w:asciiTheme="minorEastAsia" w:hAnsiTheme="minorEastAsia" w:cs="Times" w:hint="eastAsia"/>
          <w:kern w:val="0"/>
        </w:rPr>
        <w:t>一个更新的</w:t>
      </w:r>
      <w:r w:rsidR="007558E6" w:rsidRPr="00431680">
        <w:rPr>
          <w:rFonts w:asciiTheme="minorEastAsia" w:hAnsiTheme="minorEastAsia" w:cs="Times"/>
          <w:kern w:val="0"/>
        </w:rPr>
        <w:t xml:space="preserve">Technology Level (TL) </w:t>
      </w:r>
      <w:r w:rsidR="007558E6" w:rsidRPr="00431680">
        <w:rPr>
          <w:rFonts w:asciiTheme="minorEastAsia" w:hAnsiTheme="minorEastAsia" w:cs="Times" w:hint="eastAsia"/>
          <w:kern w:val="0"/>
        </w:rPr>
        <w:t>和这个级别的</w:t>
      </w:r>
      <w:r w:rsidRPr="00431680">
        <w:rPr>
          <w:rFonts w:asciiTheme="minorEastAsia" w:hAnsiTheme="minorEastAsia" w:cs="Times"/>
          <w:kern w:val="0"/>
        </w:rPr>
        <w:t>GCC</w:t>
      </w:r>
      <w:r w:rsidR="007558E6" w:rsidRPr="00431680">
        <w:rPr>
          <w:rFonts w:asciiTheme="minorEastAsia" w:hAnsiTheme="minorEastAsia" w:cs="Times" w:hint="eastAsia"/>
          <w:kern w:val="0"/>
        </w:rPr>
        <w:t>对于利用所有的</w:t>
      </w:r>
      <w:r w:rsidR="007558E6" w:rsidRPr="00431680">
        <w:rPr>
          <w:rFonts w:asciiTheme="minorEastAsia" w:hAnsiTheme="minorEastAsia" w:cs="Times"/>
          <w:kern w:val="0"/>
        </w:rPr>
        <w:t>DWARF debuggin</w:t>
      </w:r>
      <w:r w:rsidR="007558E6" w:rsidRPr="00431680">
        <w:rPr>
          <w:rFonts w:asciiTheme="minorEastAsia" w:hAnsiTheme="minorEastAsia" w:cs="Times" w:hint="eastAsia"/>
          <w:kern w:val="0"/>
        </w:rPr>
        <w:t>g功能都是需要的</w:t>
      </w:r>
      <w:r w:rsidRPr="00431680">
        <w:rPr>
          <w:rFonts w:asciiTheme="minorEastAsia" w:hAnsiTheme="minorEastAsia" w:cs="Times"/>
          <w:kern w:val="0"/>
        </w:rPr>
        <w:t>.</w:t>
      </w:r>
    </w:p>
    <w:p w14:paraId="5AA64731" w14:textId="77777777" w:rsidR="00AA7ACA" w:rsidRPr="00431680" w:rsidRDefault="00AA7ACA" w:rsidP="00431680">
      <w:pPr>
        <w:widowControl/>
        <w:tabs>
          <w:tab w:val="left" w:pos="284"/>
        </w:tabs>
        <w:autoSpaceDE w:val="0"/>
        <w:autoSpaceDN w:val="0"/>
        <w:adjustRightInd w:val="0"/>
        <w:ind w:left="284" w:hanging="295"/>
        <w:jc w:val="left"/>
        <w:rPr>
          <w:rFonts w:asciiTheme="minorEastAsia" w:hAnsiTheme="minorEastAsia" w:cs="Times"/>
          <w:kern w:val="0"/>
        </w:rPr>
      </w:pPr>
    </w:p>
    <w:p w14:paraId="40B15EB2" w14:textId="77777777" w:rsidR="00656F9F" w:rsidRPr="00431680" w:rsidRDefault="00656F9F" w:rsidP="00431680">
      <w:pPr>
        <w:widowControl/>
        <w:tabs>
          <w:tab w:val="left" w:pos="284"/>
        </w:tabs>
        <w:autoSpaceDE w:val="0"/>
        <w:autoSpaceDN w:val="0"/>
        <w:adjustRightInd w:val="0"/>
        <w:ind w:left="284" w:hanging="295"/>
        <w:jc w:val="left"/>
        <w:rPr>
          <w:rFonts w:ascii="黑体" w:eastAsia="黑体" w:hAnsi="黑体" w:cs="Times"/>
          <w:b/>
          <w:bCs/>
          <w:kern w:val="0"/>
        </w:rPr>
      </w:pPr>
      <w:r w:rsidRPr="00431680">
        <w:rPr>
          <w:rFonts w:ascii="黑体" w:eastAsia="黑体" w:hAnsi="黑体" w:cs="Times"/>
          <w:b/>
          <w:bCs/>
          <w:kern w:val="0"/>
        </w:rPr>
        <w:t>Linux</w:t>
      </w:r>
    </w:p>
    <w:p w14:paraId="6F8AA5E8" w14:textId="29F36067" w:rsidR="00656F9F" w:rsidRPr="00431680" w:rsidRDefault="002E0852" w:rsidP="00431680">
      <w:pPr>
        <w:widowControl/>
        <w:numPr>
          <w:ilvl w:val="0"/>
          <w:numId w:val="21"/>
        </w:numPr>
        <w:tabs>
          <w:tab w:val="left" w:pos="220"/>
          <w:tab w:val="left" w:pos="284"/>
        </w:tabs>
        <w:autoSpaceDE w:val="0"/>
        <w:autoSpaceDN w:val="0"/>
        <w:adjustRightInd w:val="0"/>
        <w:ind w:left="284" w:hanging="295"/>
        <w:jc w:val="left"/>
        <w:rPr>
          <w:rFonts w:asciiTheme="minorEastAsia" w:hAnsiTheme="minorEastAsia" w:cs="Times"/>
          <w:kern w:val="0"/>
        </w:rPr>
      </w:pPr>
      <w:r w:rsidRPr="00431680">
        <w:rPr>
          <w:rFonts w:asciiTheme="minorEastAsia" w:hAnsiTheme="minorEastAsia" w:cs="Times" w:hint="eastAsia"/>
          <w:kern w:val="0"/>
        </w:rPr>
        <w:t>对</w:t>
      </w:r>
      <w:proofErr w:type="spellStart"/>
      <w:r w:rsidR="00656F9F" w:rsidRPr="00431680">
        <w:rPr>
          <w:rFonts w:asciiTheme="minorEastAsia" w:hAnsiTheme="minorEastAsia" w:cs="Times"/>
          <w:kern w:val="0"/>
        </w:rPr>
        <w:t>musl</w:t>
      </w:r>
      <w:proofErr w:type="spellEnd"/>
      <w:r w:rsidR="00656F9F" w:rsidRPr="00431680">
        <w:rPr>
          <w:rFonts w:asciiTheme="minorEastAsia" w:hAnsiTheme="minorEastAsia" w:cs="Times"/>
          <w:kern w:val="0"/>
        </w:rPr>
        <w:t xml:space="preserve"> C library</w:t>
      </w:r>
      <w:r w:rsidRPr="00431680">
        <w:rPr>
          <w:rFonts w:asciiTheme="minorEastAsia" w:hAnsiTheme="minorEastAsia" w:cs="Times" w:hint="eastAsia"/>
          <w:kern w:val="0"/>
        </w:rPr>
        <w:t>的支持现在被加入到</w:t>
      </w:r>
      <w:r w:rsidR="00656F9F" w:rsidRPr="00431680">
        <w:rPr>
          <w:rFonts w:asciiTheme="minorEastAsia" w:hAnsiTheme="minorEastAsia" w:cs="Times"/>
          <w:kern w:val="0"/>
        </w:rPr>
        <w:t xml:space="preserve">AArch64, ARM, </w:t>
      </w:r>
      <w:proofErr w:type="spellStart"/>
      <w:r w:rsidR="00656F9F" w:rsidRPr="00431680">
        <w:rPr>
          <w:rFonts w:asciiTheme="minorEastAsia" w:hAnsiTheme="minorEastAsia" w:cs="Times"/>
          <w:kern w:val="0"/>
        </w:rPr>
        <w:t>MicroBlaze</w:t>
      </w:r>
      <w:proofErr w:type="spellEnd"/>
      <w:r w:rsidR="00656F9F" w:rsidRPr="00431680">
        <w:rPr>
          <w:rFonts w:asciiTheme="minorEastAsia" w:hAnsiTheme="minorEastAsia" w:cs="Times"/>
          <w:kern w:val="0"/>
        </w:rPr>
        <w:t>, MIPS, MIPS64, PowerP</w:t>
      </w:r>
      <w:r w:rsidRPr="00431680">
        <w:rPr>
          <w:rFonts w:asciiTheme="minorEastAsia" w:hAnsiTheme="minorEastAsia" w:cs="Times"/>
          <w:kern w:val="0"/>
        </w:rPr>
        <w:t>C, PowerPC64, SH, i386, x32</w:t>
      </w:r>
      <w:r w:rsidRPr="00431680">
        <w:rPr>
          <w:rFonts w:asciiTheme="minorEastAsia" w:hAnsiTheme="minorEastAsia" w:cs="Times" w:hint="eastAsia"/>
          <w:kern w:val="0"/>
        </w:rPr>
        <w:t>和</w:t>
      </w:r>
      <w:r w:rsidR="00656F9F" w:rsidRPr="00431680">
        <w:rPr>
          <w:rFonts w:asciiTheme="minorEastAsia" w:hAnsiTheme="minorEastAsia" w:cs="Times"/>
          <w:kern w:val="0"/>
        </w:rPr>
        <w:t>x86_64</w:t>
      </w:r>
      <w:r w:rsidRPr="00431680">
        <w:rPr>
          <w:rFonts w:asciiTheme="minorEastAsia" w:hAnsiTheme="minorEastAsia" w:cs="Times" w:hint="eastAsia"/>
          <w:kern w:val="0"/>
        </w:rPr>
        <w:t>中。当</w:t>
      </w:r>
      <w:proofErr w:type="spellStart"/>
      <w:r w:rsidRPr="00431680">
        <w:rPr>
          <w:rFonts w:asciiTheme="minorEastAsia" w:hAnsiTheme="minorEastAsia" w:cs="Times" w:hint="eastAsia"/>
          <w:kern w:val="0"/>
        </w:rPr>
        <w:t>musl</w:t>
      </w:r>
      <w:proofErr w:type="spellEnd"/>
      <w:r w:rsidRPr="00431680">
        <w:rPr>
          <w:rFonts w:asciiTheme="minorEastAsia" w:hAnsiTheme="minorEastAsia" w:cs="Times" w:hint="eastAsia"/>
          <w:kern w:val="0"/>
        </w:rPr>
        <w:t>不是默认的</w:t>
      </w:r>
      <w:proofErr w:type="spellStart"/>
      <w:r w:rsidRPr="00431680">
        <w:rPr>
          <w:rFonts w:asciiTheme="minorEastAsia" w:hAnsiTheme="minorEastAsia" w:cs="Times" w:hint="eastAsia"/>
          <w:kern w:val="0"/>
        </w:rPr>
        <w:t>libc</w:t>
      </w:r>
      <w:proofErr w:type="spellEnd"/>
      <w:r w:rsidRPr="00431680">
        <w:rPr>
          <w:rFonts w:asciiTheme="minorEastAsia" w:hAnsiTheme="minorEastAsia" w:cs="Times" w:hint="eastAsia"/>
          <w:kern w:val="0"/>
        </w:rPr>
        <w:t>情况下，可以通过选择使用新的命令</w:t>
      </w:r>
      <w:r w:rsidRPr="00431680">
        <w:rPr>
          <w:rFonts w:asciiTheme="minorEastAsia" w:hAnsiTheme="minorEastAsia" w:cs="Courier"/>
          <w:kern w:val="0"/>
        </w:rPr>
        <w:t>-</w:t>
      </w:r>
      <w:proofErr w:type="spellStart"/>
      <w:r w:rsidRPr="00431680">
        <w:rPr>
          <w:rFonts w:asciiTheme="minorEastAsia" w:hAnsiTheme="minorEastAsia" w:cs="Courier"/>
          <w:kern w:val="0"/>
        </w:rPr>
        <w:t>mmusl</w:t>
      </w:r>
      <w:proofErr w:type="spellEnd"/>
      <w:r w:rsidRPr="00431680">
        <w:rPr>
          <w:rFonts w:asciiTheme="minorEastAsia" w:hAnsiTheme="minorEastAsia" w:cs="Times" w:hint="eastAsia"/>
          <w:kern w:val="0"/>
        </w:rPr>
        <w:t>。如果是建立在匹配</w:t>
      </w:r>
      <w:r w:rsidRPr="00431680">
        <w:rPr>
          <w:rFonts w:asciiTheme="minorEastAsia" w:hAnsiTheme="minorEastAsia" w:cs="Courier"/>
          <w:kern w:val="0"/>
        </w:rPr>
        <w:t>*-</w:t>
      </w:r>
      <w:proofErr w:type="spellStart"/>
      <w:r w:rsidRPr="00431680">
        <w:rPr>
          <w:rFonts w:asciiTheme="minorEastAsia" w:hAnsiTheme="minorEastAsia" w:cs="Courier"/>
          <w:kern w:val="0"/>
        </w:rPr>
        <w:t>linux-musl</w:t>
      </w:r>
      <w:proofErr w:type="spellEnd"/>
      <w:r w:rsidRPr="00431680">
        <w:rPr>
          <w:rFonts w:asciiTheme="minorEastAsia" w:hAnsiTheme="minorEastAsia" w:cs="Courier"/>
          <w:kern w:val="0"/>
        </w:rPr>
        <w:t>*</w:t>
      </w:r>
      <w:r w:rsidRPr="00431680">
        <w:rPr>
          <w:rFonts w:asciiTheme="minorEastAsia" w:hAnsiTheme="minorEastAsia" w:cs="Courier" w:hint="eastAsia"/>
          <w:kern w:val="0"/>
        </w:rPr>
        <w:t>的模式的三个架构之一，</w:t>
      </w:r>
      <w:r w:rsidR="00656F9F" w:rsidRPr="00431680">
        <w:rPr>
          <w:rFonts w:asciiTheme="minorEastAsia" w:hAnsiTheme="minorEastAsia" w:cs="Times"/>
          <w:kern w:val="0"/>
        </w:rPr>
        <w:t>GCC</w:t>
      </w:r>
      <w:r w:rsidRPr="00431680">
        <w:rPr>
          <w:rFonts w:asciiTheme="minorEastAsia" w:hAnsiTheme="minorEastAsia" w:cs="Times" w:hint="eastAsia"/>
          <w:kern w:val="0"/>
        </w:rPr>
        <w:t>默认使用</w:t>
      </w:r>
      <w:proofErr w:type="spellStart"/>
      <w:r w:rsidRPr="00431680">
        <w:rPr>
          <w:rFonts w:asciiTheme="minorEastAsia" w:hAnsiTheme="minorEastAsia" w:cs="Times"/>
          <w:kern w:val="0"/>
        </w:rPr>
        <w:t>musl</w:t>
      </w:r>
      <w:proofErr w:type="spellEnd"/>
      <w:r w:rsidRPr="00431680">
        <w:rPr>
          <w:rFonts w:asciiTheme="minorEastAsia" w:hAnsiTheme="minorEastAsia" w:cs="Times"/>
          <w:kern w:val="0"/>
        </w:rPr>
        <w:t xml:space="preserve"> </w:t>
      </w:r>
      <w:proofErr w:type="spellStart"/>
      <w:r w:rsidRPr="00431680">
        <w:rPr>
          <w:rFonts w:asciiTheme="minorEastAsia" w:hAnsiTheme="minorEastAsia" w:cs="Times"/>
          <w:kern w:val="0"/>
        </w:rPr>
        <w:t>libc</w:t>
      </w:r>
      <w:proofErr w:type="spellEnd"/>
      <w:r w:rsidRPr="00431680">
        <w:rPr>
          <w:rFonts w:asciiTheme="minorEastAsia" w:hAnsiTheme="minorEastAsia" w:cs="Times" w:hint="eastAsia"/>
          <w:kern w:val="0"/>
        </w:rPr>
        <w:t>。</w:t>
      </w:r>
    </w:p>
    <w:p w14:paraId="39243796" w14:textId="77777777" w:rsidR="00831BE1" w:rsidRPr="00431680" w:rsidRDefault="00831BE1" w:rsidP="00431680">
      <w:pPr>
        <w:widowControl/>
        <w:tabs>
          <w:tab w:val="left" w:pos="284"/>
        </w:tabs>
        <w:autoSpaceDE w:val="0"/>
        <w:autoSpaceDN w:val="0"/>
        <w:adjustRightInd w:val="0"/>
        <w:ind w:left="284" w:hanging="295"/>
        <w:jc w:val="left"/>
        <w:rPr>
          <w:rFonts w:asciiTheme="minorEastAsia" w:hAnsiTheme="minorEastAsia" w:cs="Times"/>
          <w:b/>
          <w:bCs/>
          <w:kern w:val="0"/>
        </w:rPr>
      </w:pPr>
    </w:p>
    <w:p w14:paraId="350BADEB" w14:textId="77777777" w:rsidR="00656F9F" w:rsidRPr="00431680" w:rsidRDefault="00656F9F" w:rsidP="00431680">
      <w:pPr>
        <w:widowControl/>
        <w:tabs>
          <w:tab w:val="left" w:pos="284"/>
        </w:tabs>
        <w:autoSpaceDE w:val="0"/>
        <w:autoSpaceDN w:val="0"/>
        <w:adjustRightInd w:val="0"/>
        <w:ind w:left="284" w:hanging="295"/>
        <w:jc w:val="left"/>
        <w:rPr>
          <w:rFonts w:ascii="黑体" w:eastAsia="黑体" w:hAnsi="黑体" w:cs="Times"/>
          <w:b/>
          <w:bCs/>
          <w:kern w:val="0"/>
        </w:rPr>
      </w:pPr>
      <w:r w:rsidRPr="00431680">
        <w:rPr>
          <w:rFonts w:ascii="黑体" w:eastAsia="黑体" w:hAnsi="黑体" w:cs="Times"/>
          <w:b/>
          <w:bCs/>
          <w:kern w:val="0"/>
        </w:rPr>
        <w:t>RTEMS</w:t>
      </w:r>
    </w:p>
    <w:p w14:paraId="1C1BD4EF" w14:textId="344DAF27" w:rsidR="00656F9F" w:rsidRPr="00431680" w:rsidRDefault="00656F9F" w:rsidP="00431680">
      <w:pPr>
        <w:widowControl/>
        <w:numPr>
          <w:ilvl w:val="0"/>
          <w:numId w:val="22"/>
        </w:numPr>
        <w:tabs>
          <w:tab w:val="left" w:pos="220"/>
          <w:tab w:val="left" w:pos="284"/>
        </w:tabs>
        <w:autoSpaceDE w:val="0"/>
        <w:autoSpaceDN w:val="0"/>
        <w:adjustRightInd w:val="0"/>
        <w:ind w:left="284" w:hanging="295"/>
        <w:jc w:val="left"/>
        <w:rPr>
          <w:rFonts w:asciiTheme="minorEastAsia" w:hAnsiTheme="minorEastAsia" w:cs="Times"/>
          <w:kern w:val="0"/>
        </w:rPr>
      </w:pPr>
      <w:r w:rsidRPr="00431680">
        <w:rPr>
          <w:rFonts w:asciiTheme="minorEastAsia" w:hAnsiTheme="minorEastAsia" w:cs="Times"/>
          <w:kern w:val="0"/>
        </w:rPr>
        <w:t>RTEMS</w:t>
      </w:r>
      <w:r w:rsidR="00F4324E" w:rsidRPr="00431680">
        <w:rPr>
          <w:rFonts w:asciiTheme="minorEastAsia" w:hAnsiTheme="minorEastAsia" w:cs="Times" w:hint="eastAsia"/>
          <w:kern w:val="0"/>
        </w:rPr>
        <w:t>线程模式的实现方式被改变。</w:t>
      </w:r>
      <w:proofErr w:type="spellStart"/>
      <w:r w:rsidRPr="00431680">
        <w:rPr>
          <w:rFonts w:asciiTheme="minorEastAsia" w:hAnsiTheme="minorEastAsia" w:cs="Times"/>
          <w:kern w:val="0"/>
        </w:rPr>
        <w:t>Mutexes</w:t>
      </w:r>
      <w:proofErr w:type="spellEnd"/>
      <w:r w:rsidR="00F4324E" w:rsidRPr="00431680">
        <w:rPr>
          <w:rFonts w:asciiTheme="minorEastAsia" w:hAnsiTheme="minorEastAsia" w:cs="Times" w:hint="eastAsia"/>
          <w:kern w:val="0"/>
        </w:rPr>
        <w:t>现在可以使用在</w:t>
      </w:r>
      <w:proofErr w:type="spellStart"/>
      <w:r w:rsidR="00F4324E" w:rsidRPr="00431680">
        <w:rPr>
          <w:rFonts w:asciiTheme="minorEastAsia" w:hAnsiTheme="minorEastAsia" w:cs="Times"/>
          <w:kern w:val="0"/>
        </w:rPr>
        <w:t>Newlib</w:t>
      </w:r>
      <w:proofErr w:type="spellEnd"/>
      <w:r w:rsidR="00F4324E" w:rsidRPr="00431680">
        <w:rPr>
          <w:rFonts w:asciiTheme="minorEastAsia" w:hAnsiTheme="minorEastAsia" w:cs="Times"/>
          <w:kern w:val="0"/>
        </w:rPr>
        <w:t xml:space="preserve"> &lt;sys/</w:t>
      </w:r>
      <w:proofErr w:type="spellStart"/>
      <w:r w:rsidR="00F4324E" w:rsidRPr="00431680">
        <w:rPr>
          <w:rFonts w:asciiTheme="minorEastAsia" w:hAnsiTheme="minorEastAsia" w:cs="Times"/>
          <w:kern w:val="0"/>
        </w:rPr>
        <w:t>lock.h</w:t>
      </w:r>
      <w:proofErr w:type="spellEnd"/>
      <w:r w:rsidR="00F4324E" w:rsidRPr="00431680">
        <w:rPr>
          <w:rFonts w:asciiTheme="minorEastAsia" w:hAnsiTheme="minorEastAsia" w:cs="Times"/>
          <w:kern w:val="0"/>
        </w:rPr>
        <w:t>&gt;</w:t>
      </w:r>
      <w:r w:rsidR="00F4324E" w:rsidRPr="00431680">
        <w:rPr>
          <w:rFonts w:asciiTheme="minorEastAsia" w:hAnsiTheme="minorEastAsia" w:cs="Times" w:hint="eastAsia"/>
          <w:kern w:val="0"/>
        </w:rPr>
        <w:t>中定义的自约束的对象，而不是</w:t>
      </w:r>
      <w:r w:rsidR="00F4324E" w:rsidRPr="00431680">
        <w:rPr>
          <w:rFonts w:asciiTheme="minorEastAsia" w:hAnsiTheme="minorEastAsia" w:cs="Times"/>
          <w:kern w:val="0"/>
        </w:rPr>
        <w:t>Classic API</w:t>
      </w:r>
      <w:r w:rsidR="00F4324E" w:rsidRPr="00431680">
        <w:rPr>
          <w:rFonts w:asciiTheme="minorEastAsia" w:hAnsiTheme="minorEastAsia" w:cs="Times" w:hint="eastAsia"/>
          <w:kern w:val="0"/>
        </w:rPr>
        <w:t>信号。</w:t>
      </w:r>
      <w:r w:rsidR="00530799" w:rsidRPr="00431680">
        <w:rPr>
          <w:rFonts w:asciiTheme="minorEastAsia" w:hAnsiTheme="minorEastAsia" w:cs="Times" w:hint="eastAsia"/>
          <w:kern w:val="0"/>
        </w:rPr>
        <w:t>线程特殊数据的键和</w:t>
      </w:r>
      <w:r w:rsidRPr="00431680">
        <w:rPr>
          <w:rFonts w:asciiTheme="minorEastAsia" w:hAnsiTheme="minorEastAsia" w:cs="Courier"/>
          <w:kern w:val="0"/>
        </w:rPr>
        <w:t>once</w:t>
      </w:r>
      <w:r w:rsidR="00530799" w:rsidRPr="00431680">
        <w:rPr>
          <w:rFonts w:asciiTheme="minorEastAsia" w:hAnsiTheme="minorEastAsia" w:cs="Times" w:hint="eastAsia"/>
          <w:kern w:val="0"/>
        </w:rPr>
        <w:t>函数直接通过</w:t>
      </w:r>
      <w:r w:rsidRPr="00431680">
        <w:rPr>
          <w:rFonts w:asciiTheme="minorEastAsia" w:hAnsiTheme="minorEastAsia" w:cs="Times"/>
          <w:kern w:val="0"/>
        </w:rPr>
        <w:t>&lt;</w:t>
      </w:r>
      <w:proofErr w:type="spellStart"/>
      <w:r w:rsidRPr="00431680">
        <w:rPr>
          <w:rFonts w:asciiTheme="minorEastAsia" w:hAnsiTheme="minorEastAsia" w:cs="Times"/>
          <w:kern w:val="0"/>
        </w:rPr>
        <w:t>pthread.h</w:t>
      </w:r>
      <w:proofErr w:type="spellEnd"/>
      <w:r w:rsidRPr="00431680">
        <w:rPr>
          <w:rFonts w:asciiTheme="minorEastAsia" w:hAnsiTheme="minorEastAsia" w:cs="Times"/>
          <w:kern w:val="0"/>
        </w:rPr>
        <w:t>&gt;</w:t>
      </w:r>
      <w:r w:rsidR="00530799" w:rsidRPr="00431680">
        <w:rPr>
          <w:rFonts w:asciiTheme="minorEastAsia" w:hAnsiTheme="minorEastAsia" w:cs="Times" w:hint="eastAsia"/>
          <w:kern w:val="0"/>
        </w:rPr>
        <w:t>定义。自约束的条件变量通过</w:t>
      </w:r>
      <w:proofErr w:type="spellStart"/>
      <w:r w:rsidRPr="00431680">
        <w:rPr>
          <w:rFonts w:asciiTheme="minorEastAsia" w:hAnsiTheme="minorEastAsia" w:cs="Times"/>
          <w:kern w:val="0"/>
        </w:rPr>
        <w:t>Newlib</w:t>
      </w:r>
      <w:proofErr w:type="spellEnd"/>
      <w:r w:rsidRPr="00431680">
        <w:rPr>
          <w:rFonts w:asciiTheme="minorEastAsia" w:hAnsiTheme="minorEastAsia" w:cs="Times"/>
          <w:kern w:val="0"/>
        </w:rPr>
        <w:t xml:space="preserve"> &lt;sys/</w:t>
      </w:r>
      <w:proofErr w:type="spellStart"/>
      <w:r w:rsidRPr="00431680">
        <w:rPr>
          <w:rFonts w:asciiTheme="minorEastAsia" w:hAnsiTheme="minorEastAsia" w:cs="Times"/>
          <w:kern w:val="0"/>
        </w:rPr>
        <w:t>lock.h</w:t>
      </w:r>
      <w:proofErr w:type="spellEnd"/>
      <w:r w:rsidRPr="00431680">
        <w:rPr>
          <w:rFonts w:asciiTheme="minorEastAsia" w:hAnsiTheme="minorEastAsia" w:cs="Times"/>
          <w:kern w:val="0"/>
        </w:rPr>
        <w:t>&gt;</w:t>
      </w:r>
      <w:r w:rsidR="00530799" w:rsidRPr="00431680">
        <w:rPr>
          <w:rFonts w:asciiTheme="minorEastAsia" w:hAnsiTheme="minorEastAsia" w:cs="Times" w:hint="eastAsia"/>
          <w:kern w:val="0"/>
        </w:rPr>
        <w:t>提供。</w:t>
      </w:r>
      <w:r w:rsidRPr="00431680">
        <w:rPr>
          <w:rFonts w:asciiTheme="minorEastAsia" w:hAnsiTheme="minorEastAsia" w:cs="Times"/>
          <w:kern w:val="0"/>
        </w:rPr>
        <w:t>RTEMS</w:t>
      </w:r>
      <w:r w:rsidR="00530799" w:rsidRPr="00431680">
        <w:rPr>
          <w:rFonts w:asciiTheme="minorEastAsia" w:hAnsiTheme="minorEastAsia" w:cs="Times" w:hint="eastAsia"/>
          <w:kern w:val="0"/>
        </w:rPr>
        <w:t>线程模型同样支持</w:t>
      </w:r>
      <w:r w:rsidR="00530799" w:rsidRPr="00431680">
        <w:rPr>
          <w:rFonts w:asciiTheme="minorEastAsia" w:hAnsiTheme="minorEastAsia" w:cs="Times"/>
          <w:kern w:val="0"/>
        </w:rPr>
        <w:t>C++11</w:t>
      </w:r>
      <w:r w:rsidR="00530799" w:rsidRPr="00431680">
        <w:rPr>
          <w:rFonts w:asciiTheme="minorEastAsia" w:hAnsiTheme="minorEastAsia" w:cs="Times" w:hint="eastAsia"/>
          <w:kern w:val="0"/>
        </w:rPr>
        <w:t>线程。</w:t>
      </w:r>
    </w:p>
    <w:p w14:paraId="72C49004" w14:textId="32280340" w:rsidR="00656F9F" w:rsidRPr="00431680" w:rsidRDefault="00656F9F" w:rsidP="00431680">
      <w:pPr>
        <w:widowControl/>
        <w:numPr>
          <w:ilvl w:val="0"/>
          <w:numId w:val="22"/>
        </w:numPr>
        <w:tabs>
          <w:tab w:val="left" w:pos="220"/>
          <w:tab w:val="left" w:pos="284"/>
        </w:tabs>
        <w:autoSpaceDE w:val="0"/>
        <w:autoSpaceDN w:val="0"/>
        <w:adjustRightInd w:val="0"/>
        <w:ind w:left="284" w:hanging="295"/>
        <w:jc w:val="left"/>
        <w:rPr>
          <w:rFonts w:asciiTheme="minorEastAsia" w:hAnsiTheme="minorEastAsia" w:cs="Times"/>
          <w:kern w:val="0"/>
        </w:rPr>
      </w:pPr>
      <w:proofErr w:type="spellStart"/>
      <w:r w:rsidRPr="00431680">
        <w:rPr>
          <w:rFonts w:asciiTheme="minorEastAsia" w:hAnsiTheme="minorEastAsia" w:cs="Times"/>
          <w:kern w:val="0"/>
        </w:rPr>
        <w:t>OpenMP</w:t>
      </w:r>
      <w:proofErr w:type="spellEnd"/>
      <w:r w:rsidRPr="00431680">
        <w:rPr>
          <w:rFonts w:asciiTheme="minorEastAsia" w:hAnsiTheme="minorEastAsia" w:cs="Times"/>
          <w:kern w:val="0"/>
        </w:rPr>
        <w:t xml:space="preserve"> </w:t>
      </w:r>
      <w:r w:rsidR="00706B28" w:rsidRPr="00431680">
        <w:rPr>
          <w:rFonts w:asciiTheme="minorEastAsia" w:hAnsiTheme="minorEastAsia" w:cs="Times" w:hint="eastAsia"/>
          <w:kern w:val="0"/>
        </w:rPr>
        <w:t>现在通过</w:t>
      </w:r>
      <w:proofErr w:type="spellStart"/>
      <w:r w:rsidR="00706B28" w:rsidRPr="00431680">
        <w:rPr>
          <w:rFonts w:asciiTheme="minorEastAsia" w:hAnsiTheme="minorEastAsia" w:cs="Times"/>
          <w:kern w:val="0"/>
        </w:rPr>
        <w:t>Newlib</w:t>
      </w:r>
      <w:proofErr w:type="spellEnd"/>
      <w:r w:rsidR="00706B28" w:rsidRPr="00431680">
        <w:rPr>
          <w:rFonts w:asciiTheme="minorEastAsia" w:hAnsiTheme="minorEastAsia" w:cs="Times"/>
          <w:kern w:val="0"/>
        </w:rPr>
        <w:t xml:space="preserve"> &lt;sys/</w:t>
      </w:r>
      <w:proofErr w:type="spellStart"/>
      <w:r w:rsidR="00706B28" w:rsidRPr="00431680">
        <w:rPr>
          <w:rFonts w:asciiTheme="minorEastAsia" w:hAnsiTheme="minorEastAsia" w:cs="Times"/>
          <w:kern w:val="0"/>
        </w:rPr>
        <w:t>lock.h</w:t>
      </w:r>
      <w:proofErr w:type="spellEnd"/>
      <w:r w:rsidR="00706B28" w:rsidRPr="00431680">
        <w:rPr>
          <w:rFonts w:asciiTheme="minorEastAsia" w:hAnsiTheme="minorEastAsia" w:cs="Times"/>
          <w:kern w:val="0"/>
        </w:rPr>
        <w:t>&gt;</w:t>
      </w:r>
      <w:r w:rsidR="00706B28" w:rsidRPr="00431680">
        <w:rPr>
          <w:rFonts w:asciiTheme="minorEastAsia" w:hAnsiTheme="minorEastAsia" w:cs="Times" w:hint="eastAsia"/>
          <w:kern w:val="0"/>
        </w:rPr>
        <w:t>的提供来支持自约束对象，并且相比于</w:t>
      </w:r>
      <w:r w:rsidR="00706B28" w:rsidRPr="00431680">
        <w:rPr>
          <w:rFonts w:asciiTheme="minorEastAsia" w:hAnsiTheme="minorEastAsia" w:cs="Times"/>
          <w:kern w:val="0"/>
        </w:rPr>
        <w:t>POSIX</w:t>
      </w:r>
      <w:r w:rsidR="00706B28" w:rsidRPr="00431680">
        <w:rPr>
          <w:rFonts w:asciiTheme="minorEastAsia" w:hAnsiTheme="minorEastAsia" w:cs="Times" w:hint="eastAsia"/>
          <w:kern w:val="0"/>
        </w:rPr>
        <w:t>的指令</w:t>
      </w:r>
      <w:proofErr w:type="spellStart"/>
      <w:r w:rsidR="00706B28" w:rsidRPr="00431680">
        <w:rPr>
          <w:rFonts w:asciiTheme="minorEastAsia" w:hAnsiTheme="minorEastAsia" w:cs="Courier"/>
          <w:kern w:val="0"/>
        </w:rPr>
        <w:t>libgomp</w:t>
      </w:r>
      <w:proofErr w:type="spellEnd"/>
      <w:r w:rsidR="00706B28" w:rsidRPr="00431680">
        <w:rPr>
          <w:rFonts w:asciiTheme="minorEastAsia" w:hAnsiTheme="minorEastAsia" w:cs="Times" w:hint="eastAsia"/>
          <w:kern w:val="0"/>
        </w:rPr>
        <w:t>提供了一个显著提升的表现。</w:t>
      </w:r>
      <w:r w:rsidRPr="00431680">
        <w:rPr>
          <w:rFonts w:asciiTheme="minorEastAsia" w:hAnsiTheme="minorEastAsia" w:cs="Times"/>
          <w:kern w:val="0"/>
        </w:rPr>
        <w:t>&lt;sys/</w:t>
      </w:r>
      <w:proofErr w:type="spellStart"/>
      <w:r w:rsidRPr="00431680">
        <w:rPr>
          <w:rFonts w:asciiTheme="minorEastAsia" w:hAnsiTheme="minorEastAsia" w:cs="Times"/>
          <w:kern w:val="0"/>
        </w:rPr>
        <w:t>lock.h</w:t>
      </w:r>
      <w:proofErr w:type="spellEnd"/>
      <w:r w:rsidRPr="00431680">
        <w:rPr>
          <w:rFonts w:asciiTheme="minorEastAsia" w:hAnsiTheme="minorEastAsia" w:cs="Times"/>
          <w:kern w:val="0"/>
        </w:rPr>
        <w:t>&gt;</w:t>
      </w:r>
      <w:r w:rsidR="00706B28" w:rsidRPr="00431680">
        <w:rPr>
          <w:rFonts w:asciiTheme="minorEastAsia" w:hAnsiTheme="minorEastAsia" w:cs="Times" w:hint="eastAsia"/>
          <w:kern w:val="0"/>
        </w:rPr>
        <w:t>。</w:t>
      </w:r>
    </w:p>
    <w:p w14:paraId="245C67F0" w14:textId="77777777" w:rsidR="00431680" w:rsidRDefault="00431680" w:rsidP="00431680">
      <w:pPr>
        <w:widowControl/>
        <w:tabs>
          <w:tab w:val="left" w:pos="284"/>
        </w:tabs>
        <w:autoSpaceDE w:val="0"/>
        <w:autoSpaceDN w:val="0"/>
        <w:adjustRightInd w:val="0"/>
        <w:ind w:left="284" w:hanging="295"/>
        <w:jc w:val="left"/>
        <w:rPr>
          <w:rFonts w:ascii="黑体" w:eastAsia="黑体" w:hAnsi="黑体" w:cs="Times"/>
          <w:b/>
          <w:bCs/>
          <w:kern w:val="0"/>
        </w:rPr>
      </w:pPr>
    </w:p>
    <w:p w14:paraId="79D5D652" w14:textId="77777777" w:rsidR="00656F9F" w:rsidRPr="00431680" w:rsidRDefault="00656F9F" w:rsidP="00431680">
      <w:pPr>
        <w:widowControl/>
        <w:tabs>
          <w:tab w:val="left" w:pos="284"/>
        </w:tabs>
        <w:autoSpaceDE w:val="0"/>
        <w:autoSpaceDN w:val="0"/>
        <w:adjustRightInd w:val="0"/>
        <w:ind w:left="284" w:hanging="295"/>
        <w:jc w:val="left"/>
        <w:rPr>
          <w:rFonts w:ascii="黑体" w:eastAsia="黑体" w:hAnsi="黑体" w:cs="Times"/>
          <w:b/>
          <w:bCs/>
          <w:kern w:val="0"/>
        </w:rPr>
      </w:pPr>
      <w:r w:rsidRPr="00431680">
        <w:rPr>
          <w:rFonts w:ascii="黑体" w:eastAsia="黑体" w:hAnsi="黑体" w:cs="Times"/>
          <w:b/>
          <w:bCs/>
          <w:kern w:val="0"/>
        </w:rPr>
        <w:t>Solaris</w:t>
      </w:r>
    </w:p>
    <w:p w14:paraId="1B8C0526" w14:textId="7CFFA511" w:rsidR="00656F9F" w:rsidRPr="00431680" w:rsidRDefault="00656F9F" w:rsidP="00431680">
      <w:pPr>
        <w:widowControl/>
        <w:numPr>
          <w:ilvl w:val="0"/>
          <w:numId w:val="23"/>
        </w:numPr>
        <w:tabs>
          <w:tab w:val="left" w:pos="220"/>
          <w:tab w:val="left" w:pos="284"/>
        </w:tabs>
        <w:autoSpaceDE w:val="0"/>
        <w:autoSpaceDN w:val="0"/>
        <w:adjustRightInd w:val="0"/>
        <w:ind w:left="284" w:hanging="295"/>
        <w:jc w:val="left"/>
        <w:rPr>
          <w:rFonts w:asciiTheme="minorEastAsia" w:hAnsiTheme="minorEastAsia" w:cs="Times"/>
          <w:kern w:val="0"/>
        </w:rPr>
      </w:pPr>
      <w:r w:rsidRPr="00431680">
        <w:rPr>
          <w:rFonts w:asciiTheme="minorEastAsia" w:hAnsiTheme="minorEastAsia" w:cs="Times"/>
          <w:kern w:val="0"/>
        </w:rPr>
        <w:t>S</w:t>
      </w:r>
      <w:r w:rsidR="00B129C8" w:rsidRPr="00431680">
        <w:rPr>
          <w:rFonts w:asciiTheme="minorEastAsia" w:hAnsiTheme="minorEastAsia" w:cs="Times"/>
          <w:kern w:val="0"/>
        </w:rPr>
        <w:t>olaris 12</w:t>
      </w:r>
      <w:r w:rsidR="00B129C8" w:rsidRPr="00431680">
        <w:rPr>
          <w:rFonts w:asciiTheme="minorEastAsia" w:hAnsiTheme="minorEastAsia" w:cs="Times" w:hint="eastAsia"/>
          <w:kern w:val="0"/>
        </w:rPr>
        <w:t>现在被全面。最低限度的支持已经在</w:t>
      </w:r>
      <w:r w:rsidR="00B129C8" w:rsidRPr="00431680">
        <w:rPr>
          <w:rFonts w:asciiTheme="minorEastAsia" w:hAnsiTheme="minorEastAsia" w:cs="Times"/>
          <w:kern w:val="0"/>
        </w:rPr>
        <w:t>GCC 5.3</w:t>
      </w:r>
      <w:r w:rsidR="00B129C8" w:rsidRPr="00431680">
        <w:rPr>
          <w:rFonts w:asciiTheme="minorEastAsia" w:hAnsiTheme="minorEastAsia" w:cs="Times" w:hint="eastAsia"/>
          <w:kern w:val="0"/>
        </w:rPr>
        <w:t>中提供。</w:t>
      </w:r>
    </w:p>
    <w:p w14:paraId="65AE31EF" w14:textId="7DE41A42" w:rsidR="00656F9F" w:rsidRPr="00431680" w:rsidRDefault="00656F9F" w:rsidP="00431680">
      <w:pPr>
        <w:widowControl/>
        <w:numPr>
          <w:ilvl w:val="0"/>
          <w:numId w:val="23"/>
        </w:numPr>
        <w:tabs>
          <w:tab w:val="left" w:pos="220"/>
          <w:tab w:val="left" w:pos="284"/>
        </w:tabs>
        <w:autoSpaceDE w:val="0"/>
        <w:autoSpaceDN w:val="0"/>
        <w:adjustRightInd w:val="0"/>
        <w:ind w:left="284" w:hanging="295"/>
        <w:jc w:val="left"/>
        <w:rPr>
          <w:rFonts w:asciiTheme="minorEastAsia" w:hAnsiTheme="minorEastAsia" w:cs="Times"/>
          <w:kern w:val="0"/>
        </w:rPr>
      </w:pPr>
      <w:r w:rsidRPr="00431680">
        <w:rPr>
          <w:rFonts w:asciiTheme="minorEastAsia" w:hAnsiTheme="minorEastAsia" w:cs="Times"/>
          <w:kern w:val="0"/>
        </w:rPr>
        <w:t>Solaris 12</w:t>
      </w:r>
      <w:r w:rsidR="006B3846" w:rsidRPr="00431680">
        <w:rPr>
          <w:rFonts w:asciiTheme="minorEastAsia" w:hAnsiTheme="minorEastAsia" w:cs="Times" w:hint="eastAsia"/>
          <w:kern w:val="0"/>
        </w:rPr>
        <w:t>提供了一个完全的安装文件集</w:t>
      </w:r>
      <w:r w:rsidRPr="00431680">
        <w:rPr>
          <w:rFonts w:asciiTheme="minorEastAsia" w:hAnsiTheme="minorEastAsia" w:cs="Times"/>
          <w:kern w:val="0"/>
        </w:rPr>
        <w:t>(</w:t>
      </w:r>
      <w:r w:rsidRPr="00431680">
        <w:rPr>
          <w:rFonts w:asciiTheme="minorEastAsia" w:hAnsiTheme="minorEastAsia" w:cs="Courier"/>
          <w:kern w:val="0"/>
        </w:rPr>
        <w:t>crt1.o</w:t>
      </w:r>
      <w:r w:rsidRPr="00431680">
        <w:rPr>
          <w:rFonts w:asciiTheme="minorEastAsia" w:hAnsiTheme="minorEastAsia" w:cs="Times"/>
          <w:kern w:val="0"/>
        </w:rPr>
        <w:t xml:space="preserve">, </w:t>
      </w:r>
      <w:proofErr w:type="spellStart"/>
      <w:r w:rsidRPr="00431680">
        <w:rPr>
          <w:rFonts w:asciiTheme="minorEastAsia" w:hAnsiTheme="minorEastAsia" w:cs="Courier"/>
          <w:kern w:val="0"/>
        </w:rPr>
        <w:t>crti.o</w:t>
      </w:r>
      <w:proofErr w:type="spellEnd"/>
      <w:r w:rsidRPr="00431680">
        <w:rPr>
          <w:rFonts w:asciiTheme="minorEastAsia" w:hAnsiTheme="minorEastAsia" w:cs="Times"/>
          <w:kern w:val="0"/>
        </w:rPr>
        <w:t xml:space="preserve">, </w:t>
      </w:r>
      <w:proofErr w:type="spellStart"/>
      <w:r w:rsidRPr="00431680">
        <w:rPr>
          <w:rFonts w:asciiTheme="minorEastAsia" w:hAnsiTheme="minorEastAsia" w:cs="Courier"/>
          <w:kern w:val="0"/>
        </w:rPr>
        <w:t>crtn.o</w:t>
      </w:r>
      <w:proofErr w:type="spellEnd"/>
      <w:r w:rsidRPr="00431680">
        <w:rPr>
          <w:rFonts w:asciiTheme="minorEastAsia" w:hAnsiTheme="minorEastAsia" w:cs="Times"/>
          <w:kern w:val="0"/>
        </w:rPr>
        <w:t>), GCC</w:t>
      </w:r>
      <w:r w:rsidR="001C4161" w:rsidRPr="00431680">
        <w:rPr>
          <w:rFonts w:asciiTheme="minorEastAsia" w:hAnsiTheme="minorEastAsia" w:cs="Times" w:hint="eastAsia"/>
          <w:kern w:val="0"/>
        </w:rPr>
        <w:t>相比于其自带的，更青睐这个。</w:t>
      </w:r>
    </w:p>
    <w:p w14:paraId="66BE8154" w14:textId="2476E023" w:rsidR="00656F9F" w:rsidRPr="00431680" w:rsidRDefault="00656F9F" w:rsidP="00431680">
      <w:pPr>
        <w:widowControl/>
        <w:numPr>
          <w:ilvl w:val="0"/>
          <w:numId w:val="23"/>
        </w:numPr>
        <w:tabs>
          <w:tab w:val="left" w:pos="220"/>
          <w:tab w:val="left" w:pos="284"/>
        </w:tabs>
        <w:autoSpaceDE w:val="0"/>
        <w:autoSpaceDN w:val="0"/>
        <w:adjustRightInd w:val="0"/>
        <w:ind w:left="284" w:hanging="295"/>
        <w:jc w:val="left"/>
        <w:rPr>
          <w:rFonts w:asciiTheme="minorEastAsia" w:hAnsiTheme="minorEastAsia" w:cs="Times"/>
          <w:kern w:val="0"/>
        </w:rPr>
      </w:pPr>
      <w:r w:rsidRPr="00431680">
        <w:rPr>
          <w:rFonts w:asciiTheme="minorEastAsia" w:hAnsiTheme="minorEastAsia" w:cs="Times"/>
          <w:kern w:val="0"/>
        </w:rPr>
        <w:t xml:space="preserve">Position independent </w:t>
      </w:r>
      <w:proofErr w:type="spellStart"/>
      <w:r w:rsidRPr="00431680">
        <w:rPr>
          <w:rFonts w:asciiTheme="minorEastAsia" w:hAnsiTheme="minorEastAsia" w:cs="Times"/>
          <w:kern w:val="0"/>
        </w:rPr>
        <w:t>executables</w:t>
      </w:r>
      <w:proofErr w:type="spellEnd"/>
      <w:r w:rsidRPr="00431680">
        <w:rPr>
          <w:rFonts w:asciiTheme="minorEastAsia" w:hAnsiTheme="minorEastAsia" w:cs="Times"/>
          <w:kern w:val="0"/>
        </w:rPr>
        <w:t xml:space="preserve"> (PIE)</w:t>
      </w:r>
      <w:r w:rsidR="00B957F9" w:rsidRPr="00431680">
        <w:rPr>
          <w:rFonts w:asciiTheme="minorEastAsia" w:hAnsiTheme="minorEastAsia" w:cs="Times" w:hint="eastAsia"/>
          <w:kern w:val="0"/>
        </w:rPr>
        <w:t>现在在</w:t>
      </w:r>
      <w:r w:rsidR="00B957F9" w:rsidRPr="00431680">
        <w:rPr>
          <w:rFonts w:asciiTheme="minorEastAsia" w:hAnsiTheme="minorEastAsia" w:cs="Times"/>
          <w:kern w:val="0"/>
        </w:rPr>
        <w:t>Solaris 12</w:t>
      </w:r>
      <w:r w:rsidR="00B957F9" w:rsidRPr="00431680">
        <w:rPr>
          <w:rFonts w:asciiTheme="minorEastAsia" w:hAnsiTheme="minorEastAsia" w:cs="Times" w:hint="eastAsia"/>
          <w:kern w:val="0"/>
        </w:rPr>
        <w:t>上支持。</w:t>
      </w:r>
    </w:p>
    <w:p w14:paraId="5BB93062" w14:textId="77777777" w:rsidR="00A3550D" w:rsidRPr="00431680" w:rsidRDefault="00515A36" w:rsidP="00431680">
      <w:pPr>
        <w:widowControl/>
        <w:numPr>
          <w:ilvl w:val="0"/>
          <w:numId w:val="23"/>
        </w:numPr>
        <w:tabs>
          <w:tab w:val="left" w:pos="220"/>
          <w:tab w:val="left" w:pos="284"/>
        </w:tabs>
        <w:autoSpaceDE w:val="0"/>
        <w:autoSpaceDN w:val="0"/>
        <w:adjustRightInd w:val="0"/>
        <w:ind w:left="284" w:hanging="295"/>
        <w:jc w:val="left"/>
        <w:rPr>
          <w:rFonts w:asciiTheme="minorEastAsia" w:hAnsiTheme="minorEastAsia" w:cs="Times"/>
          <w:b/>
          <w:bCs/>
          <w:kern w:val="0"/>
        </w:rPr>
      </w:pPr>
      <w:r w:rsidRPr="00431680">
        <w:rPr>
          <w:rFonts w:asciiTheme="minorEastAsia" w:hAnsiTheme="minorEastAsia" w:cs="Times" w:hint="eastAsia"/>
          <w:kern w:val="0"/>
        </w:rPr>
        <w:t>构造函数的优先性现在伴随着在系统链接器在</w:t>
      </w:r>
      <w:r w:rsidR="00656F9F" w:rsidRPr="00431680">
        <w:rPr>
          <w:rFonts w:asciiTheme="minorEastAsia" w:hAnsiTheme="minorEastAsia" w:cs="Times"/>
          <w:kern w:val="0"/>
        </w:rPr>
        <w:t>Solaris 12</w:t>
      </w:r>
      <w:r w:rsidRPr="00431680">
        <w:rPr>
          <w:rFonts w:asciiTheme="minorEastAsia" w:hAnsiTheme="minorEastAsia" w:cs="Times" w:hint="eastAsia"/>
          <w:kern w:val="0"/>
        </w:rPr>
        <w:t>上支持。</w:t>
      </w:r>
    </w:p>
    <w:p w14:paraId="1AC08DE5" w14:textId="77777777" w:rsidR="00A3550D" w:rsidRPr="00431680" w:rsidRDefault="00A3550D" w:rsidP="00431680">
      <w:pPr>
        <w:widowControl/>
        <w:tabs>
          <w:tab w:val="left" w:pos="220"/>
          <w:tab w:val="left" w:pos="284"/>
        </w:tabs>
        <w:autoSpaceDE w:val="0"/>
        <w:autoSpaceDN w:val="0"/>
        <w:adjustRightInd w:val="0"/>
        <w:ind w:left="284" w:hanging="295"/>
        <w:jc w:val="left"/>
        <w:rPr>
          <w:rFonts w:asciiTheme="minorEastAsia" w:hAnsiTheme="minorEastAsia" w:cs="Courier"/>
          <w:kern w:val="0"/>
        </w:rPr>
      </w:pPr>
    </w:p>
    <w:p w14:paraId="3545ED17" w14:textId="6A821084" w:rsidR="00656F9F" w:rsidRPr="00431680" w:rsidRDefault="00656F9F" w:rsidP="00431680">
      <w:pPr>
        <w:widowControl/>
        <w:tabs>
          <w:tab w:val="left" w:pos="220"/>
          <w:tab w:val="left" w:pos="284"/>
        </w:tabs>
        <w:autoSpaceDE w:val="0"/>
        <w:autoSpaceDN w:val="0"/>
        <w:adjustRightInd w:val="0"/>
        <w:ind w:left="284" w:hanging="295"/>
        <w:jc w:val="left"/>
        <w:rPr>
          <w:rFonts w:ascii="黑体" w:eastAsia="黑体" w:hAnsi="黑体" w:cs="Times"/>
          <w:b/>
          <w:bCs/>
          <w:kern w:val="0"/>
        </w:rPr>
      </w:pPr>
      <w:r w:rsidRPr="00431680">
        <w:rPr>
          <w:rFonts w:ascii="黑体" w:eastAsia="黑体" w:hAnsi="黑体" w:cs="Times"/>
          <w:b/>
          <w:bCs/>
          <w:kern w:val="0"/>
        </w:rPr>
        <w:t>Windows</w:t>
      </w:r>
    </w:p>
    <w:p w14:paraId="56A54C51" w14:textId="2293CD80" w:rsidR="00656F9F" w:rsidRPr="00431680" w:rsidRDefault="00EF41B4" w:rsidP="00431680">
      <w:pPr>
        <w:widowControl/>
        <w:numPr>
          <w:ilvl w:val="0"/>
          <w:numId w:val="24"/>
        </w:numPr>
        <w:tabs>
          <w:tab w:val="left" w:pos="220"/>
          <w:tab w:val="left" w:pos="284"/>
        </w:tabs>
        <w:autoSpaceDE w:val="0"/>
        <w:autoSpaceDN w:val="0"/>
        <w:adjustRightInd w:val="0"/>
        <w:ind w:left="284" w:hanging="295"/>
        <w:jc w:val="left"/>
        <w:rPr>
          <w:rFonts w:asciiTheme="minorEastAsia" w:hAnsiTheme="minorEastAsia" w:cs="Times"/>
          <w:kern w:val="0"/>
        </w:rPr>
      </w:pPr>
      <w:r w:rsidRPr="00431680">
        <w:rPr>
          <w:rFonts w:asciiTheme="minorEastAsia" w:hAnsiTheme="minorEastAsia" w:cs="Courier"/>
          <w:kern w:val="0"/>
        </w:rPr>
        <w:t>–</w:t>
      </w:r>
      <w:proofErr w:type="spellStart"/>
      <w:r w:rsidR="00656F9F" w:rsidRPr="00431680">
        <w:rPr>
          <w:rFonts w:asciiTheme="minorEastAsia" w:hAnsiTheme="minorEastAsia" w:cs="Courier"/>
          <w:kern w:val="0"/>
        </w:rPr>
        <w:t>mstackrealign</w:t>
      </w:r>
      <w:proofErr w:type="spellEnd"/>
      <w:r w:rsidRPr="00431680">
        <w:rPr>
          <w:rFonts w:asciiTheme="minorEastAsia" w:hAnsiTheme="minorEastAsia" w:cs="Courier" w:hint="eastAsia"/>
          <w:kern w:val="0"/>
        </w:rPr>
        <w:t>现在当使用了</w:t>
      </w:r>
      <w:r w:rsidRPr="00431680">
        <w:rPr>
          <w:rFonts w:asciiTheme="minorEastAsia" w:hAnsiTheme="minorEastAsia" w:cs="Courier"/>
          <w:kern w:val="0"/>
        </w:rPr>
        <w:t>SSE</w:t>
      </w:r>
      <w:r w:rsidRPr="00431680">
        <w:rPr>
          <w:rFonts w:asciiTheme="minorEastAsia" w:hAnsiTheme="minorEastAsia" w:cs="Courier" w:hint="eastAsia"/>
          <w:kern w:val="0"/>
        </w:rPr>
        <w:t>指令时自动在</w:t>
      </w:r>
      <w:r w:rsidRPr="00431680">
        <w:rPr>
          <w:rFonts w:asciiTheme="minorEastAsia" w:hAnsiTheme="minorEastAsia" w:cs="Times"/>
          <w:kern w:val="0"/>
        </w:rPr>
        <w:t>32</w:t>
      </w:r>
      <w:r w:rsidRPr="00431680">
        <w:rPr>
          <w:rFonts w:asciiTheme="minorEastAsia" w:hAnsiTheme="minorEastAsia" w:cs="Times" w:hint="eastAsia"/>
          <w:kern w:val="0"/>
        </w:rPr>
        <w:t>位模式中激活。</w:t>
      </w:r>
    </w:p>
    <w:p w14:paraId="4E708B0D" w14:textId="0F7BB16C" w:rsidR="00656F9F" w:rsidRPr="00431680" w:rsidRDefault="00656F9F" w:rsidP="00C66696">
      <w:pPr>
        <w:widowControl/>
        <w:autoSpaceDE w:val="0"/>
        <w:autoSpaceDN w:val="0"/>
        <w:adjustRightInd w:val="0"/>
        <w:jc w:val="left"/>
        <w:rPr>
          <w:rFonts w:asciiTheme="minorEastAsia" w:hAnsiTheme="minorEastAsia" w:cs="Times"/>
          <w:kern w:val="0"/>
        </w:rPr>
      </w:pPr>
      <w:r w:rsidRPr="00431680">
        <w:rPr>
          <w:rFonts w:asciiTheme="minorEastAsia" w:hAnsiTheme="minorEastAsia" w:cs="Times"/>
          <w:kern w:val="0"/>
        </w:rPr>
        <w:t>..................................................................</w:t>
      </w:r>
    </w:p>
    <w:p w14:paraId="4E936111" w14:textId="77777777" w:rsidR="001C242D" w:rsidRPr="00431680" w:rsidRDefault="001C242D">
      <w:pPr>
        <w:rPr>
          <w:rFonts w:asciiTheme="minorEastAsia" w:hAnsiTheme="minorEastAsia"/>
        </w:rPr>
      </w:pPr>
    </w:p>
    <w:sectPr w:rsidR="001C242D" w:rsidRPr="00431680" w:rsidSect="00BA03A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F9F"/>
    <w:rsid w:val="000448EE"/>
    <w:rsid w:val="000454AA"/>
    <w:rsid w:val="000B79AF"/>
    <w:rsid w:val="001334B5"/>
    <w:rsid w:val="00136508"/>
    <w:rsid w:val="00171E30"/>
    <w:rsid w:val="001A018E"/>
    <w:rsid w:val="001C242D"/>
    <w:rsid w:val="001C4161"/>
    <w:rsid w:val="001D33CE"/>
    <w:rsid w:val="001E3001"/>
    <w:rsid w:val="001F0B86"/>
    <w:rsid w:val="001F4502"/>
    <w:rsid w:val="002157EE"/>
    <w:rsid w:val="00242BA6"/>
    <w:rsid w:val="00267976"/>
    <w:rsid w:val="00282D37"/>
    <w:rsid w:val="0028714B"/>
    <w:rsid w:val="002B3B44"/>
    <w:rsid w:val="002D53DC"/>
    <w:rsid w:val="002D607C"/>
    <w:rsid w:val="002E0852"/>
    <w:rsid w:val="00305CF5"/>
    <w:rsid w:val="003633F3"/>
    <w:rsid w:val="00377C94"/>
    <w:rsid w:val="004055E2"/>
    <w:rsid w:val="00422EFE"/>
    <w:rsid w:val="00431680"/>
    <w:rsid w:val="0043170A"/>
    <w:rsid w:val="00452522"/>
    <w:rsid w:val="00493F27"/>
    <w:rsid w:val="004E03DD"/>
    <w:rsid w:val="00500D4F"/>
    <w:rsid w:val="00504AFD"/>
    <w:rsid w:val="00515A36"/>
    <w:rsid w:val="00526547"/>
    <w:rsid w:val="00530799"/>
    <w:rsid w:val="005443F2"/>
    <w:rsid w:val="0058075D"/>
    <w:rsid w:val="00581A58"/>
    <w:rsid w:val="00593338"/>
    <w:rsid w:val="005E27FC"/>
    <w:rsid w:val="005F11BC"/>
    <w:rsid w:val="00607884"/>
    <w:rsid w:val="0061254E"/>
    <w:rsid w:val="00643EB2"/>
    <w:rsid w:val="00653F2C"/>
    <w:rsid w:val="00656F9F"/>
    <w:rsid w:val="0066286F"/>
    <w:rsid w:val="006B3846"/>
    <w:rsid w:val="006B54B0"/>
    <w:rsid w:val="006B6492"/>
    <w:rsid w:val="006F4AA4"/>
    <w:rsid w:val="00706B28"/>
    <w:rsid w:val="00714129"/>
    <w:rsid w:val="00743922"/>
    <w:rsid w:val="0075004A"/>
    <w:rsid w:val="00750FC1"/>
    <w:rsid w:val="007558E6"/>
    <w:rsid w:val="0077204E"/>
    <w:rsid w:val="00784187"/>
    <w:rsid w:val="007A2DF0"/>
    <w:rsid w:val="007B3FAC"/>
    <w:rsid w:val="007B53F9"/>
    <w:rsid w:val="00802A48"/>
    <w:rsid w:val="00806794"/>
    <w:rsid w:val="00831BE1"/>
    <w:rsid w:val="00864FA4"/>
    <w:rsid w:val="0087484C"/>
    <w:rsid w:val="00896677"/>
    <w:rsid w:val="008C6C60"/>
    <w:rsid w:val="0097256F"/>
    <w:rsid w:val="00977F86"/>
    <w:rsid w:val="00994687"/>
    <w:rsid w:val="009C2FBD"/>
    <w:rsid w:val="009D7AA1"/>
    <w:rsid w:val="00A0165A"/>
    <w:rsid w:val="00A21CC4"/>
    <w:rsid w:val="00A25B0D"/>
    <w:rsid w:val="00A3550D"/>
    <w:rsid w:val="00A36593"/>
    <w:rsid w:val="00A834E4"/>
    <w:rsid w:val="00AA35FE"/>
    <w:rsid w:val="00AA7ACA"/>
    <w:rsid w:val="00B129C8"/>
    <w:rsid w:val="00B33533"/>
    <w:rsid w:val="00B43C7D"/>
    <w:rsid w:val="00B57810"/>
    <w:rsid w:val="00B71D3B"/>
    <w:rsid w:val="00B80A79"/>
    <w:rsid w:val="00B957F9"/>
    <w:rsid w:val="00BA03AD"/>
    <w:rsid w:val="00BF00ED"/>
    <w:rsid w:val="00C14686"/>
    <w:rsid w:val="00C439A7"/>
    <w:rsid w:val="00C60888"/>
    <w:rsid w:val="00C66696"/>
    <w:rsid w:val="00C7408B"/>
    <w:rsid w:val="00CF4B35"/>
    <w:rsid w:val="00D252DB"/>
    <w:rsid w:val="00D42B69"/>
    <w:rsid w:val="00D608BB"/>
    <w:rsid w:val="00D67BF0"/>
    <w:rsid w:val="00D72106"/>
    <w:rsid w:val="00D832AD"/>
    <w:rsid w:val="00DA6FA8"/>
    <w:rsid w:val="00DE094B"/>
    <w:rsid w:val="00E01D1C"/>
    <w:rsid w:val="00E2110A"/>
    <w:rsid w:val="00E2206B"/>
    <w:rsid w:val="00E46D9F"/>
    <w:rsid w:val="00E61899"/>
    <w:rsid w:val="00EA2309"/>
    <w:rsid w:val="00EA367E"/>
    <w:rsid w:val="00EB55F5"/>
    <w:rsid w:val="00EE098C"/>
    <w:rsid w:val="00EF3070"/>
    <w:rsid w:val="00EF41B4"/>
    <w:rsid w:val="00F26BB9"/>
    <w:rsid w:val="00F3217B"/>
    <w:rsid w:val="00F4324E"/>
    <w:rsid w:val="00F552D4"/>
    <w:rsid w:val="00F71639"/>
    <w:rsid w:val="00FA2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4E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1680"/>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16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972</Words>
  <Characters>5542</Characters>
  <Application>Microsoft Macintosh Word</Application>
  <DocSecurity>0</DocSecurity>
  <Lines>46</Lines>
  <Paragraphs>13</Paragraphs>
  <ScaleCrop>false</ScaleCrop>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嘉洋 刘</dc:creator>
  <cp:keywords/>
  <dc:description/>
  <cp:lastModifiedBy>嘉洋 刘</cp:lastModifiedBy>
  <cp:revision>180</cp:revision>
  <dcterms:created xsi:type="dcterms:W3CDTF">2016-09-20T02:13:00Z</dcterms:created>
  <dcterms:modified xsi:type="dcterms:W3CDTF">2016-10-07T09:35:00Z</dcterms:modified>
</cp:coreProperties>
</file>