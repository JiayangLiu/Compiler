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2CF" w:rsidRDefault="00AC62CF" w:rsidP="00AC62CF">
      <w:pPr>
        <w:widowControl/>
        <w:autoSpaceDE w:val="0"/>
        <w:autoSpaceDN w:val="0"/>
        <w:adjustRightInd w:val="0"/>
        <w:jc w:val="left"/>
        <w:rPr>
          <w:rFonts w:ascii="Times" w:hAnsi="Times" w:cs="Times"/>
          <w:b/>
          <w:bCs/>
          <w:color w:val="243E3E"/>
          <w:kern w:val="0"/>
          <w:sz w:val="64"/>
          <w:szCs w:val="64"/>
        </w:rPr>
      </w:pPr>
      <w:r>
        <w:rPr>
          <w:rFonts w:ascii="Times" w:hAnsi="Times" w:cs="Times"/>
          <w:b/>
          <w:bCs/>
          <w:color w:val="243E3E"/>
          <w:kern w:val="0"/>
          <w:sz w:val="64"/>
          <w:szCs w:val="64"/>
        </w:rPr>
        <w:t>GCC 6 Release Series</w:t>
      </w:r>
    </w:p>
    <w:p w:rsidR="00AC62CF" w:rsidRDefault="00AC62CF" w:rsidP="00AC62CF">
      <w:pPr>
        <w:widowControl/>
        <w:autoSpaceDE w:val="0"/>
        <w:autoSpaceDN w:val="0"/>
        <w:adjustRightInd w:val="0"/>
        <w:jc w:val="left"/>
        <w:rPr>
          <w:rFonts w:ascii="Times" w:hAnsi="Times" w:cs="Times"/>
          <w:b/>
          <w:bCs/>
          <w:color w:val="243E3E"/>
          <w:kern w:val="0"/>
          <w:sz w:val="64"/>
          <w:szCs w:val="64"/>
        </w:rPr>
      </w:pPr>
      <w:r>
        <w:rPr>
          <w:rFonts w:ascii="Times" w:hAnsi="Times" w:cs="Times"/>
          <w:b/>
          <w:bCs/>
          <w:color w:val="243E3E"/>
          <w:kern w:val="0"/>
          <w:sz w:val="64"/>
          <w:szCs w:val="64"/>
        </w:rPr>
        <w:t>Changes, New Features, and Fixes</w:t>
      </w:r>
    </w:p>
    <w:p w:rsidR="00AC62CF" w:rsidRDefault="00AC62CF" w:rsidP="00AC62CF">
      <w:pPr>
        <w:widowControl/>
        <w:autoSpaceDE w:val="0"/>
        <w:autoSpaceDN w:val="0"/>
        <w:adjustRightInd w:val="0"/>
        <w:jc w:val="left"/>
        <w:rPr>
          <w:rFonts w:ascii="Times" w:hAnsi="Times" w:cs="Times"/>
          <w:kern w:val="0"/>
          <w:sz w:val="32"/>
          <w:szCs w:val="32"/>
        </w:rPr>
      </w:pPr>
      <w:r>
        <w:rPr>
          <w:rFonts w:ascii="Times" w:hAnsi="Times" w:cs="Times"/>
          <w:kern w:val="0"/>
          <w:sz w:val="32"/>
          <w:szCs w:val="32"/>
        </w:rPr>
        <w:t xml:space="preserve">This page is a brief summary of some of the huge number of improvements in GCC 6. For more information, see the </w:t>
      </w:r>
      <w:hyperlink r:id="rId6" w:history="1">
        <w:r>
          <w:rPr>
            <w:rFonts w:ascii="Times" w:hAnsi="Times" w:cs="Times"/>
            <w:color w:val="0950AD"/>
            <w:kern w:val="0"/>
            <w:sz w:val="32"/>
            <w:szCs w:val="32"/>
          </w:rPr>
          <w:t>Porting to GCC 6</w:t>
        </w:r>
      </w:hyperlink>
      <w:r>
        <w:rPr>
          <w:rFonts w:ascii="Times" w:hAnsi="Times" w:cs="Times"/>
          <w:kern w:val="0"/>
          <w:sz w:val="32"/>
          <w:szCs w:val="32"/>
        </w:rPr>
        <w:t xml:space="preserve"> page and the </w:t>
      </w:r>
      <w:hyperlink r:id="rId7" w:history="1">
        <w:r>
          <w:rPr>
            <w:rFonts w:ascii="Times" w:hAnsi="Times" w:cs="Times"/>
            <w:color w:val="0950AD"/>
            <w:kern w:val="0"/>
            <w:sz w:val="32"/>
            <w:szCs w:val="32"/>
          </w:rPr>
          <w:t>full GCC documentation</w:t>
        </w:r>
      </w:hyperlink>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b/>
          <w:bCs/>
          <w:color w:val="243E3E"/>
          <w:kern w:val="0"/>
          <w:sz w:val="48"/>
          <w:szCs w:val="48"/>
        </w:rPr>
        <w:t>Caveats</w:t>
      </w:r>
    </w:p>
    <w:p w:rsidR="00AC62CF" w:rsidRDefault="00AC62CF" w:rsidP="00AC62CF">
      <w:pPr>
        <w:widowControl/>
        <w:numPr>
          <w:ilvl w:val="0"/>
          <w:numId w:val="1"/>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default mode for C++ is now </w:t>
      </w:r>
      <w:r>
        <w:rPr>
          <w:rFonts w:ascii="Courier" w:hAnsi="Courier" w:cs="Courier"/>
          <w:kern w:val="0"/>
          <w:sz w:val="26"/>
          <w:szCs w:val="26"/>
        </w:rPr>
        <w:t>-std=gnu++14</w:t>
      </w:r>
      <w:r>
        <w:rPr>
          <w:rFonts w:ascii="Times" w:hAnsi="Times" w:cs="Times"/>
          <w:kern w:val="0"/>
          <w:sz w:val="32"/>
          <w:szCs w:val="32"/>
        </w:rPr>
        <w:t xml:space="preserve"> instead of </w:t>
      </w:r>
      <w:r>
        <w:rPr>
          <w:rFonts w:ascii="Courier" w:hAnsi="Courier" w:cs="Courier"/>
          <w:kern w:val="0"/>
          <w:sz w:val="26"/>
          <w:szCs w:val="26"/>
        </w:rPr>
        <w:t>-std=gnu++98</w:t>
      </w:r>
      <w:r>
        <w:rPr>
          <w:rFonts w:ascii="Times" w:hAnsi="Times" w:cs="Times"/>
          <w:kern w:val="0"/>
          <w:sz w:val="32"/>
          <w:szCs w:val="32"/>
        </w:rPr>
        <w:t>.</w:t>
      </w:r>
    </w:p>
    <w:p w:rsidR="00AC62CF" w:rsidRDefault="00AC62CF" w:rsidP="00AC62CF">
      <w:pPr>
        <w:widowControl/>
        <w:numPr>
          <w:ilvl w:val="0"/>
          <w:numId w:val="1"/>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a number of older systems and </w:t>
      </w:r>
      <w:proofErr w:type="gramStart"/>
      <w:r>
        <w:rPr>
          <w:rFonts w:ascii="Times" w:hAnsi="Times" w:cs="Times"/>
          <w:kern w:val="0"/>
          <w:sz w:val="32"/>
          <w:szCs w:val="32"/>
        </w:rPr>
        <w:t>recently unmaintained or untested target ports of GCC has</w:t>
      </w:r>
      <w:proofErr w:type="gramEnd"/>
      <w:r>
        <w:rPr>
          <w:rFonts w:ascii="Times" w:hAnsi="Times" w:cs="Times"/>
          <w:kern w:val="0"/>
          <w:sz w:val="32"/>
          <w:szCs w:val="32"/>
        </w:rPr>
        <w:t xml:space="preserve"> been declared obsolete in GCC 6. Unless there is activity to revive them, the next release of GCC will have their sources permanently </w:t>
      </w:r>
      <w:r>
        <w:rPr>
          <w:rFonts w:ascii="Times" w:hAnsi="Times" w:cs="Times"/>
          <w:b/>
          <w:bCs/>
          <w:kern w:val="0"/>
          <w:sz w:val="32"/>
          <w:szCs w:val="32"/>
        </w:rPr>
        <w:t>removed</w:t>
      </w:r>
      <w:proofErr w:type="gramStart"/>
      <w:r>
        <w:rPr>
          <w:rFonts w:ascii="Times" w:hAnsi="Times" w:cs="Times"/>
          <w:kern w:val="0"/>
          <w:sz w:val="32"/>
          <w:szCs w:val="32"/>
        </w:rPr>
        <w:t>. </w:t>
      </w:r>
      <w:proofErr w:type="gramEnd"/>
      <w:r>
        <w:rPr>
          <w:rFonts w:ascii="Times" w:hAnsi="Times" w:cs="Times"/>
          <w:kern w:val="0"/>
          <w:sz w:val="32"/>
          <w:szCs w:val="32"/>
        </w:rPr>
        <w:t>The following ports for individual systems on particular architectures have been obsoleted:</w:t>
      </w:r>
    </w:p>
    <w:p w:rsidR="00AC62CF" w:rsidRDefault="00AC62CF" w:rsidP="00AC62CF">
      <w:pPr>
        <w:widowControl/>
        <w:numPr>
          <w:ilvl w:val="1"/>
          <w:numId w:val="1"/>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 xml:space="preserve">SH5 / SH64 (sh64-*-*) as announced </w:t>
      </w:r>
      <w:hyperlink r:id="rId8" w:history="1">
        <w:r>
          <w:rPr>
            <w:rFonts w:ascii="Times" w:hAnsi="Times" w:cs="Times"/>
            <w:color w:val="0950AD"/>
            <w:kern w:val="0"/>
            <w:sz w:val="32"/>
            <w:szCs w:val="32"/>
          </w:rPr>
          <w:t>here</w:t>
        </w:r>
      </w:hyperlink>
      <w:r>
        <w:rPr>
          <w:rFonts w:ascii="Times" w:hAnsi="Times" w:cs="Times"/>
          <w:kern w:val="0"/>
          <w:sz w:val="32"/>
          <w:szCs w:val="32"/>
        </w:rPr>
        <w:t>.</w:t>
      </w:r>
    </w:p>
    <w:p w:rsidR="00AC62CF" w:rsidRDefault="00AC62CF" w:rsidP="00AC62CF">
      <w:pPr>
        <w:widowControl/>
        <w:numPr>
          <w:ilvl w:val="0"/>
          <w:numId w:val="1"/>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AVR port requires binutils version 2.26.1 or later for the fix for </w:t>
      </w:r>
      <w:hyperlink r:id="rId9" w:history="1">
        <w:r>
          <w:rPr>
            <w:rFonts w:ascii="Times" w:hAnsi="Times" w:cs="Times"/>
            <w:color w:val="0950AD"/>
            <w:kern w:val="0"/>
            <w:sz w:val="32"/>
            <w:szCs w:val="32"/>
          </w:rPr>
          <w:t>PR71151</w:t>
        </w:r>
      </w:hyperlink>
      <w:r>
        <w:rPr>
          <w:rFonts w:ascii="Times" w:hAnsi="Times" w:cs="Times"/>
          <w:kern w:val="0"/>
          <w:sz w:val="32"/>
          <w:szCs w:val="32"/>
        </w:rPr>
        <w:t xml:space="preserve"> to work.</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b/>
          <w:bCs/>
          <w:color w:val="243E3E"/>
          <w:kern w:val="0"/>
          <w:sz w:val="48"/>
          <w:szCs w:val="48"/>
        </w:rPr>
        <w:t>General Optimizer Improvements</w:t>
      </w:r>
    </w:p>
    <w:p w:rsidR="00AC62CF" w:rsidRDefault="00AC62CF" w:rsidP="00AC62CF">
      <w:pPr>
        <w:widowControl/>
        <w:numPr>
          <w:ilvl w:val="0"/>
          <w:numId w:val="2"/>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UndefinedBehaviorSanitizer gained a new sanitization option, </w:t>
      </w:r>
      <w:r>
        <w:rPr>
          <w:rFonts w:ascii="Courier" w:hAnsi="Courier" w:cs="Courier"/>
          <w:kern w:val="0"/>
          <w:sz w:val="26"/>
          <w:szCs w:val="26"/>
        </w:rPr>
        <w:t>-fsanitize=bounds-strict</w:t>
      </w:r>
      <w:r>
        <w:rPr>
          <w:rFonts w:ascii="Times" w:hAnsi="Times" w:cs="Times"/>
          <w:kern w:val="0"/>
          <w:sz w:val="32"/>
          <w:szCs w:val="32"/>
        </w:rPr>
        <w:t xml:space="preserve">, which enables strict checking of array bounds. In particular, it enables </w:t>
      </w:r>
      <w:r>
        <w:rPr>
          <w:rFonts w:ascii="Courier" w:hAnsi="Courier" w:cs="Courier"/>
          <w:kern w:val="0"/>
          <w:sz w:val="26"/>
          <w:szCs w:val="26"/>
        </w:rPr>
        <w:t>-fsanitize=bounds</w:t>
      </w:r>
      <w:r>
        <w:rPr>
          <w:rFonts w:ascii="Times" w:hAnsi="Times" w:cs="Times"/>
          <w:kern w:val="0"/>
          <w:sz w:val="32"/>
          <w:szCs w:val="32"/>
        </w:rPr>
        <w:t xml:space="preserve"> as well as instrumentation of flexible array member-like arrays.</w:t>
      </w:r>
    </w:p>
    <w:p w:rsidR="00AC62CF" w:rsidRDefault="00AC62CF" w:rsidP="00AC62CF">
      <w:pPr>
        <w:widowControl/>
        <w:numPr>
          <w:ilvl w:val="0"/>
          <w:numId w:val="2"/>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lastRenderedPageBreak/>
        <w:t xml:space="preserve">Type-based alias analysis now disambiguates accesses to different pointers. This improves precision of the alias oracle by about 20-30% on higher-level C++ programs. Programs doing invalid type punning of pointer types may now need </w:t>
      </w:r>
      <w:r>
        <w:rPr>
          <w:rFonts w:ascii="Courier" w:hAnsi="Courier" w:cs="Courier"/>
          <w:kern w:val="0"/>
          <w:sz w:val="26"/>
          <w:szCs w:val="26"/>
        </w:rPr>
        <w:t>-fno-strict-aliasing</w:t>
      </w:r>
      <w:r>
        <w:rPr>
          <w:rFonts w:ascii="Times" w:hAnsi="Times" w:cs="Times"/>
          <w:kern w:val="0"/>
          <w:sz w:val="32"/>
          <w:szCs w:val="32"/>
        </w:rPr>
        <w:t xml:space="preserve"> to work correctly.</w:t>
      </w:r>
    </w:p>
    <w:p w:rsidR="00AC62CF" w:rsidRDefault="00AC62CF" w:rsidP="00AC62CF">
      <w:pPr>
        <w:widowControl/>
        <w:numPr>
          <w:ilvl w:val="0"/>
          <w:numId w:val="2"/>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Alias analysis now correctly supports </w:t>
      </w:r>
      <w:r>
        <w:rPr>
          <w:rFonts w:ascii="Courier" w:hAnsi="Courier" w:cs="Courier"/>
          <w:kern w:val="0"/>
          <w:sz w:val="26"/>
          <w:szCs w:val="26"/>
        </w:rPr>
        <w:t>weakref</w:t>
      </w:r>
      <w:r>
        <w:rPr>
          <w:rFonts w:ascii="Times" w:hAnsi="Times" w:cs="Times"/>
          <w:kern w:val="0"/>
          <w:sz w:val="32"/>
          <w:szCs w:val="32"/>
        </w:rPr>
        <w:t xml:space="preserve"> and </w:t>
      </w:r>
      <w:r>
        <w:rPr>
          <w:rFonts w:ascii="Courier" w:hAnsi="Courier" w:cs="Courier"/>
          <w:kern w:val="0"/>
          <w:sz w:val="26"/>
          <w:szCs w:val="26"/>
        </w:rPr>
        <w:t>alias</w:t>
      </w:r>
      <w:r>
        <w:rPr>
          <w:rFonts w:ascii="Times" w:hAnsi="Times" w:cs="Times"/>
          <w:kern w:val="0"/>
          <w:sz w:val="32"/>
          <w:szCs w:val="32"/>
        </w:rPr>
        <w:t xml:space="preserve"> attributes. This makes it possible to access both a variable and its alias in one translation </w:t>
      </w:r>
      <w:proofErr w:type="gramStart"/>
      <w:r>
        <w:rPr>
          <w:rFonts w:ascii="Times" w:hAnsi="Times" w:cs="Times"/>
          <w:kern w:val="0"/>
          <w:sz w:val="32"/>
          <w:szCs w:val="32"/>
        </w:rPr>
        <w:t>unit which</w:t>
      </w:r>
      <w:proofErr w:type="gramEnd"/>
      <w:r>
        <w:rPr>
          <w:rFonts w:ascii="Times" w:hAnsi="Times" w:cs="Times"/>
          <w:kern w:val="0"/>
          <w:sz w:val="32"/>
          <w:szCs w:val="32"/>
        </w:rPr>
        <w:t xml:space="preserve"> is common with link-time optimization.</w:t>
      </w:r>
    </w:p>
    <w:p w:rsidR="00AC62CF" w:rsidRDefault="00AC62CF" w:rsidP="00AC62CF">
      <w:pPr>
        <w:widowControl/>
        <w:numPr>
          <w:ilvl w:val="0"/>
          <w:numId w:val="2"/>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Value range propagation now assumes that </w:t>
      </w:r>
      <w:proofErr w:type="gramStart"/>
      <w:r>
        <w:rPr>
          <w:rFonts w:ascii="Times" w:hAnsi="Times" w:cs="Times"/>
          <w:kern w:val="0"/>
          <w:sz w:val="32"/>
          <w:szCs w:val="32"/>
        </w:rPr>
        <w:t xml:space="preserve">the </w:t>
      </w:r>
      <w:r>
        <w:rPr>
          <w:rFonts w:ascii="Courier" w:hAnsi="Courier" w:cs="Courier"/>
          <w:kern w:val="0"/>
          <w:sz w:val="26"/>
          <w:szCs w:val="26"/>
        </w:rPr>
        <w:t>this</w:t>
      </w:r>
      <w:proofErr w:type="gramEnd"/>
      <w:r>
        <w:rPr>
          <w:rFonts w:ascii="Times" w:hAnsi="Times" w:cs="Times"/>
          <w:kern w:val="0"/>
          <w:sz w:val="32"/>
          <w:szCs w:val="32"/>
        </w:rPr>
        <w:t xml:space="preserve"> pointer of C++ member functions is non-null. This eliminates common null pointer checks but also breaks some non-conforming code-bases (such as Qt-5, Chromium, KDevelop). As a temporary work-around </w:t>
      </w:r>
      <w:r>
        <w:rPr>
          <w:rFonts w:ascii="Courier" w:hAnsi="Courier" w:cs="Courier"/>
          <w:kern w:val="0"/>
          <w:sz w:val="26"/>
          <w:szCs w:val="26"/>
        </w:rPr>
        <w:t>-fno-delete-null-pointer-checks</w:t>
      </w:r>
      <w:r>
        <w:rPr>
          <w:rFonts w:ascii="Times" w:hAnsi="Times" w:cs="Times"/>
          <w:kern w:val="0"/>
          <w:sz w:val="32"/>
          <w:szCs w:val="32"/>
        </w:rPr>
        <w:t xml:space="preserve"> can be used. Wrong code can be identified by using </w:t>
      </w:r>
      <w:r>
        <w:rPr>
          <w:rFonts w:ascii="Courier" w:hAnsi="Courier" w:cs="Courier"/>
          <w:kern w:val="0"/>
          <w:sz w:val="26"/>
          <w:szCs w:val="26"/>
        </w:rPr>
        <w:t>-fsanitize=undefined</w:t>
      </w:r>
      <w:r>
        <w:rPr>
          <w:rFonts w:ascii="Times" w:hAnsi="Times" w:cs="Times"/>
          <w:kern w:val="0"/>
          <w:sz w:val="32"/>
          <w:szCs w:val="32"/>
        </w:rPr>
        <w:t>.</w:t>
      </w:r>
    </w:p>
    <w:p w:rsidR="00AC62CF" w:rsidRDefault="00AC62CF" w:rsidP="00AC62CF">
      <w:pPr>
        <w:widowControl/>
        <w:numPr>
          <w:ilvl w:val="0"/>
          <w:numId w:val="2"/>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Link-time optimization improvements:</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Courier" w:hAnsi="Courier" w:cs="Courier"/>
          <w:kern w:val="0"/>
          <w:sz w:val="26"/>
          <w:szCs w:val="26"/>
        </w:rPr>
        <w:t>warning</w:t>
      </w:r>
      <w:proofErr w:type="gramEnd"/>
      <w:r>
        <w:rPr>
          <w:rFonts w:ascii="Times" w:hAnsi="Times" w:cs="Times"/>
          <w:kern w:val="0"/>
          <w:sz w:val="32"/>
          <w:szCs w:val="32"/>
        </w:rPr>
        <w:t xml:space="preserve"> and </w:t>
      </w:r>
      <w:r>
        <w:rPr>
          <w:rFonts w:ascii="Courier" w:hAnsi="Courier" w:cs="Courier"/>
          <w:kern w:val="0"/>
          <w:sz w:val="26"/>
          <w:szCs w:val="26"/>
        </w:rPr>
        <w:t>error</w:t>
      </w:r>
      <w:r>
        <w:rPr>
          <w:rFonts w:ascii="Times" w:hAnsi="Times" w:cs="Times"/>
          <w:kern w:val="0"/>
          <w:sz w:val="32"/>
          <w:szCs w:val="32"/>
        </w:rPr>
        <w:t xml:space="preserve"> attributes are now correctly preserved by declaration linking and thus </w:t>
      </w:r>
      <w:r>
        <w:rPr>
          <w:rFonts w:ascii="Courier" w:hAnsi="Courier" w:cs="Courier"/>
          <w:kern w:val="0"/>
          <w:sz w:val="26"/>
          <w:szCs w:val="26"/>
        </w:rPr>
        <w:t>-D_FORTIFY_SOURCE=2</w:t>
      </w:r>
      <w:r>
        <w:rPr>
          <w:rFonts w:ascii="Times" w:hAnsi="Times" w:cs="Times"/>
          <w:kern w:val="0"/>
          <w:sz w:val="32"/>
          <w:szCs w:val="32"/>
        </w:rPr>
        <w:t xml:space="preserve"> is now supported with </w:t>
      </w:r>
      <w:r>
        <w:rPr>
          <w:rFonts w:ascii="Courier" w:hAnsi="Courier" w:cs="Courier"/>
          <w:kern w:val="0"/>
          <w:sz w:val="26"/>
          <w:szCs w:val="26"/>
        </w:rPr>
        <w:t>-flto</w:t>
      </w:r>
      <w:r>
        <w:rPr>
          <w:rFonts w:ascii="Times" w:hAnsi="Times" w:cs="Times"/>
          <w:kern w:val="0"/>
          <w:sz w:val="32"/>
          <w:szCs w:val="32"/>
        </w:rPr>
        <w:t>.</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Type merging was fixed to handle C and Fortran interoperability rules as defined by the Fortran 2008 language standard</w:t>
      </w:r>
      <w:proofErr w:type="gramStart"/>
      <w:r>
        <w:rPr>
          <w:rFonts w:ascii="Times" w:hAnsi="Times" w:cs="Times"/>
          <w:kern w:val="0"/>
          <w:sz w:val="32"/>
          <w:szCs w:val="32"/>
        </w:rPr>
        <w:t>. </w:t>
      </w:r>
      <w:proofErr w:type="gramEnd"/>
      <w:r>
        <w:rPr>
          <w:rFonts w:ascii="Times" w:hAnsi="Times" w:cs="Times"/>
          <w:kern w:val="0"/>
          <w:sz w:val="32"/>
          <w:szCs w:val="32"/>
        </w:rPr>
        <w:t xml:space="preserve">As an exception, </w:t>
      </w:r>
      <w:r>
        <w:rPr>
          <w:rFonts w:ascii="Courier" w:hAnsi="Courier" w:cs="Courier"/>
          <w:kern w:val="0"/>
          <w:sz w:val="26"/>
          <w:szCs w:val="26"/>
        </w:rPr>
        <w:t>CHARACTER(KIND=C_CHAR)</w:t>
      </w:r>
      <w:r>
        <w:rPr>
          <w:rFonts w:ascii="Times" w:hAnsi="Times" w:cs="Times"/>
          <w:kern w:val="0"/>
          <w:sz w:val="32"/>
          <w:szCs w:val="32"/>
        </w:rPr>
        <w:t xml:space="preserve"> is not inter-operable with </w:t>
      </w:r>
      <w:r>
        <w:rPr>
          <w:rFonts w:ascii="Courier" w:hAnsi="Courier" w:cs="Courier"/>
          <w:kern w:val="0"/>
          <w:sz w:val="26"/>
          <w:szCs w:val="26"/>
        </w:rPr>
        <w:t>char</w:t>
      </w:r>
      <w:r>
        <w:rPr>
          <w:rFonts w:ascii="Times" w:hAnsi="Times" w:cs="Times"/>
          <w:kern w:val="0"/>
          <w:sz w:val="32"/>
          <w:szCs w:val="32"/>
        </w:rPr>
        <w:t xml:space="preserve"> in all cases because it is an array while </w:t>
      </w:r>
      <w:r>
        <w:rPr>
          <w:rFonts w:ascii="Courier" w:hAnsi="Courier" w:cs="Courier"/>
          <w:kern w:val="0"/>
          <w:sz w:val="26"/>
          <w:szCs w:val="26"/>
        </w:rPr>
        <w:t>char</w:t>
      </w:r>
      <w:r>
        <w:rPr>
          <w:rFonts w:ascii="Times" w:hAnsi="Times" w:cs="Times"/>
          <w:kern w:val="0"/>
          <w:sz w:val="32"/>
          <w:szCs w:val="32"/>
        </w:rPr>
        <w:t xml:space="preserve"> is scalar. </w:t>
      </w:r>
      <w:proofErr w:type="gramStart"/>
      <w:r>
        <w:rPr>
          <w:rFonts w:ascii="Courier" w:hAnsi="Courier" w:cs="Courier"/>
          <w:kern w:val="0"/>
          <w:sz w:val="26"/>
          <w:szCs w:val="26"/>
        </w:rPr>
        <w:t>INTEGER(</w:t>
      </w:r>
      <w:proofErr w:type="gramEnd"/>
      <w:r>
        <w:rPr>
          <w:rFonts w:ascii="Courier" w:hAnsi="Courier" w:cs="Courier"/>
          <w:kern w:val="0"/>
          <w:sz w:val="26"/>
          <w:szCs w:val="26"/>
        </w:rPr>
        <w:t>KIND=C_SIGNED_CHAR)</w:t>
      </w:r>
      <w:r>
        <w:rPr>
          <w:rFonts w:ascii="Times" w:hAnsi="Times" w:cs="Times"/>
          <w:kern w:val="0"/>
          <w:sz w:val="32"/>
          <w:szCs w:val="32"/>
        </w:rPr>
        <w:t xml:space="preserve"> should be used instead. In general, this inter-operability cannot be implemented, for example, on targets where </w:t>
      </w:r>
      <w:proofErr w:type="gramStart"/>
      <w:r>
        <w:rPr>
          <w:rFonts w:ascii="Times" w:hAnsi="Times" w:cs="Times"/>
          <w:kern w:val="0"/>
          <w:sz w:val="32"/>
          <w:szCs w:val="32"/>
        </w:rPr>
        <w:t>function passing</w:t>
      </w:r>
      <w:proofErr w:type="gramEnd"/>
      <w:r>
        <w:rPr>
          <w:rFonts w:ascii="Times" w:hAnsi="Times" w:cs="Times"/>
          <w:kern w:val="0"/>
          <w:sz w:val="32"/>
          <w:szCs w:val="32"/>
        </w:rPr>
        <w:t xml:space="preserve"> conventions of arrays differs from scalars.</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More type information is now preserved at link time reducing the loss of accuracy of the type based alias analysis compared to builds without link-time optimization.</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 xml:space="preserve">Invalid type punning on global variables and declarations is now reported with </w:t>
      </w:r>
      <w:r>
        <w:rPr>
          <w:rFonts w:ascii="Courier" w:hAnsi="Courier" w:cs="Courier"/>
          <w:kern w:val="0"/>
          <w:sz w:val="26"/>
          <w:szCs w:val="26"/>
        </w:rPr>
        <w:t>-Wodr-type-mismatch</w:t>
      </w:r>
      <w:r>
        <w:rPr>
          <w:rFonts w:ascii="Times" w:hAnsi="Times" w:cs="Times"/>
          <w:kern w:val="0"/>
          <w:sz w:val="32"/>
          <w:szCs w:val="32"/>
        </w:rPr>
        <w:t>.</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The size of LTO object files was reduced by about 11% (measured by compiling Firefox 46.0).</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 xml:space="preserve">Link-time parallelization (enabled using </w:t>
      </w:r>
      <w:r>
        <w:rPr>
          <w:rFonts w:ascii="Courier" w:hAnsi="Courier" w:cs="Courier"/>
          <w:kern w:val="0"/>
          <w:sz w:val="26"/>
          <w:szCs w:val="26"/>
        </w:rPr>
        <w:t>-flto=n</w:t>
      </w:r>
      <w:r>
        <w:rPr>
          <w:rFonts w:ascii="Times" w:hAnsi="Times" w:cs="Times"/>
          <w:kern w:val="0"/>
          <w:sz w:val="32"/>
          <w:szCs w:val="32"/>
        </w:rPr>
        <w:t>) was significantly improved by decreasing the size of streamed data when partitioning programs. The size of streamed IL while compiling Firefox 46.0 was reduced by 66%.</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 xml:space="preserve">The linker plugin was extended to pass information about type of binary produced to GCC back end (that can be also manually controlled by </w:t>
      </w:r>
      <w:r>
        <w:rPr>
          <w:rFonts w:ascii="Courier" w:hAnsi="Courier" w:cs="Courier"/>
          <w:kern w:val="0"/>
          <w:sz w:val="26"/>
          <w:szCs w:val="26"/>
        </w:rPr>
        <w:t>-flinker-output</w:t>
      </w:r>
      <w:r>
        <w:rPr>
          <w:rFonts w:ascii="Times" w:hAnsi="Times" w:cs="Times"/>
          <w:kern w:val="0"/>
          <w:sz w:val="32"/>
          <w:szCs w:val="32"/>
        </w:rPr>
        <w:t xml:space="preserve">). This makes it possible to properly configure the code generator and support incremental linking. Incremental linking of LTO objects by </w:t>
      </w:r>
      <w:r>
        <w:rPr>
          <w:rFonts w:ascii="Courier" w:hAnsi="Courier" w:cs="Courier"/>
          <w:kern w:val="0"/>
          <w:sz w:val="26"/>
          <w:szCs w:val="26"/>
        </w:rPr>
        <w:t>gcc -r</w:t>
      </w:r>
      <w:r>
        <w:rPr>
          <w:rFonts w:ascii="Times" w:hAnsi="Times" w:cs="Times"/>
          <w:kern w:val="0"/>
          <w:sz w:val="32"/>
          <w:szCs w:val="32"/>
        </w:rPr>
        <w:t xml:space="preserve"> is now supported on plugin-enabled setups</w:t>
      </w:r>
      <w:proofErr w:type="gramStart"/>
      <w:r>
        <w:rPr>
          <w:rFonts w:ascii="Times" w:hAnsi="Times" w:cs="Times"/>
          <w:kern w:val="0"/>
          <w:sz w:val="32"/>
          <w:szCs w:val="32"/>
        </w:rPr>
        <w:t>. </w:t>
      </w:r>
      <w:proofErr w:type="gramEnd"/>
      <w:r>
        <w:rPr>
          <w:rFonts w:ascii="Times" w:hAnsi="Times" w:cs="Times"/>
          <w:kern w:val="0"/>
          <w:sz w:val="32"/>
          <w:szCs w:val="32"/>
        </w:rPr>
        <w:t>There are two ways to perform incremental linking:</w:t>
      </w:r>
    </w:p>
    <w:p w:rsidR="00AC62CF" w:rsidRDefault="00AC62CF" w:rsidP="00AC62CF">
      <w:pPr>
        <w:widowControl/>
        <w:numPr>
          <w:ilvl w:val="2"/>
          <w:numId w:val="2"/>
        </w:numPr>
        <w:tabs>
          <w:tab w:val="left" w:pos="1660"/>
          <w:tab w:val="left" w:pos="2160"/>
        </w:tabs>
        <w:autoSpaceDE w:val="0"/>
        <w:autoSpaceDN w:val="0"/>
        <w:adjustRightInd w:val="0"/>
        <w:ind w:hanging="2160"/>
        <w:jc w:val="left"/>
        <w:rPr>
          <w:rFonts w:ascii="Times" w:hAnsi="Times" w:cs="Times"/>
          <w:kern w:val="0"/>
          <w:sz w:val="32"/>
          <w:szCs w:val="32"/>
        </w:rPr>
      </w:pPr>
      <w:r>
        <w:rPr>
          <w:rFonts w:ascii="Times" w:hAnsi="Times" w:cs="Times"/>
          <w:kern w:val="0"/>
          <w:sz w:val="32"/>
          <w:szCs w:val="32"/>
        </w:rPr>
        <w:t xml:space="preserve">Linking by </w:t>
      </w:r>
      <w:proofErr w:type="gramStart"/>
      <w:r>
        <w:rPr>
          <w:rFonts w:ascii="Courier" w:hAnsi="Courier" w:cs="Courier"/>
          <w:kern w:val="0"/>
          <w:sz w:val="26"/>
          <w:szCs w:val="26"/>
        </w:rPr>
        <w:t>ld</w:t>
      </w:r>
      <w:proofErr w:type="gramEnd"/>
      <w:r>
        <w:rPr>
          <w:rFonts w:ascii="Courier" w:hAnsi="Courier" w:cs="Courier"/>
          <w:kern w:val="0"/>
          <w:sz w:val="26"/>
          <w:szCs w:val="26"/>
        </w:rPr>
        <w:t xml:space="preserve"> -r</w:t>
      </w:r>
      <w:r>
        <w:rPr>
          <w:rFonts w:ascii="Times" w:hAnsi="Times" w:cs="Times"/>
          <w:kern w:val="0"/>
          <w:sz w:val="32"/>
          <w:szCs w:val="32"/>
        </w:rPr>
        <w:t xml:space="preserve"> will result in an object file with all sections from individual object files mechanically merged. This delays the actual link time optimization to final linking step and thus permits whole program optimization. Linking final binary with such object files is however slower.</w:t>
      </w:r>
    </w:p>
    <w:p w:rsidR="00AC62CF" w:rsidRDefault="00AC62CF" w:rsidP="00AC62CF">
      <w:pPr>
        <w:widowControl/>
        <w:numPr>
          <w:ilvl w:val="2"/>
          <w:numId w:val="2"/>
        </w:numPr>
        <w:tabs>
          <w:tab w:val="left" w:pos="1660"/>
          <w:tab w:val="left" w:pos="2160"/>
        </w:tabs>
        <w:autoSpaceDE w:val="0"/>
        <w:autoSpaceDN w:val="0"/>
        <w:adjustRightInd w:val="0"/>
        <w:ind w:hanging="2160"/>
        <w:jc w:val="left"/>
        <w:rPr>
          <w:rFonts w:ascii="Times" w:hAnsi="Times" w:cs="Times"/>
          <w:kern w:val="0"/>
          <w:sz w:val="32"/>
          <w:szCs w:val="32"/>
        </w:rPr>
      </w:pPr>
      <w:r>
        <w:rPr>
          <w:rFonts w:ascii="Times" w:hAnsi="Times" w:cs="Times"/>
          <w:kern w:val="0"/>
          <w:sz w:val="32"/>
          <w:szCs w:val="32"/>
        </w:rPr>
        <w:t xml:space="preserve">Linking by </w:t>
      </w:r>
      <w:r>
        <w:rPr>
          <w:rFonts w:ascii="Courier" w:hAnsi="Courier" w:cs="Courier"/>
          <w:kern w:val="0"/>
          <w:sz w:val="26"/>
          <w:szCs w:val="26"/>
        </w:rPr>
        <w:t>gcc -r</w:t>
      </w:r>
      <w:r>
        <w:rPr>
          <w:rFonts w:ascii="Times" w:hAnsi="Times" w:cs="Times"/>
          <w:kern w:val="0"/>
          <w:sz w:val="32"/>
          <w:szCs w:val="32"/>
        </w:rPr>
        <w:t xml:space="preserve"> will lead to link time optimization and produce final binary into the object file. Linking such object file is fast but avoids any benefits from whole program optimization.</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 xml:space="preserve">GCC 7 will support incremental link-time optimization with </w:t>
      </w:r>
      <w:r>
        <w:rPr>
          <w:rFonts w:ascii="Courier" w:hAnsi="Courier" w:cs="Courier"/>
          <w:kern w:val="0"/>
          <w:sz w:val="26"/>
          <w:szCs w:val="26"/>
        </w:rPr>
        <w:t>gcc -r</w:t>
      </w:r>
      <w:r>
        <w:rPr>
          <w:rFonts w:ascii="Times" w:hAnsi="Times" w:cs="Times"/>
          <w:kern w:val="0"/>
          <w:sz w:val="32"/>
          <w:szCs w:val="32"/>
        </w:rPr>
        <w:t>.</w:t>
      </w:r>
    </w:p>
    <w:p w:rsidR="00AC62CF" w:rsidRDefault="00AC62CF" w:rsidP="00AC62CF">
      <w:pPr>
        <w:widowControl/>
        <w:numPr>
          <w:ilvl w:val="0"/>
          <w:numId w:val="2"/>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Inter-procedural optimization improvements:</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Basic jump threading is now performed before profile construction and inline analysis, resulting in more realistic size and time estimates that drive the heuristics of the of inliner and function cloning passes.</w:t>
      </w:r>
    </w:p>
    <w:p w:rsidR="00AC62CF" w:rsidRDefault="00AC62CF" w:rsidP="00AC62CF">
      <w:pPr>
        <w:widowControl/>
        <w:numPr>
          <w:ilvl w:val="1"/>
          <w:numId w:val="2"/>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Function cloning now more aggressively eliminates unused function parameters.</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b/>
          <w:bCs/>
          <w:color w:val="243E3E"/>
          <w:kern w:val="0"/>
          <w:sz w:val="48"/>
          <w:szCs w:val="48"/>
        </w:rPr>
        <w:t>New Languages and Language specific improvements</w:t>
      </w:r>
    </w:p>
    <w:p w:rsidR="00AC62CF" w:rsidRDefault="00AC62CF" w:rsidP="00AC62CF">
      <w:pPr>
        <w:widowControl/>
        <w:autoSpaceDE w:val="0"/>
        <w:autoSpaceDN w:val="0"/>
        <w:adjustRightInd w:val="0"/>
        <w:jc w:val="left"/>
        <w:rPr>
          <w:rFonts w:ascii="Times" w:hAnsi="Times" w:cs="Times"/>
          <w:kern w:val="0"/>
          <w:sz w:val="32"/>
          <w:szCs w:val="32"/>
        </w:rPr>
      </w:pPr>
      <w:r>
        <w:rPr>
          <w:rFonts w:ascii="Times" w:hAnsi="Times" w:cs="Times"/>
          <w:kern w:val="0"/>
          <w:sz w:val="32"/>
          <w:szCs w:val="32"/>
        </w:rPr>
        <w:t>&lt;</w:t>
      </w:r>
      <w:proofErr w:type="gramStart"/>
      <w:r>
        <w:rPr>
          <w:rFonts w:ascii="Times" w:hAnsi="Times" w:cs="Times"/>
          <w:kern w:val="0"/>
          <w:sz w:val="32"/>
          <w:szCs w:val="32"/>
        </w:rPr>
        <w:t>ul</w:t>
      </w:r>
      <w:proofErr w:type="gramEnd"/>
      <w:r>
        <w:rPr>
          <w:rFonts w:ascii="Times" w:hAnsi="Times" w:cs="Times"/>
          <w:kern w:val="0"/>
          <w:sz w:val="32"/>
          <w:szCs w:val="32"/>
        </w:rPr>
        <w:t xml:space="preserve">&gt; &lt;li&gt; Compared to GCC 5, the GCC 6 release series includes a much improved implementation of the </w:t>
      </w:r>
      <w:hyperlink r:id="rId10" w:history="1">
        <w:r>
          <w:rPr>
            <w:rFonts w:ascii="Times" w:hAnsi="Times" w:cs="Times"/>
            <w:color w:val="0950AD"/>
            <w:kern w:val="0"/>
            <w:sz w:val="32"/>
            <w:szCs w:val="32"/>
          </w:rPr>
          <w:t>OpenACC 2.0a specification</w:t>
        </w:r>
      </w:hyperlink>
      <w:r>
        <w:rPr>
          <w:rFonts w:ascii="Times" w:hAnsi="Times" w:cs="Times"/>
          <w:kern w:val="0"/>
          <w:sz w:val="32"/>
          <w:szCs w:val="32"/>
        </w:rPr>
        <w:t>. Highlights are:</w:t>
      </w:r>
    </w:p>
    <w:p w:rsidR="00AC62CF" w:rsidRDefault="00AC62CF" w:rsidP="00AC62CF">
      <w:pPr>
        <w:widowControl/>
        <w:numPr>
          <w:ilvl w:val="0"/>
          <w:numId w:val="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In addition to single-threaded host-fallback execution, offloading is supported for nvptx (Nvidia GPUs) on x86_64 and PowerPC 64-bit little-endian GNU/Linux host systems. For nvptx offloading, with the OpenACC parallel construct, the execution model allows for an arbitrary number of gangs, up to 32 workers, and 32 vectors.</w:t>
      </w:r>
    </w:p>
    <w:p w:rsidR="00AC62CF" w:rsidRDefault="00AC62CF" w:rsidP="00AC62CF">
      <w:pPr>
        <w:widowControl/>
        <w:numPr>
          <w:ilvl w:val="0"/>
          <w:numId w:val="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Initial support for parallelized execution of OpenACC kernels constructs:</w:t>
      </w:r>
    </w:p>
    <w:p w:rsidR="00AC62CF" w:rsidRDefault="00AC62CF" w:rsidP="00AC62CF">
      <w:pPr>
        <w:widowControl/>
        <w:numPr>
          <w:ilvl w:val="1"/>
          <w:numId w:val="3"/>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 xml:space="preserve">Parallelization of a kernels region is switched on by </w:t>
      </w:r>
      <w:r>
        <w:rPr>
          <w:rFonts w:ascii="Courier" w:hAnsi="Courier" w:cs="Courier"/>
          <w:kern w:val="0"/>
          <w:sz w:val="26"/>
          <w:szCs w:val="26"/>
        </w:rPr>
        <w:t>-fopenacc</w:t>
      </w:r>
      <w:r>
        <w:rPr>
          <w:rFonts w:ascii="Times" w:hAnsi="Times" w:cs="Times"/>
          <w:kern w:val="0"/>
          <w:sz w:val="32"/>
          <w:szCs w:val="32"/>
        </w:rPr>
        <w:t xml:space="preserve"> combined with </w:t>
      </w:r>
      <w:r>
        <w:rPr>
          <w:rFonts w:ascii="Courier" w:hAnsi="Courier" w:cs="Courier"/>
          <w:kern w:val="0"/>
          <w:sz w:val="26"/>
          <w:szCs w:val="26"/>
        </w:rPr>
        <w:t>-O2</w:t>
      </w:r>
      <w:r>
        <w:rPr>
          <w:rFonts w:ascii="Times" w:hAnsi="Times" w:cs="Times"/>
          <w:kern w:val="0"/>
          <w:sz w:val="32"/>
          <w:szCs w:val="32"/>
        </w:rPr>
        <w:t xml:space="preserve"> or higher.</w:t>
      </w:r>
    </w:p>
    <w:p w:rsidR="00AC62CF" w:rsidRDefault="00AC62CF" w:rsidP="00AC62CF">
      <w:pPr>
        <w:widowControl/>
        <w:numPr>
          <w:ilvl w:val="1"/>
          <w:numId w:val="3"/>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Code is offloaded onto multiple gangs, but executes with just one worker, and a vector length of 1.</w:t>
      </w:r>
    </w:p>
    <w:p w:rsidR="00AC62CF" w:rsidRDefault="00AC62CF" w:rsidP="00AC62CF">
      <w:pPr>
        <w:widowControl/>
        <w:numPr>
          <w:ilvl w:val="1"/>
          <w:numId w:val="3"/>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Directives inside a kernels region are not supported.</w:t>
      </w:r>
    </w:p>
    <w:p w:rsidR="00AC62CF" w:rsidRDefault="00AC62CF" w:rsidP="00AC62CF">
      <w:pPr>
        <w:widowControl/>
        <w:numPr>
          <w:ilvl w:val="1"/>
          <w:numId w:val="3"/>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Loops with reductions can be parallelized.</w:t>
      </w:r>
    </w:p>
    <w:p w:rsidR="00AC62CF" w:rsidRDefault="00AC62CF" w:rsidP="00AC62CF">
      <w:pPr>
        <w:widowControl/>
        <w:numPr>
          <w:ilvl w:val="1"/>
          <w:numId w:val="3"/>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Only kernels regions with one loop nest are parallelized.</w:t>
      </w:r>
    </w:p>
    <w:p w:rsidR="00AC62CF" w:rsidRDefault="00AC62CF" w:rsidP="00AC62CF">
      <w:pPr>
        <w:widowControl/>
        <w:numPr>
          <w:ilvl w:val="1"/>
          <w:numId w:val="3"/>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Only the outer-most loop of a loop nest can be parallelized.</w:t>
      </w:r>
    </w:p>
    <w:p w:rsidR="00AC62CF" w:rsidRDefault="00AC62CF" w:rsidP="00AC62CF">
      <w:pPr>
        <w:widowControl/>
        <w:numPr>
          <w:ilvl w:val="1"/>
          <w:numId w:val="3"/>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rPr>
        <w:t>Loop nests containing sibling loops are not parallelized.</w:t>
      </w:r>
    </w:p>
    <w:p w:rsidR="00AC62CF" w:rsidRDefault="00AC62CF" w:rsidP="00AC62CF">
      <w:pPr>
        <w:widowControl/>
        <w:numPr>
          <w:ilvl w:val="0"/>
          <w:numId w:val="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Typically, using the OpenACC parallel construct gives much better performance, compared to the initial support of the OpenACC kernels construct.</w:t>
      </w:r>
    </w:p>
    <w:p w:rsidR="00AC62CF" w:rsidRDefault="00AC62CF" w:rsidP="00AC62CF">
      <w:pPr>
        <w:widowControl/>
        <w:numPr>
          <w:ilvl w:val="0"/>
          <w:numId w:val="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w:t>
      </w:r>
      <w:r>
        <w:rPr>
          <w:rFonts w:ascii="Courier" w:hAnsi="Courier" w:cs="Courier"/>
          <w:kern w:val="0"/>
          <w:sz w:val="26"/>
          <w:szCs w:val="26"/>
        </w:rPr>
        <w:t>device_type</w:t>
      </w:r>
      <w:r>
        <w:rPr>
          <w:rFonts w:ascii="Times" w:hAnsi="Times" w:cs="Times"/>
          <w:kern w:val="0"/>
          <w:sz w:val="32"/>
          <w:szCs w:val="32"/>
        </w:rPr>
        <w:t xml:space="preserve"> clause is not supported. The </w:t>
      </w:r>
      <w:r>
        <w:rPr>
          <w:rFonts w:ascii="Courier" w:hAnsi="Courier" w:cs="Courier"/>
          <w:kern w:val="0"/>
          <w:sz w:val="26"/>
          <w:szCs w:val="26"/>
        </w:rPr>
        <w:t>bind</w:t>
      </w:r>
      <w:r>
        <w:rPr>
          <w:rFonts w:ascii="Times" w:hAnsi="Times" w:cs="Times"/>
          <w:kern w:val="0"/>
          <w:sz w:val="32"/>
          <w:szCs w:val="32"/>
        </w:rPr>
        <w:t xml:space="preserve"> and </w:t>
      </w:r>
      <w:r>
        <w:rPr>
          <w:rFonts w:ascii="Courier" w:hAnsi="Courier" w:cs="Courier"/>
          <w:kern w:val="0"/>
          <w:sz w:val="26"/>
          <w:szCs w:val="26"/>
        </w:rPr>
        <w:t>nohost</w:t>
      </w:r>
      <w:r>
        <w:rPr>
          <w:rFonts w:ascii="Times" w:hAnsi="Times" w:cs="Times"/>
          <w:kern w:val="0"/>
          <w:sz w:val="32"/>
          <w:szCs w:val="32"/>
        </w:rPr>
        <w:t xml:space="preserve"> clauses are not supported. The </w:t>
      </w:r>
      <w:r>
        <w:rPr>
          <w:rFonts w:ascii="Courier" w:hAnsi="Courier" w:cs="Courier"/>
          <w:kern w:val="0"/>
          <w:sz w:val="26"/>
          <w:szCs w:val="26"/>
        </w:rPr>
        <w:t>host_data</w:t>
      </w:r>
      <w:r>
        <w:rPr>
          <w:rFonts w:ascii="Times" w:hAnsi="Times" w:cs="Times"/>
          <w:kern w:val="0"/>
          <w:sz w:val="32"/>
          <w:szCs w:val="32"/>
        </w:rPr>
        <w:t xml:space="preserve"> directive is not supported in Fortran.</w:t>
      </w:r>
    </w:p>
    <w:p w:rsidR="00AC62CF" w:rsidRDefault="00AC62CF" w:rsidP="00AC62CF">
      <w:pPr>
        <w:widowControl/>
        <w:numPr>
          <w:ilvl w:val="0"/>
          <w:numId w:val="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Nested parallelism (cf. CUDA dynamic parallelism) is not supported.</w:t>
      </w:r>
    </w:p>
    <w:p w:rsidR="00AC62CF" w:rsidRDefault="00AC62CF" w:rsidP="00AC62CF">
      <w:pPr>
        <w:widowControl/>
        <w:numPr>
          <w:ilvl w:val="0"/>
          <w:numId w:val="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Usage of OpenACC constructs inside multithreaded contexts (such as created by OpenMP, or pthread programming) is not supported.</w:t>
      </w:r>
    </w:p>
    <w:p w:rsidR="00AC62CF" w:rsidRDefault="00AC62CF" w:rsidP="00AC62CF">
      <w:pPr>
        <w:widowControl/>
        <w:numPr>
          <w:ilvl w:val="0"/>
          <w:numId w:val="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If a call to the </w:t>
      </w:r>
      <w:r>
        <w:rPr>
          <w:rFonts w:ascii="Courier" w:hAnsi="Courier" w:cs="Courier"/>
          <w:kern w:val="0"/>
          <w:sz w:val="26"/>
          <w:szCs w:val="26"/>
        </w:rPr>
        <w:t>acc_on_device</w:t>
      </w:r>
      <w:r>
        <w:rPr>
          <w:rFonts w:ascii="Times" w:hAnsi="Times" w:cs="Times"/>
          <w:kern w:val="0"/>
          <w:sz w:val="32"/>
          <w:szCs w:val="32"/>
        </w:rPr>
        <w:t xml:space="preserve"> function has a compile-time constant argument, the function call evaluates to a compile-time constant value only for C and C++ but not for Fortran.</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kern w:val="0"/>
          <w:sz w:val="32"/>
          <w:szCs w:val="32"/>
        </w:rPr>
        <w:t xml:space="preserve">See the </w:t>
      </w:r>
      <w:hyperlink r:id="rId11" w:history="1">
        <w:r>
          <w:rPr>
            <w:rFonts w:ascii="Times" w:hAnsi="Times" w:cs="Times"/>
            <w:color w:val="0950AD"/>
            <w:kern w:val="0"/>
            <w:sz w:val="32"/>
            <w:szCs w:val="32"/>
          </w:rPr>
          <w:t>OpenACC</w:t>
        </w:r>
      </w:hyperlink>
      <w:r>
        <w:rPr>
          <w:rFonts w:ascii="Times" w:hAnsi="Times" w:cs="Times"/>
          <w:kern w:val="0"/>
          <w:sz w:val="32"/>
          <w:szCs w:val="32"/>
        </w:rPr>
        <w:t xml:space="preserve"> and </w:t>
      </w:r>
      <w:hyperlink r:id="rId12" w:history="1">
        <w:r>
          <w:rPr>
            <w:rFonts w:ascii="Times" w:hAnsi="Times" w:cs="Times"/>
            <w:color w:val="0950AD"/>
            <w:kern w:val="0"/>
            <w:sz w:val="32"/>
            <w:szCs w:val="32"/>
          </w:rPr>
          <w:t>Offloading</w:t>
        </w:r>
      </w:hyperlink>
      <w:r>
        <w:rPr>
          <w:rFonts w:ascii="Times" w:hAnsi="Times" w:cs="Times"/>
          <w:kern w:val="0"/>
          <w:sz w:val="32"/>
          <w:szCs w:val="32"/>
        </w:rPr>
        <w:t xml:space="preserve"> wiki pages for further information. &lt;/li&gt; &lt;/ul&gt; &lt;h3 id="ada"&gt;Ada&lt;/h3&gt;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C family</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Version 4.5 of the </w:t>
      </w:r>
      <w:hyperlink r:id="rId13" w:history="1">
        <w:r>
          <w:rPr>
            <w:rFonts w:ascii="Times" w:hAnsi="Times" w:cs="Times"/>
            <w:color w:val="0950AD"/>
            <w:kern w:val="0"/>
            <w:sz w:val="32"/>
            <w:szCs w:val="32"/>
          </w:rPr>
          <w:t>OpenMP specification</w:t>
        </w:r>
      </w:hyperlink>
      <w:r>
        <w:rPr>
          <w:rFonts w:ascii="Times" w:hAnsi="Times" w:cs="Times"/>
          <w:kern w:val="0"/>
          <w:sz w:val="32"/>
          <w:szCs w:val="32"/>
        </w:rPr>
        <w:t xml:space="preserve"> is now supported in the C and C++ compilers.</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Times" w:hAnsi="Times" w:cs="Times"/>
          <w:kern w:val="0"/>
          <w:sz w:val="32"/>
          <w:szCs w:val="32"/>
        </w:rPr>
        <w:t xml:space="preserve">The C and C++ compilers now support attributes on enumerators. For instance, it is now possible to mark enumerators as deprecated: </w:t>
      </w:r>
      <w:r>
        <w:rPr>
          <w:rFonts w:ascii="Courier" w:hAnsi="Courier" w:cs="Courier"/>
          <w:kern w:val="0"/>
          <w:sz w:val="26"/>
          <w:szCs w:val="26"/>
        </w:rPr>
        <w:t>enum {</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kern w:val="0"/>
          <w:sz w:val="26"/>
          <w:szCs w:val="26"/>
        </w:rPr>
        <w:t>newval</w:t>
      </w:r>
      <w:proofErr w:type="gramEnd"/>
      <w:r>
        <w:rPr>
          <w:rFonts w:ascii="Courier" w:hAnsi="Courier" w:cs="Courier"/>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kern w:val="0"/>
          <w:sz w:val="26"/>
          <w:szCs w:val="26"/>
        </w:rPr>
        <w:t>oldval</w:t>
      </w:r>
      <w:proofErr w:type="gramEnd"/>
      <w:r>
        <w:rPr>
          <w:rFonts w:ascii="Courier" w:hAnsi="Courier" w:cs="Courier"/>
          <w:kern w:val="0"/>
          <w:sz w:val="26"/>
          <w:szCs w:val="26"/>
        </w:rPr>
        <w:t xml:space="preserve"> __attribute__ ((deprecated ("too old")))</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Times" w:hAnsi="Times" w:cs="Times"/>
          <w:kern w:val="0"/>
          <w:sz w:val="32"/>
          <w:szCs w:val="32"/>
        </w:rPr>
      </w:pPr>
      <w:r>
        <w:rPr>
          <w:rFonts w:ascii="Courier" w:hAnsi="Courier" w:cs="Courier"/>
          <w:kern w:val="0"/>
          <w:sz w:val="26"/>
          <w:szCs w:val="26"/>
        </w:rPr>
        <w:t> </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Times" w:hAnsi="Times" w:cs="Times"/>
          <w:kern w:val="0"/>
          <w:sz w:val="32"/>
          <w:szCs w:val="32"/>
        </w:rPr>
        <w:t xml:space="preserve">Source locations for the C and C++ compilers are now tracked as ranges, rather than just points, making it easier to identify the subexpression of interest within a complicated expression. For example: </w:t>
      </w:r>
      <w:r>
        <w:rPr>
          <w:rFonts w:ascii="Courier" w:hAnsi="Courier" w:cs="Courier"/>
          <w:b/>
          <w:bCs/>
          <w:kern w:val="0"/>
          <w:sz w:val="26"/>
          <w:szCs w:val="26"/>
        </w:rPr>
        <w:t>test.cc:</w:t>
      </w:r>
      <w:r>
        <w:rPr>
          <w:rFonts w:ascii="Courier" w:hAnsi="Courier" w:cs="Courier"/>
          <w:kern w:val="0"/>
          <w:sz w:val="26"/>
          <w:szCs w:val="26"/>
        </w:rPr>
        <w:t xml:space="preserve"> In function </w:t>
      </w:r>
      <w:r>
        <w:rPr>
          <w:rFonts w:ascii="Courier" w:hAnsi="Courier" w:cs="Courier"/>
          <w:b/>
          <w:bCs/>
          <w:kern w:val="0"/>
          <w:sz w:val="26"/>
          <w:szCs w:val="26"/>
        </w:rPr>
        <w:t xml:space="preserve">'int </w:t>
      </w:r>
      <w:proofErr w:type="gramStart"/>
      <w:r>
        <w:rPr>
          <w:rFonts w:ascii="Courier" w:hAnsi="Courier" w:cs="Courier"/>
          <w:b/>
          <w:bCs/>
          <w:kern w:val="0"/>
          <w:sz w:val="26"/>
          <w:szCs w:val="26"/>
        </w:rPr>
        <w:t>test(</w:t>
      </w:r>
      <w:proofErr w:type="gramEnd"/>
      <w:r>
        <w:rPr>
          <w:rFonts w:ascii="Courier" w:hAnsi="Courier" w:cs="Courier"/>
          <w:b/>
          <w:bCs/>
          <w:kern w:val="0"/>
          <w:sz w:val="26"/>
          <w:szCs w:val="26"/>
        </w:rPr>
        <w:t>int, int, foo, int, int)'</w:t>
      </w:r>
      <w:r>
        <w:rPr>
          <w:rFonts w:ascii="Courier" w:hAnsi="Courier" w:cs="Courier"/>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proofErr w:type="gramStart"/>
      <w:r>
        <w:rPr>
          <w:rFonts w:ascii="Courier" w:hAnsi="Courier" w:cs="Courier"/>
          <w:b/>
          <w:bCs/>
          <w:kern w:val="0"/>
          <w:sz w:val="26"/>
          <w:szCs w:val="26"/>
        </w:rPr>
        <w:t>test.cc:5:16</w:t>
      </w:r>
      <w:proofErr w:type="gramEnd"/>
      <w:r>
        <w:rPr>
          <w:rFonts w:ascii="Courier" w:hAnsi="Courier" w:cs="Courier"/>
          <w:b/>
          <w:bCs/>
          <w:kern w:val="0"/>
          <w:sz w:val="26"/>
          <w:szCs w:val="26"/>
        </w:rPr>
        <w:t>:</w:t>
      </w:r>
      <w:r>
        <w:rPr>
          <w:rFonts w:ascii="Courier" w:hAnsi="Courier" w:cs="Courier"/>
          <w:kern w:val="0"/>
          <w:sz w:val="26"/>
          <w:szCs w:val="26"/>
        </w:rPr>
        <w:t xml:space="preserve"> </w:t>
      </w:r>
      <w:r>
        <w:rPr>
          <w:rFonts w:ascii="Courier" w:hAnsi="Courier" w:cs="Courier"/>
          <w:b/>
          <w:bCs/>
          <w:color w:val="FB0007"/>
          <w:kern w:val="0"/>
          <w:sz w:val="26"/>
          <w:szCs w:val="26"/>
        </w:rPr>
        <w:t>error:</w:t>
      </w:r>
      <w:r>
        <w:rPr>
          <w:rFonts w:ascii="Courier" w:hAnsi="Courier" w:cs="Courier"/>
          <w:kern w:val="0"/>
          <w:sz w:val="26"/>
          <w:szCs w:val="26"/>
        </w:rPr>
        <w:t xml:space="preserve"> no match for </w:t>
      </w:r>
      <w:r>
        <w:rPr>
          <w:rFonts w:ascii="Courier" w:hAnsi="Courier" w:cs="Courier"/>
          <w:b/>
          <w:bCs/>
          <w:kern w:val="0"/>
          <w:sz w:val="26"/>
          <w:szCs w:val="26"/>
        </w:rPr>
        <w:t>'operator*'</w:t>
      </w:r>
      <w:r>
        <w:rPr>
          <w:rFonts w:ascii="Courier" w:hAnsi="Courier" w:cs="Courier"/>
          <w:kern w:val="0"/>
          <w:sz w:val="26"/>
          <w:szCs w:val="26"/>
        </w:rPr>
        <w:t xml:space="preserve"> (operand types are </w:t>
      </w:r>
      <w:r>
        <w:rPr>
          <w:rFonts w:ascii="Courier" w:hAnsi="Courier" w:cs="Courier"/>
          <w:b/>
          <w:bCs/>
          <w:kern w:val="0"/>
          <w:sz w:val="26"/>
          <w:szCs w:val="26"/>
        </w:rPr>
        <w:t>'int'</w:t>
      </w:r>
      <w:r>
        <w:rPr>
          <w:rFonts w:ascii="Courier" w:hAnsi="Courier" w:cs="Courier"/>
          <w:kern w:val="0"/>
          <w:sz w:val="26"/>
          <w:szCs w:val="26"/>
        </w:rPr>
        <w:t xml:space="preserve"> and </w:t>
      </w:r>
      <w:r>
        <w:rPr>
          <w:rFonts w:ascii="Courier" w:hAnsi="Courier" w:cs="Courier"/>
          <w:b/>
          <w:bCs/>
          <w:kern w:val="0"/>
          <w:sz w:val="26"/>
          <w:szCs w:val="26"/>
        </w:rPr>
        <w:t>'foo'</w:t>
      </w:r>
      <w:r>
        <w:rPr>
          <w:rFonts w:ascii="Courier" w:hAnsi="Courier" w:cs="Courier"/>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kern w:val="0"/>
          <w:sz w:val="26"/>
          <w:szCs w:val="26"/>
        </w:rPr>
        <w:t>return</w:t>
      </w:r>
      <w:proofErr w:type="gramEnd"/>
      <w:r>
        <w:rPr>
          <w:rFonts w:ascii="Courier" w:hAnsi="Courier" w:cs="Courier"/>
          <w:kern w:val="0"/>
          <w:sz w:val="26"/>
          <w:szCs w:val="26"/>
        </w:rPr>
        <w:t xml:space="preserve"> p + </w:t>
      </w:r>
      <w:r>
        <w:rPr>
          <w:rFonts w:ascii="Courier" w:hAnsi="Courier" w:cs="Courier"/>
          <w:b/>
          <w:bCs/>
          <w:color w:val="FB0007"/>
          <w:kern w:val="0"/>
          <w:sz w:val="26"/>
          <w:szCs w:val="26"/>
        </w:rPr>
        <w:t>q * r</w:t>
      </w:r>
      <w:r>
        <w:rPr>
          <w:rFonts w:ascii="Courier" w:hAnsi="Courier" w:cs="Courier"/>
          <w:kern w:val="0"/>
          <w:sz w:val="26"/>
          <w:szCs w:val="26"/>
        </w:rPr>
        <w:t xml:space="preserve"> * s + 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b/>
          <w:bCs/>
          <w:color w:val="FB0007"/>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w:t>
      </w:r>
      <w:r>
        <w:rPr>
          <w:rFonts w:ascii="Times" w:hAnsi="Times" w:cs="Times"/>
          <w:kern w:val="0"/>
          <w:sz w:val="32"/>
          <w:szCs w:val="32"/>
        </w:rPr>
        <w:t xml:space="preserve"> In addition, there is now initial support for precise diagnostic locations within strings: </w:t>
      </w:r>
      <w:r>
        <w:rPr>
          <w:rFonts w:ascii="Courier" w:hAnsi="Courier" w:cs="Courier"/>
          <w:b/>
          <w:bCs/>
          <w:kern w:val="0"/>
          <w:sz w:val="26"/>
          <w:szCs w:val="26"/>
        </w:rPr>
        <w:t>format-strings.c</w:t>
      </w:r>
      <w:proofErr w:type="gramStart"/>
      <w:r>
        <w:rPr>
          <w:rFonts w:ascii="Courier" w:hAnsi="Courier" w:cs="Courier"/>
          <w:b/>
          <w:bCs/>
          <w:kern w:val="0"/>
          <w:sz w:val="26"/>
          <w:szCs w:val="26"/>
        </w:rPr>
        <w:t>:3:14</w:t>
      </w:r>
      <w:proofErr w:type="gramEnd"/>
      <w:r>
        <w:rPr>
          <w:rFonts w:ascii="Courier" w:hAnsi="Courier" w:cs="Courier"/>
          <w:b/>
          <w:bCs/>
          <w:kern w:val="0"/>
          <w:sz w:val="26"/>
          <w:szCs w:val="26"/>
        </w:rPr>
        <w:t>:</w:t>
      </w:r>
      <w:r>
        <w:rPr>
          <w:rFonts w:ascii="Courier" w:hAnsi="Courier" w:cs="Courier"/>
          <w:kern w:val="0"/>
          <w:sz w:val="26"/>
          <w:szCs w:val="26"/>
        </w:rPr>
        <w:t xml:space="preserve"> </w:t>
      </w:r>
      <w:r>
        <w:rPr>
          <w:rFonts w:ascii="Courier" w:hAnsi="Courier" w:cs="Courier"/>
          <w:b/>
          <w:bCs/>
          <w:color w:val="FB00FF"/>
          <w:kern w:val="0"/>
          <w:sz w:val="26"/>
          <w:szCs w:val="26"/>
        </w:rPr>
        <w:t>warning:</w:t>
      </w:r>
      <w:r>
        <w:rPr>
          <w:rFonts w:ascii="Courier" w:hAnsi="Courier" w:cs="Courier"/>
          <w:kern w:val="0"/>
          <w:sz w:val="26"/>
          <w:szCs w:val="26"/>
        </w:rPr>
        <w:t xml:space="preserve"> field width specifier </w:t>
      </w:r>
      <w:r>
        <w:rPr>
          <w:rFonts w:ascii="Courier" w:hAnsi="Courier" w:cs="Courier"/>
          <w:b/>
          <w:bCs/>
          <w:kern w:val="0"/>
          <w:sz w:val="26"/>
          <w:szCs w:val="26"/>
        </w:rPr>
        <w:t>'*'</w:t>
      </w:r>
      <w:r>
        <w:rPr>
          <w:rFonts w:ascii="Courier" w:hAnsi="Courier" w:cs="Courier"/>
          <w:kern w:val="0"/>
          <w:sz w:val="26"/>
          <w:szCs w:val="26"/>
        </w:rPr>
        <w:t xml:space="preserve"> expects a matching </w:t>
      </w:r>
      <w:r>
        <w:rPr>
          <w:rFonts w:ascii="Courier" w:hAnsi="Courier" w:cs="Courier"/>
          <w:b/>
          <w:bCs/>
          <w:kern w:val="0"/>
          <w:sz w:val="26"/>
          <w:szCs w:val="26"/>
        </w:rPr>
        <w:t>'int'</w:t>
      </w:r>
      <w:r>
        <w:rPr>
          <w:rFonts w:ascii="Courier" w:hAnsi="Courier" w:cs="Courier"/>
          <w:kern w:val="0"/>
          <w:sz w:val="26"/>
          <w:szCs w:val="26"/>
        </w:rPr>
        <w:t xml:space="preserve"> argument [</w:t>
      </w:r>
      <w:r>
        <w:rPr>
          <w:rFonts w:ascii="Courier" w:hAnsi="Courier" w:cs="Courier"/>
          <w:b/>
          <w:bCs/>
          <w:color w:val="FB00FF"/>
          <w:kern w:val="0"/>
          <w:sz w:val="26"/>
          <w:szCs w:val="26"/>
        </w:rPr>
        <w:t>-Wformat=</w:t>
      </w:r>
      <w:r>
        <w:rPr>
          <w:rFonts w:ascii="Courier" w:hAnsi="Courier" w:cs="Courier"/>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kern w:val="0"/>
          <w:sz w:val="26"/>
          <w:szCs w:val="26"/>
        </w:rPr>
        <w:t>printf</w:t>
      </w:r>
      <w:proofErr w:type="gramEnd"/>
      <w:r>
        <w:rPr>
          <w:rFonts w:ascii="Courier" w:hAnsi="Courier" w:cs="Courier"/>
          <w:kern w:val="0"/>
          <w:sz w:val="26"/>
          <w:szCs w:val="26"/>
        </w:rPr>
        <w:t>("%*d");</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b/>
          <w:bCs/>
          <w:color w:val="FB00FF"/>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Times" w:hAnsi="Times" w:cs="Times"/>
          <w:kern w:val="0"/>
          <w:sz w:val="32"/>
          <w:szCs w:val="32"/>
        </w:rPr>
      </w:pPr>
      <w:r>
        <w:rPr>
          <w:rFonts w:ascii="Courier" w:hAnsi="Courier" w:cs="Courier"/>
          <w:kern w:val="0"/>
          <w:sz w:val="26"/>
          <w:szCs w:val="26"/>
        </w:rPr>
        <w:t> </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Times" w:hAnsi="Times" w:cs="Times"/>
          <w:kern w:val="0"/>
          <w:sz w:val="32"/>
          <w:szCs w:val="32"/>
        </w:rPr>
        <w:t xml:space="preserve">Diagnostics can now contain "fix-it hints", which are displayed in context underneath the relevant source code. For example: this is currently the only example in the tree; various others are pending </w:t>
      </w:r>
      <w:r>
        <w:rPr>
          <w:rFonts w:ascii="Courier" w:hAnsi="Courier" w:cs="Courier"/>
          <w:b/>
          <w:bCs/>
          <w:kern w:val="0"/>
          <w:sz w:val="26"/>
          <w:szCs w:val="26"/>
        </w:rPr>
        <w:t>fixits.c:</w:t>
      </w:r>
      <w:r>
        <w:rPr>
          <w:rFonts w:ascii="Courier" w:hAnsi="Courier" w:cs="Courier"/>
          <w:kern w:val="0"/>
          <w:sz w:val="26"/>
          <w:szCs w:val="26"/>
        </w:rPr>
        <w:t xml:space="preserve"> In function </w:t>
      </w:r>
      <w:r>
        <w:rPr>
          <w:rFonts w:ascii="Courier" w:hAnsi="Courier" w:cs="Courier"/>
          <w:b/>
          <w:bCs/>
          <w:kern w:val="0"/>
          <w:sz w:val="26"/>
          <w:szCs w:val="26"/>
        </w:rPr>
        <w:t>'bad_deref'</w:t>
      </w:r>
      <w:r>
        <w:rPr>
          <w:rFonts w:ascii="Courier" w:hAnsi="Courier" w:cs="Courier"/>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proofErr w:type="gramStart"/>
      <w:r>
        <w:rPr>
          <w:rFonts w:ascii="Courier" w:hAnsi="Courier" w:cs="Courier"/>
          <w:b/>
          <w:bCs/>
          <w:kern w:val="0"/>
          <w:sz w:val="26"/>
          <w:szCs w:val="26"/>
        </w:rPr>
        <w:t>fixits.c:11:13</w:t>
      </w:r>
      <w:proofErr w:type="gramEnd"/>
      <w:r>
        <w:rPr>
          <w:rFonts w:ascii="Courier" w:hAnsi="Courier" w:cs="Courier"/>
          <w:b/>
          <w:bCs/>
          <w:kern w:val="0"/>
          <w:sz w:val="26"/>
          <w:szCs w:val="26"/>
        </w:rPr>
        <w:t>:</w:t>
      </w:r>
      <w:r>
        <w:rPr>
          <w:rFonts w:ascii="Courier" w:hAnsi="Courier" w:cs="Courier"/>
          <w:kern w:val="0"/>
          <w:sz w:val="26"/>
          <w:szCs w:val="26"/>
        </w:rPr>
        <w:t xml:space="preserve"> </w:t>
      </w:r>
      <w:r>
        <w:rPr>
          <w:rFonts w:ascii="Courier" w:hAnsi="Courier" w:cs="Courier"/>
          <w:b/>
          <w:bCs/>
          <w:color w:val="FB0007"/>
          <w:kern w:val="0"/>
          <w:sz w:val="26"/>
          <w:szCs w:val="26"/>
        </w:rPr>
        <w:t>error:</w:t>
      </w:r>
      <w:r>
        <w:rPr>
          <w:rFonts w:ascii="Courier" w:hAnsi="Courier" w:cs="Courier"/>
          <w:kern w:val="0"/>
          <w:sz w:val="26"/>
          <w:szCs w:val="26"/>
        </w:rPr>
        <w:t xml:space="preserve"> </w:t>
      </w:r>
      <w:r>
        <w:rPr>
          <w:rFonts w:ascii="Courier" w:hAnsi="Courier" w:cs="Courier"/>
          <w:b/>
          <w:bCs/>
          <w:kern w:val="0"/>
          <w:sz w:val="26"/>
          <w:szCs w:val="26"/>
        </w:rPr>
        <w:t>'ptr'</w:t>
      </w:r>
      <w:r>
        <w:rPr>
          <w:rFonts w:ascii="Courier" w:hAnsi="Courier" w:cs="Courier"/>
          <w:kern w:val="0"/>
          <w:sz w:val="26"/>
          <w:szCs w:val="26"/>
        </w:rPr>
        <w:t xml:space="preserve"> is a pointer; did you mean to use </w:t>
      </w:r>
      <w:r>
        <w:rPr>
          <w:rFonts w:ascii="Courier" w:hAnsi="Courier" w:cs="Courier"/>
          <w:b/>
          <w:bCs/>
          <w:kern w:val="0"/>
          <w:sz w:val="26"/>
          <w:szCs w:val="26"/>
        </w:rPr>
        <w:t>'-&gt;'</w:t>
      </w:r>
      <w:r>
        <w:rPr>
          <w:rFonts w:ascii="Courier" w:hAnsi="Courier" w:cs="Courier"/>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kern w:val="0"/>
          <w:sz w:val="26"/>
          <w:szCs w:val="26"/>
        </w:rPr>
        <w:t>return</w:t>
      </w:r>
      <w:proofErr w:type="gramEnd"/>
      <w:r>
        <w:rPr>
          <w:rFonts w:ascii="Courier" w:hAnsi="Courier" w:cs="Courier"/>
          <w:kern w:val="0"/>
          <w:sz w:val="26"/>
          <w:szCs w:val="26"/>
        </w:rPr>
        <w:t xml:space="preserve"> ptr</w:t>
      </w:r>
      <w:r>
        <w:rPr>
          <w:rFonts w:ascii="Courier" w:hAnsi="Courier" w:cs="Courier"/>
          <w:b/>
          <w:bCs/>
          <w:color w:val="FB0007"/>
          <w:kern w:val="0"/>
          <w:sz w:val="26"/>
          <w:szCs w:val="26"/>
        </w:rPr>
        <w:t>.</w:t>
      </w:r>
      <w:r>
        <w:rPr>
          <w:rFonts w:ascii="Courier" w:hAnsi="Courier" w:cs="Courier"/>
          <w:kern w:val="0"/>
          <w:sz w:val="26"/>
          <w:szCs w:val="26"/>
        </w:rPr>
        <w:t>x;</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b/>
          <w:bCs/>
          <w:color w:val="FB0007"/>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b/>
          <w:bCs/>
          <w:color w:val="FB0007"/>
          <w:kern w:val="0"/>
          <w:sz w:val="26"/>
          <w:szCs w:val="26"/>
        </w:rPr>
        <w:t>-&gt;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Times" w:hAnsi="Times" w:cs="Times"/>
          <w:kern w:val="0"/>
          <w:sz w:val="32"/>
          <w:szCs w:val="32"/>
        </w:rPr>
      </w:pPr>
      <w:r>
        <w:rPr>
          <w:rFonts w:ascii="Courier" w:hAnsi="Courier" w:cs="Courier"/>
          <w:kern w:val="0"/>
          <w:sz w:val="26"/>
          <w:szCs w:val="26"/>
        </w:rPr>
        <w:t> </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Times" w:hAnsi="Times" w:cs="Times"/>
          <w:kern w:val="0"/>
          <w:sz w:val="32"/>
          <w:szCs w:val="32"/>
        </w:rPr>
        <w:t xml:space="preserve">The C and C++ compilers now offer suggestions for misspelled field names: </w:t>
      </w:r>
      <w:r>
        <w:rPr>
          <w:rFonts w:ascii="Courier" w:hAnsi="Courier" w:cs="Courier"/>
          <w:b/>
          <w:bCs/>
          <w:kern w:val="0"/>
          <w:sz w:val="26"/>
          <w:szCs w:val="26"/>
        </w:rPr>
        <w:t>spellcheck-fields.cc</w:t>
      </w:r>
      <w:proofErr w:type="gramStart"/>
      <w:r>
        <w:rPr>
          <w:rFonts w:ascii="Courier" w:hAnsi="Courier" w:cs="Courier"/>
          <w:b/>
          <w:bCs/>
          <w:kern w:val="0"/>
          <w:sz w:val="26"/>
          <w:szCs w:val="26"/>
        </w:rPr>
        <w:t>:52:13</w:t>
      </w:r>
      <w:proofErr w:type="gramEnd"/>
      <w:r>
        <w:rPr>
          <w:rFonts w:ascii="Courier" w:hAnsi="Courier" w:cs="Courier"/>
          <w:b/>
          <w:bCs/>
          <w:kern w:val="0"/>
          <w:sz w:val="26"/>
          <w:szCs w:val="26"/>
        </w:rPr>
        <w:t>:</w:t>
      </w:r>
      <w:r>
        <w:rPr>
          <w:rFonts w:ascii="Courier" w:hAnsi="Courier" w:cs="Courier"/>
          <w:kern w:val="0"/>
          <w:sz w:val="26"/>
          <w:szCs w:val="26"/>
        </w:rPr>
        <w:t xml:space="preserve"> </w:t>
      </w:r>
      <w:r>
        <w:rPr>
          <w:rFonts w:ascii="Courier" w:hAnsi="Courier" w:cs="Courier"/>
          <w:b/>
          <w:bCs/>
          <w:color w:val="FB0007"/>
          <w:kern w:val="0"/>
          <w:sz w:val="26"/>
          <w:szCs w:val="26"/>
        </w:rPr>
        <w:t>error:</w:t>
      </w:r>
      <w:r>
        <w:rPr>
          <w:rFonts w:ascii="Courier" w:hAnsi="Courier" w:cs="Courier"/>
          <w:kern w:val="0"/>
          <w:sz w:val="26"/>
          <w:szCs w:val="26"/>
        </w:rPr>
        <w:t xml:space="preserve"> </w:t>
      </w:r>
      <w:r>
        <w:rPr>
          <w:rFonts w:ascii="Courier" w:hAnsi="Courier" w:cs="Courier"/>
          <w:b/>
          <w:bCs/>
          <w:kern w:val="0"/>
          <w:sz w:val="26"/>
          <w:szCs w:val="26"/>
        </w:rPr>
        <w:t>'struct s'</w:t>
      </w:r>
      <w:r>
        <w:rPr>
          <w:rFonts w:ascii="Courier" w:hAnsi="Courier" w:cs="Courier"/>
          <w:kern w:val="0"/>
          <w:sz w:val="26"/>
          <w:szCs w:val="26"/>
        </w:rPr>
        <w:t xml:space="preserve"> has no member named </w:t>
      </w:r>
      <w:r>
        <w:rPr>
          <w:rFonts w:ascii="Courier" w:hAnsi="Courier" w:cs="Courier"/>
          <w:b/>
          <w:bCs/>
          <w:kern w:val="0"/>
          <w:sz w:val="26"/>
          <w:szCs w:val="26"/>
        </w:rPr>
        <w:t>'colour'</w:t>
      </w:r>
      <w:r>
        <w:rPr>
          <w:rFonts w:ascii="Courier" w:hAnsi="Courier" w:cs="Courier"/>
          <w:kern w:val="0"/>
          <w:sz w:val="26"/>
          <w:szCs w:val="26"/>
        </w:rPr>
        <w:t xml:space="preserve">; did you mean </w:t>
      </w:r>
      <w:r>
        <w:rPr>
          <w:rFonts w:ascii="Courier" w:hAnsi="Courier" w:cs="Courier"/>
          <w:b/>
          <w:bCs/>
          <w:kern w:val="0"/>
          <w:sz w:val="26"/>
          <w:szCs w:val="26"/>
        </w:rPr>
        <w:t>'color'</w:t>
      </w:r>
      <w:r>
        <w:rPr>
          <w:rFonts w:ascii="Courier" w:hAnsi="Courier" w:cs="Courier"/>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kern w:val="0"/>
          <w:sz w:val="26"/>
          <w:szCs w:val="26"/>
        </w:rPr>
        <w:t>return</w:t>
      </w:r>
      <w:proofErr w:type="gramEnd"/>
      <w:r>
        <w:rPr>
          <w:rFonts w:ascii="Courier" w:hAnsi="Courier" w:cs="Courier"/>
          <w:kern w:val="0"/>
          <w:sz w:val="26"/>
          <w:szCs w:val="26"/>
        </w:rPr>
        <w:t xml:space="preserve"> ptr-&gt;</w:t>
      </w:r>
      <w:r>
        <w:rPr>
          <w:rFonts w:ascii="Courier" w:hAnsi="Courier" w:cs="Courier"/>
          <w:b/>
          <w:bCs/>
          <w:color w:val="FB0007"/>
          <w:kern w:val="0"/>
          <w:sz w:val="26"/>
          <w:szCs w:val="26"/>
        </w:rPr>
        <w:t>colour</w:t>
      </w:r>
      <w:r>
        <w:rPr>
          <w:rFonts w:ascii="Courier" w:hAnsi="Courier" w:cs="Courier"/>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b/>
          <w:bCs/>
          <w:color w:val="FB0007"/>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Times" w:hAnsi="Times" w:cs="Times"/>
          <w:kern w:val="0"/>
          <w:sz w:val="32"/>
          <w:szCs w:val="32"/>
        </w:rPr>
      </w:pPr>
      <w:r>
        <w:rPr>
          <w:rFonts w:ascii="Courier" w:hAnsi="Courier" w:cs="Courier"/>
          <w:kern w:val="0"/>
          <w:sz w:val="26"/>
          <w:szCs w:val="26"/>
        </w:rPr>
        <w:t> </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Times" w:hAnsi="Times" w:cs="Times"/>
          <w:kern w:val="0"/>
          <w:sz w:val="32"/>
          <w:szCs w:val="32"/>
        </w:rPr>
      </w:pPr>
      <w:proofErr w:type="gramStart"/>
      <w:r>
        <w:rPr>
          <w:rFonts w:ascii="Times" w:hAnsi="Times" w:cs="Times"/>
          <w:kern w:val="0"/>
          <w:sz w:val="32"/>
          <w:szCs w:val="32"/>
        </w:rPr>
        <w:t>also</w:t>
      </w:r>
      <w:proofErr w:type="gramEnd"/>
      <w:r>
        <w:rPr>
          <w:rFonts w:ascii="Times" w:hAnsi="Times" w:cs="Times"/>
          <w:kern w:val="0"/>
          <w:sz w:val="32"/>
          <w:szCs w:val="32"/>
        </w:rPr>
        <w:t>, pending patch to add fix-it hints to the above</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New command-line options have been added for the C and C++ compilers:</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Times" w:hAnsi="Times" w:cs="Times"/>
          <w:kern w:val="0"/>
          <w:sz w:val="32"/>
          <w:szCs w:val="32"/>
        </w:rPr>
      </w:pPr>
      <w:r>
        <w:rPr>
          <w:rFonts w:ascii="Courier" w:hAnsi="Courier" w:cs="Courier"/>
          <w:kern w:val="0"/>
          <w:sz w:val="26"/>
          <w:szCs w:val="26"/>
        </w:rPr>
        <w:t>-Wshift-negative-value</w:t>
      </w:r>
      <w:r>
        <w:rPr>
          <w:rFonts w:ascii="Times" w:hAnsi="Times" w:cs="Times"/>
          <w:kern w:val="0"/>
          <w:sz w:val="32"/>
          <w:szCs w:val="32"/>
        </w:rPr>
        <w:t xml:space="preserve"> warns about left shifting a negative value.</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Times" w:hAnsi="Times" w:cs="Times"/>
          <w:kern w:val="0"/>
          <w:sz w:val="32"/>
          <w:szCs w:val="32"/>
        </w:rPr>
      </w:pPr>
      <w:r>
        <w:rPr>
          <w:rFonts w:ascii="Courier" w:hAnsi="Courier" w:cs="Courier"/>
          <w:kern w:val="0"/>
          <w:sz w:val="26"/>
          <w:szCs w:val="26"/>
        </w:rPr>
        <w:t>-Wshift-overflow</w:t>
      </w:r>
      <w:r>
        <w:rPr>
          <w:rFonts w:ascii="Times" w:hAnsi="Times" w:cs="Times"/>
          <w:kern w:val="0"/>
          <w:sz w:val="32"/>
          <w:szCs w:val="32"/>
        </w:rPr>
        <w:t xml:space="preserve"> warns about left shift overflows. This warning is enabled by default. </w:t>
      </w:r>
      <w:r>
        <w:rPr>
          <w:rFonts w:ascii="Courier" w:hAnsi="Courier" w:cs="Courier"/>
          <w:kern w:val="0"/>
          <w:sz w:val="26"/>
          <w:szCs w:val="26"/>
        </w:rPr>
        <w:t>-Wshift-overflow=2</w:t>
      </w:r>
      <w:r>
        <w:rPr>
          <w:rFonts w:ascii="Times" w:hAnsi="Times" w:cs="Times"/>
          <w:kern w:val="0"/>
          <w:sz w:val="32"/>
          <w:szCs w:val="32"/>
        </w:rPr>
        <w:t xml:space="preserve"> also warns about left-shifting 1 into the sign bit.</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Times" w:hAnsi="Times" w:cs="Times"/>
          <w:kern w:val="0"/>
          <w:sz w:val="32"/>
          <w:szCs w:val="32"/>
        </w:rPr>
      </w:pPr>
      <w:r>
        <w:rPr>
          <w:rFonts w:ascii="Courier" w:hAnsi="Courier" w:cs="Courier"/>
          <w:kern w:val="0"/>
          <w:sz w:val="26"/>
          <w:szCs w:val="26"/>
        </w:rPr>
        <w:t>-Wtautological-compare</w:t>
      </w:r>
      <w:r>
        <w:rPr>
          <w:rFonts w:ascii="Times" w:hAnsi="Times" w:cs="Times"/>
          <w:kern w:val="0"/>
          <w:sz w:val="32"/>
          <w:szCs w:val="32"/>
        </w:rPr>
        <w:t xml:space="preserve"> warns if a self-comparison always evaluates to true or false. This warning is enabled by </w:t>
      </w:r>
      <w:r>
        <w:rPr>
          <w:rFonts w:ascii="Courier" w:hAnsi="Courier" w:cs="Courier"/>
          <w:kern w:val="0"/>
          <w:sz w:val="26"/>
          <w:szCs w:val="26"/>
        </w:rPr>
        <w:t>-Wall</w:t>
      </w:r>
      <w:r>
        <w:rPr>
          <w:rFonts w:ascii="Times" w:hAnsi="Times" w:cs="Times"/>
          <w:kern w:val="0"/>
          <w:sz w:val="32"/>
          <w:szCs w:val="32"/>
        </w:rPr>
        <w:t>.</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Times" w:hAnsi="Times" w:cs="Times"/>
          <w:kern w:val="0"/>
          <w:sz w:val="32"/>
          <w:szCs w:val="32"/>
        </w:rPr>
      </w:pPr>
      <w:r>
        <w:rPr>
          <w:rFonts w:ascii="Courier" w:hAnsi="Courier" w:cs="Courier"/>
          <w:kern w:val="0"/>
          <w:sz w:val="26"/>
          <w:szCs w:val="26"/>
        </w:rPr>
        <w:t>-Wnull-dereference</w:t>
      </w:r>
      <w:r>
        <w:rPr>
          <w:rFonts w:ascii="Times" w:hAnsi="Times" w:cs="Times"/>
          <w:kern w:val="0"/>
          <w:sz w:val="32"/>
          <w:szCs w:val="32"/>
        </w:rPr>
        <w:t xml:space="preserve"> warns if the compiler detects paths that trigger erroneous or undefined behavior due to dereferencing a null pointer. This option is only active when </w:t>
      </w:r>
      <w:r>
        <w:rPr>
          <w:rFonts w:ascii="Courier" w:hAnsi="Courier" w:cs="Courier"/>
          <w:kern w:val="0"/>
          <w:sz w:val="26"/>
          <w:szCs w:val="26"/>
        </w:rPr>
        <w:t>-fdelete-null-pointer-checks</w:t>
      </w:r>
      <w:r>
        <w:rPr>
          <w:rFonts w:ascii="Times" w:hAnsi="Times" w:cs="Times"/>
          <w:kern w:val="0"/>
          <w:sz w:val="32"/>
          <w:szCs w:val="32"/>
        </w:rPr>
        <w:t xml:space="preserve"> </w:t>
      </w:r>
      <w:proofErr w:type="gramStart"/>
      <w:r>
        <w:rPr>
          <w:rFonts w:ascii="Times" w:hAnsi="Times" w:cs="Times"/>
          <w:kern w:val="0"/>
          <w:sz w:val="32"/>
          <w:szCs w:val="32"/>
        </w:rPr>
        <w:t>is</w:t>
      </w:r>
      <w:proofErr w:type="gramEnd"/>
      <w:r>
        <w:rPr>
          <w:rFonts w:ascii="Times" w:hAnsi="Times" w:cs="Times"/>
          <w:kern w:val="0"/>
          <w:sz w:val="32"/>
          <w:szCs w:val="32"/>
        </w:rPr>
        <w:t xml:space="preserve"> active, which is enabled by optimizations in most targets. The precision of the warnings depends on the optimization options used.</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Times" w:hAnsi="Times" w:cs="Times"/>
          <w:kern w:val="0"/>
          <w:sz w:val="32"/>
          <w:szCs w:val="32"/>
        </w:rPr>
      </w:pPr>
      <w:r>
        <w:rPr>
          <w:rFonts w:ascii="Courier" w:hAnsi="Courier" w:cs="Courier"/>
          <w:kern w:val="0"/>
          <w:sz w:val="26"/>
          <w:szCs w:val="26"/>
        </w:rPr>
        <w:t>-Wduplicated-cond</w:t>
      </w:r>
      <w:r>
        <w:rPr>
          <w:rFonts w:ascii="Times" w:hAnsi="Times" w:cs="Times"/>
          <w:kern w:val="0"/>
          <w:sz w:val="32"/>
          <w:szCs w:val="32"/>
        </w:rPr>
        <w:t xml:space="preserve"> warns about duplicated conditions in an if-else-if chain.</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Courier" w:hAnsi="Courier" w:cs="Courier"/>
          <w:kern w:val="0"/>
          <w:sz w:val="26"/>
          <w:szCs w:val="26"/>
        </w:rPr>
      </w:pPr>
      <w:r>
        <w:rPr>
          <w:rFonts w:ascii="Courier" w:hAnsi="Courier" w:cs="Courier"/>
          <w:kern w:val="0"/>
          <w:sz w:val="26"/>
          <w:szCs w:val="26"/>
        </w:rPr>
        <w:t>-Wmisleading-indentation</w:t>
      </w:r>
      <w:r>
        <w:rPr>
          <w:rFonts w:ascii="Times" w:hAnsi="Times" w:cs="Times"/>
          <w:kern w:val="0"/>
          <w:sz w:val="32"/>
          <w:szCs w:val="32"/>
        </w:rPr>
        <w:t xml:space="preserve"> warns about places where the indentation of the code gives a misleading idea of the block structure of the code to a human reader. For example, given </w:t>
      </w:r>
      <w:hyperlink r:id="rId14" w:history="1">
        <w:r>
          <w:rPr>
            <w:rFonts w:ascii="Times" w:hAnsi="Times" w:cs="Times"/>
            <w:color w:val="0950AD"/>
            <w:kern w:val="0"/>
            <w:sz w:val="32"/>
            <w:szCs w:val="32"/>
          </w:rPr>
          <w:t>CVE-2014-1266</w:t>
        </w:r>
      </w:hyperlink>
      <w:r>
        <w:rPr>
          <w:rFonts w:ascii="Times" w:hAnsi="Times" w:cs="Times"/>
          <w:kern w:val="0"/>
          <w:sz w:val="32"/>
          <w:szCs w:val="32"/>
        </w:rPr>
        <w:t xml:space="preserve">: </w:t>
      </w:r>
      <w:r>
        <w:rPr>
          <w:rFonts w:ascii="Courier" w:hAnsi="Courier" w:cs="Courier"/>
          <w:b/>
          <w:bCs/>
          <w:kern w:val="0"/>
          <w:sz w:val="26"/>
          <w:szCs w:val="26"/>
        </w:rPr>
        <w:t>sslKeyExchange.c:</w:t>
      </w:r>
      <w:r>
        <w:rPr>
          <w:rFonts w:ascii="Courier" w:hAnsi="Courier" w:cs="Courier"/>
          <w:kern w:val="0"/>
          <w:sz w:val="26"/>
          <w:szCs w:val="26"/>
        </w:rPr>
        <w:t xml:space="preserve"> In function </w:t>
      </w:r>
      <w:r>
        <w:rPr>
          <w:rFonts w:ascii="Courier" w:hAnsi="Courier" w:cs="Courier"/>
          <w:b/>
          <w:bCs/>
          <w:kern w:val="0"/>
          <w:sz w:val="26"/>
          <w:szCs w:val="26"/>
        </w:rPr>
        <w:t>'SSLVerifySignedServerKeyExchange'</w:t>
      </w:r>
      <w:r>
        <w:rPr>
          <w:rFonts w:ascii="Courier" w:hAnsi="Courier" w:cs="Courier"/>
          <w:kern w:val="0"/>
          <w:sz w:val="26"/>
          <w:szCs w:val="26"/>
        </w:rPr>
        <w:t>:</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Courier" w:hAnsi="Courier" w:cs="Courier"/>
          <w:kern w:val="0"/>
          <w:sz w:val="26"/>
          <w:szCs w:val="26"/>
        </w:rPr>
      </w:pPr>
      <w:proofErr w:type="gramStart"/>
      <w:r>
        <w:rPr>
          <w:rFonts w:ascii="Courier" w:hAnsi="Courier" w:cs="Courier"/>
          <w:b/>
          <w:bCs/>
          <w:kern w:val="0"/>
          <w:sz w:val="26"/>
          <w:szCs w:val="26"/>
        </w:rPr>
        <w:t>sslKeyExchange.c:629:3</w:t>
      </w:r>
      <w:proofErr w:type="gramEnd"/>
      <w:r>
        <w:rPr>
          <w:rFonts w:ascii="Courier" w:hAnsi="Courier" w:cs="Courier"/>
          <w:b/>
          <w:bCs/>
          <w:kern w:val="0"/>
          <w:sz w:val="26"/>
          <w:szCs w:val="26"/>
        </w:rPr>
        <w:t>:</w:t>
      </w:r>
      <w:r>
        <w:rPr>
          <w:rFonts w:ascii="Courier" w:hAnsi="Courier" w:cs="Courier"/>
          <w:kern w:val="0"/>
          <w:sz w:val="26"/>
          <w:szCs w:val="26"/>
        </w:rPr>
        <w:t xml:space="preserve"> </w:t>
      </w:r>
      <w:r>
        <w:rPr>
          <w:rFonts w:ascii="Courier" w:hAnsi="Courier" w:cs="Courier"/>
          <w:b/>
          <w:bCs/>
          <w:color w:val="FB00FF"/>
          <w:kern w:val="0"/>
          <w:sz w:val="26"/>
          <w:szCs w:val="26"/>
        </w:rPr>
        <w:t>warning:</w:t>
      </w:r>
      <w:r>
        <w:rPr>
          <w:rFonts w:ascii="Courier" w:hAnsi="Courier" w:cs="Courier"/>
          <w:kern w:val="0"/>
          <w:sz w:val="26"/>
          <w:szCs w:val="26"/>
        </w:rPr>
        <w:t xml:space="preserve"> this </w:t>
      </w:r>
      <w:r>
        <w:rPr>
          <w:rFonts w:ascii="Courier" w:hAnsi="Courier" w:cs="Courier"/>
          <w:b/>
          <w:bCs/>
          <w:kern w:val="0"/>
          <w:sz w:val="26"/>
          <w:szCs w:val="26"/>
        </w:rPr>
        <w:t>'if'</w:t>
      </w:r>
      <w:r>
        <w:rPr>
          <w:rFonts w:ascii="Courier" w:hAnsi="Courier" w:cs="Courier"/>
          <w:kern w:val="0"/>
          <w:sz w:val="26"/>
          <w:szCs w:val="26"/>
        </w:rPr>
        <w:t xml:space="preserve"> clause does not guard... [</w:t>
      </w:r>
      <w:r>
        <w:rPr>
          <w:rFonts w:ascii="Courier" w:hAnsi="Courier" w:cs="Courier"/>
          <w:b/>
          <w:bCs/>
          <w:color w:val="FB00FF"/>
          <w:kern w:val="0"/>
          <w:sz w:val="26"/>
          <w:szCs w:val="26"/>
        </w:rPr>
        <w:t>-Wmisleading-indentation</w:t>
      </w:r>
      <w:r>
        <w:rPr>
          <w:rFonts w:ascii="Courier" w:hAnsi="Courier" w:cs="Courier"/>
          <w:kern w:val="0"/>
          <w:sz w:val="26"/>
          <w:szCs w:val="26"/>
        </w:rPr>
        <w:t>]</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b/>
          <w:bCs/>
          <w:color w:val="21FFFF"/>
          <w:kern w:val="0"/>
          <w:sz w:val="26"/>
          <w:szCs w:val="26"/>
        </w:rPr>
        <w:t>if</w:t>
      </w:r>
      <w:proofErr w:type="gramEnd"/>
      <w:r>
        <w:rPr>
          <w:rFonts w:ascii="Courier" w:hAnsi="Courier" w:cs="Courier"/>
          <w:kern w:val="0"/>
          <w:sz w:val="26"/>
          <w:szCs w:val="26"/>
        </w:rPr>
        <w:t xml:space="preserve"> ((err = SSLHashSHA1.update(&amp;hashCtx, &amp;signedParams)) != 0)</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b/>
          <w:bCs/>
          <w:color w:val="21FFFF"/>
          <w:kern w:val="0"/>
          <w:sz w:val="26"/>
          <w:szCs w:val="26"/>
        </w:rPr>
        <w:t>^~</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Courier" w:hAnsi="Courier" w:cs="Courier"/>
          <w:kern w:val="0"/>
          <w:sz w:val="26"/>
          <w:szCs w:val="26"/>
        </w:rPr>
      </w:pPr>
      <w:proofErr w:type="gramStart"/>
      <w:r>
        <w:rPr>
          <w:rFonts w:ascii="Courier" w:hAnsi="Courier" w:cs="Courier"/>
          <w:b/>
          <w:bCs/>
          <w:kern w:val="0"/>
          <w:sz w:val="26"/>
          <w:szCs w:val="26"/>
        </w:rPr>
        <w:t>sslKeyExchange.c:631:5</w:t>
      </w:r>
      <w:proofErr w:type="gramEnd"/>
      <w:r>
        <w:rPr>
          <w:rFonts w:ascii="Courier" w:hAnsi="Courier" w:cs="Courier"/>
          <w:b/>
          <w:bCs/>
          <w:kern w:val="0"/>
          <w:sz w:val="26"/>
          <w:szCs w:val="26"/>
        </w:rPr>
        <w:t>:</w:t>
      </w:r>
      <w:r>
        <w:rPr>
          <w:rFonts w:ascii="Courier" w:hAnsi="Courier" w:cs="Courier"/>
          <w:kern w:val="0"/>
          <w:sz w:val="26"/>
          <w:szCs w:val="26"/>
        </w:rPr>
        <w:t xml:space="preserve"> </w:t>
      </w:r>
      <w:r>
        <w:rPr>
          <w:rFonts w:ascii="Courier" w:hAnsi="Courier" w:cs="Courier"/>
          <w:b/>
          <w:bCs/>
          <w:color w:val="21FFFF"/>
          <w:kern w:val="0"/>
          <w:sz w:val="26"/>
          <w:szCs w:val="26"/>
        </w:rPr>
        <w:t>note:</w:t>
      </w:r>
      <w:r>
        <w:rPr>
          <w:rFonts w:ascii="Courier" w:hAnsi="Courier" w:cs="Courier"/>
          <w:kern w:val="0"/>
          <w:sz w:val="26"/>
          <w:szCs w:val="26"/>
        </w:rPr>
        <w:t xml:space="preserve"> ...this statement, but the latter is misleadingly indented as if it is guarded by the </w:t>
      </w:r>
      <w:r>
        <w:rPr>
          <w:rFonts w:ascii="Courier" w:hAnsi="Courier" w:cs="Courier"/>
          <w:b/>
          <w:bCs/>
          <w:kern w:val="0"/>
          <w:sz w:val="26"/>
          <w:szCs w:val="26"/>
        </w:rPr>
        <w:t>'if'</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b/>
          <w:bCs/>
          <w:color w:val="FB00FF"/>
          <w:kern w:val="0"/>
          <w:sz w:val="26"/>
          <w:szCs w:val="26"/>
        </w:rPr>
        <w:t>goto</w:t>
      </w:r>
      <w:proofErr w:type="gramEnd"/>
      <w:r>
        <w:rPr>
          <w:rFonts w:ascii="Courier" w:hAnsi="Courier" w:cs="Courier"/>
          <w:kern w:val="0"/>
          <w:sz w:val="26"/>
          <w:szCs w:val="26"/>
        </w:rPr>
        <w:t xml:space="preserve"> fail;</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b/>
          <w:bCs/>
          <w:color w:val="FB00FF"/>
          <w:kern w:val="0"/>
          <w:sz w:val="26"/>
          <w:szCs w:val="26"/>
        </w:rPr>
        <w:t>^~~~</w:t>
      </w:r>
    </w:p>
    <w:p w:rsidR="00AC62CF" w:rsidRDefault="00AC62CF" w:rsidP="00AC62CF">
      <w:pPr>
        <w:widowControl/>
        <w:numPr>
          <w:ilvl w:val="1"/>
          <w:numId w:val="4"/>
        </w:numPr>
        <w:tabs>
          <w:tab w:val="left" w:pos="940"/>
          <w:tab w:val="left" w:pos="1440"/>
        </w:tabs>
        <w:autoSpaceDE w:val="0"/>
        <w:autoSpaceDN w:val="0"/>
        <w:adjustRightInd w:val="0"/>
        <w:ind w:hanging="1440"/>
        <w:jc w:val="left"/>
        <w:rPr>
          <w:rFonts w:ascii="Times" w:hAnsi="Times" w:cs="Times"/>
          <w:kern w:val="0"/>
          <w:sz w:val="32"/>
          <w:szCs w:val="32"/>
        </w:rPr>
      </w:pPr>
      <w:r>
        <w:rPr>
          <w:rFonts w:ascii="Courier" w:hAnsi="Courier" w:cs="Courier"/>
          <w:kern w:val="0"/>
          <w:sz w:val="26"/>
          <w:szCs w:val="26"/>
        </w:rPr>
        <w:t> </w:t>
      </w:r>
      <w:r>
        <w:rPr>
          <w:rFonts w:ascii="Times" w:hAnsi="Times" w:cs="Times"/>
          <w:kern w:val="0"/>
          <w:sz w:val="32"/>
          <w:szCs w:val="32"/>
        </w:rPr>
        <w:t xml:space="preserve"> This warning is enabled by </w:t>
      </w:r>
      <w:r>
        <w:rPr>
          <w:rFonts w:ascii="Courier" w:hAnsi="Courier" w:cs="Courier"/>
          <w:kern w:val="0"/>
          <w:sz w:val="26"/>
          <w:szCs w:val="26"/>
        </w:rPr>
        <w:t>-Wall</w:t>
      </w:r>
      <w:r>
        <w:rPr>
          <w:rFonts w:ascii="Times" w:hAnsi="Times" w:cs="Times"/>
          <w:kern w:val="0"/>
          <w:sz w:val="32"/>
          <w:szCs w:val="32"/>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Times" w:hAnsi="Times" w:cs="Times"/>
          <w:kern w:val="0"/>
          <w:sz w:val="32"/>
          <w:szCs w:val="32"/>
        </w:rPr>
        <w:t xml:space="preserve">The C and C++ compilers now emit saner error messages if merge-conflict markers are present in a source file. </w:t>
      </w:r>
      <w:proofErr w:type="gramStart"/>
      <w:r>
        <w:rPr>
          <w:rFonts w:ascii="Courier" w:hAnsi="Courier" w:cs="Courier"/>
          <w:b/>
          <w:bCs/>
          <w:kern w:val="0"/>
          <w:sz w:val="26"/>
          <w:szCs w:val="26"/>
        </w:rPr>
        <w:t>test.c:3:1</w:t>
      </w:r>
      <w:proofErr w:type="gramEnd"/>
      <w:r>
        <w:rPr>
          <w:rFonts w:ascii="Courier" w:hAnsi="Courier" w:cs="Courier"/>
          <w:b/>
          <w:bCs/>
          <w:kern w:val="0"/>
          <w:sz w:val="26"/>
          <w:szCs w:val="26"/>
        </w:rPr>
        <w:t>:</w:t>
      </w:r>
      <w:r>
        <w:rPr>
          <w:rFonts w:ascii="Courier" w:hAnsi="Courier" w:cs="Courier"/>
          <w:kern w:val="0"/>
          <w:sz w:val="26"/>
          <w:szCs w:val="26"/>
        </w:rPr>
        <w:t xml:space="preserve"> </w:t>
      </w:r>
      <w:r>
        <w:rPr>
          <w:rFonts w:ascii="Courier" w:hAnsi="Courier" w:cs="Courier"/>
          <w:b/>
          <w:bCs/>
          <w:color w:val="FB0007"/>
          <w:kern w:val="0"/>
          <w:sz w:val="26"/>
          <w:szCs w:val="26"/>
        </w:rPr>
        <w:t>error:</w:t>
      </w:r>
      <w:r>
        <w:rPr>
          <w:rFonts w:ascii="Courier" w:hAnsi="Courier" w:cs="Courier"/>
          <w:kern w:val="0"/>
          <w:sz w:val="26"/>
          <w:szCs w:val="26"/>
        </w:rPr>
        <w:t xml:space="preserve"> version control conflict marker in file</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b/>
          <w:bCs/>
          <w:color w:val="FB0007"/>
          <w:kern w:val="0"/>
          <w:sz w:val="26"/>
          <w:szCs w:val="26"/>
        </w:rPr>
        <w:t>&lt;&lt;&lt;&lt;&lt;&lt;&lt;</w:t>
      </w:r>
      <w:r>
        <w:rPr>
          <w:rFonts w:ascii="Courier" w:hAnsi="Courier" w:cs="Courier"/>
          <w:kern w:val="0"/>
          <w:sz w:val="26"/>
          <w:szCs w:val="26"/>
        </w:rPr>
        <w:t xml:space="preserve"> HEAD</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b/>
          <w:bCs/>
          <w:color w:val="FB0007"/>
          <w:kern w:val="0"/>
          <w:sz w:val="26"/>
          <w:szCs w:val="26"/>
        </w:rPr>
        <w:t>^~~~~~~</w:t>
      </w:r>
    </w:p>
    <w:p w:rsidR="00AC62CF" w:rsidRDefault="00AC62CF" w:rsidP="00AC62CF">
      <w:pPr>
        <w:widowControl/>
        <w:numPr>
          <w:ilvl w:val="0"/>
          <w:numId w:val="4"/>
        </w:numPr>
        <w:tabs>
          <w:tab w:val="left" w:pos="220"/>
          <w:tab w:val="left" w:pos="720"/>
        </w:tabs>
        <w:autoSpaceDE w:val="0"/>
        <w:autoSpaceDN w:val="0"/>
        <w:adjustRightInd w:val="0"/>
        <w:ind w:hanging="720"/>
        <w:jc w:val="left"/>
        <w:rPr>
          <w:rFonts w:ascii="Times" w:hAnsi="Times" w:cs="Times"/>
          <w:kern w:val="0"/>
          <w:sz w:val="32"/>
          <w:szCs w:val="32"/>
        </w:rPr>
      </w:pPr>
      <w:r>
        <w:rPr>
          <w:rFonts w:ascii="Courier" w:hAnsi="Courier" w:cs="Courier"/>
          <w:kern w:val="0"/>
          <w:sz w:val="26"/>
          <w:szCs w:val="26"/>
        </w:rPr>
        <w:t> </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C</w:t>
      </w:r>
    </w:p>
    <w:p w:rsidR="00AC62CF" w:rsidRDefault="00AC62CF" w:rsidP="00AC62CF">
      <w:pPr>
        <w:widowControl/>
        <w:numPr>
          <w:ilvl w:val="0"/>
          <w:numId w:val="5"/>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It is possible to disable warnings when an initialized field of a structure or a union with side effects is being overridden when using designated initializers via a new warning option </w:t>
      </w:r>
      <w:r>
        <w:rPr>
          <w:rFonts w:ascii="Courier" w:hAnsi="Courier" w:cs="Courier"/>
          <w:kern w:val="0"/>
          <w:sz w:val="26"/>
          <w:szCs w:val="26"/>
        </w:rPr>
        <w:t>-Woverride-init-side-effects</w:t>
      </w:r>
      <w:r>
        <w:rPr>
          <w:rFonts w:ascii="Times" w:hAnsi="Times" w:cs="Times"/>
          <w:kern w:val="0"/>
          <w:sz w:val="32"/>
          <w:szCs w:val="32"/>
        </w:rPr>
        <w:t>.</w:t>
      </w:r>
    </w:p>
    <w:p w:rsidR="00AC62CF" w:rsidRDefault="00AC62CF" w:rsidP="00AC62CF">
      <w:pPr>
        <w:widowControl/>
        <w:numPr>
          <w:ilvl w:val="0"/>
          <w:numId w:val="5"/>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A new type attribute </w:t>
      </w:r>
      <w:r>
        <w:rPr>
          <w:rFonts w:ascii="Courier" w:hAnsi="Courier" w:cs="Courier"/>
          <w:kern w:val="0"/>
          <w:sz w:val="26"/>
          <w:szCs w:val="26"/>
        </w:rPr>
        <w:t>scalar_storage_order</w:t>
      </w:r>
      <w:r>
        <w:rPr>
          <w:rFonts w:ascii="Times" w:hAnsi="Times" w:cs="Times"/>
          <w:kern w:val="0"/>
          <w:sz w:val="32"/>
          <w:szCs w:val="32"/>
        </w:rPr>
        <w:t xml:space="preserve"> applying to structures and unions has been introduced. It specifies the storage order (aka endianness) in memory of scalar fields in structures or unions.</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C++</w:t>
      </w:r>
    </w:p>
    <w:p w:rsidR="00AC62CF" w:rsidRDefault="00AC62CF" w:rsidP="00AC62CF">
      <w:pPr>
        <w:widowControl/>
        <w:numPr>
          <w:ilvl w:val="0"/>
          <w:numId w:val="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default mode has been changed to </w:t>
      </w:r>
      <w:r>
        <w:rPr>
          <w:rFonts w:ascii="Courier" w:hAnsi="Courier" w:cs="Courier"/>
          <w:kern w:val="0"/>
          <w:sz w:val="26"/>
          <w:szCs w:val="26"/>
        </w:rPr>
        <w:t>-std=gnu++14</w:t>
      </w:r>
      <w:r>
        <w:rPr>
          <w:rFonts w:ascii="Times" w:hAnsi="Times" w:cs="Times"/>
          <w:kern w:val="0"/>
          <w:sz w:val="32"/>
          <w:szCs w:val="32"/>
        </w:rPr>
        <w:t>.</w:t>
      </w:r>
    </w:p>
    <w:p w:rsidR="00AC62CF" w:rsidRDefault="00AC62CF" w:rsidP="00AC62CF">
      <w:pPr>
        <w:widowControl/>
        <w:numPr>
          <w:ilvl w:val="0"/>
          <w:numId w:val="6"/>
        </w:numPr>
        <w:tabs>
          <w:tab w:val="left" w:pos="220"/>
          <w:tab w:val="left" w:pos="720"/>
        </w:tabs>
        <w:autoSpaceDE w:val="0"/>
        <w:autoSpaceDN w:val="0"/>
        <w:adjustRightInd w:val="0"/>
        <w:ind w:hanging="720"/>
        <w:jc w:val="left"/>
        <w:rPr>
          <w:rFonts w:ascii="Times" w:hAnsi="Times" w:cs="Times"/>
          <w:kern w:val="0"/>
          <w:sz w:val="32"/>
          <w:szCs w:val="32"/>
        </w:rPr>
      </w:pPr>
      <w:hyperlink r:id="rId15" w:history="1">
        <w:r>
          <w:rPr>
            <w:rFonts w:ascii="Times" w:hAnsi="Times" w:cs="Times"/>
            <w:color w:val="0950AD"/>
            <w:kern w:val="0"/>
            <w:sz w:val="32"/>
            <w:szCs w:val="32"/>
          </w:rPr>
          <w:t>C++ Concepts</w:t>
        </w:r>
      </w:hyperlink>
      <w:r>
        <w:rPr>
          <w:rFonts w:ascii="Times" w:hAnsi="Times" w:cs="Times"/>
          <w:kern w:val="0"/>
          <w:sz w:val="32"/>
          <w:szCs w:val="32"/>
        </w:rPr>
        <w:t xml:space="preserve"> are now supported when compiling with </w:t>
      </w:r>
      <w:r>
        <w:rPr>
          <w:rFonts w:ascii="Courier" w:hAnsi="Courier" w:cs="Courier"/>
          <w:kern w:val="0"/>
          <w:sz w:val="26"/>
          <w:szCs w:val="26"/>
        </w:rPr>
        <w:t>-fconcepts</w:t>
      </w:r>
      <w:r>
        <w:rPr>
          <w:rFonts w:ascii="Times" w:hAnsi="Times" w:cs="Times"/>
          <w:kern w:val="0"/>
          <w:sz w:val="32"/>
          <w:szCs w:val="32"/>
        </w:rPr>
        <w:t>.</w:t>
      </w:r>
    </w:p>
    <w:p w:rsidR="00AC62CF" w:rsidRDefault="00AC62CF" w:rsidP="00AC62CF">
      <w:pPr>
        <w:widowControl/>
        <w:numPr>
          <w:ilvl w:val="0"/>
          <w:numId w:val="6"/>
        </w:numPr>
        <w:tabs>
          <w:tab w:val="left" w:pos="220"/>
          <w:tab w:val="left" w:pos="720"/>
        </w:tabs>
        <w:autoSpaceDE w:val="0"/>
        <w:autoSpaceDN w:val="0"/>
        <w:adjustRightInd w:val="0"/>
        <w:ind w:hanging="720"/>
        <w:jc w:val="left"/>
        <w:rPr>
          <w:rFonts w:ascii="Times" w:hAnsi="Times" w:cs="Times"/>
          <w:kern w:val="0"/>
          <w:sz w:val="32"/>
          <w:szCs w:val="32"/>
        </w:rPr>
      </w:pPr>
      <w:r>
        <w:rPr>
          <w:rFonts w:ascii="Courier" w:hAnsi="Courier" w:cs="Courier"/>
          <w:kern w:val="0"/>
          <w:sz w:val="26"/>
          <w:szCs w:val="26"/>
        </w:rPr>
        <w:t>-</w:t>
      </w:r>
      <w:proofErr w:type="gramStart"/>
      <w:r>
        <w:rPr>
          <w:rFonts w:ascii="Courier" w:hAnsi="Courier" w:cs="Courier"/>
          <w:kern w:val="0"/>
          <w:sz w:val="26"/>
          <w:szCs w:val="26"/>
        </w:rPr>
        <w:t>flifetime</w:t>
      </w:r>
      <w:proofErr w:type="gramEnd"/>
      <w:r>
        <w:rPr>
          <w:rFonts w:ascii="Courier" w:hAnsi="Courier" w:cs="Courier"/>
          <w:kern w:val="0"/>
          <w:sz w:val="26"/>
          <w:szCs w:val="26"/>
        </w:rPr>
        <w:t>-dse</w:t>
      </w:r>
      <w:r>
        <w:rPr>
          <w:rFonts w:ascii="Times" w:hAnsi="Times" w:cs="Times"/>
          <w:kern w:val="0"/>
          <w:sz w:val="32"/>
          <w:szCs w:val="32"/>
        </w:rPr>
        <w:t xml:space="preserve"> is more aggressive in dead-store elimination in situations where a memory store to a location precedes a constructor to that memory location.</w:t>
      </w:r>
    </w:p>
    <w:p w:rsidR="00AC62CF" w:rsidRDefault="00AC62CF" w:rsidP="00AC62CF">
      <w:pPr>
        <w:widowControl/>
        <w:numPr>
          <w:ilvl w:val="0"/>
          <w:numId w:val="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G++ now supports </w:t>
      </w:r>
      <w:hyperlink r:id="rId16" w:history="1">
        <w:r>
          <w:rPr>
            <w:rFonts w:ascii="Times" w:hAnsi="Times" w:cs="Times"/>
            <w:color w:val="0950AD"/>
            <w:kern w:val="0"/>
            <w:sz w:val="32"/>
            <w:szCs w:val="32"/>
          </w:rPr>
          <w:t>C++17</w:t>
        </w:r>
      </w:hyperlink>
      <w:r>
        <w:rPr>
          <w:rFonts w:ascii="Times" w:hAnsi="Times" w:cs="Times"/>
          <w:kern w:val="0"/>
          <w:sz w:val="32"/>
          <w:szCs w:val="32"/>
        </w:rPr>
        <w:t xml:space="preserve"> fold expressions, </w:t>
      </w:r>
      <w:r>
        <w:rPr>
          <w:rFonts w:ascii="Courier" w:hAnsi="Courier" w:cs="Courier"/>
          <w:kern w:val="0"/>
          <w:sz w:val="26"/>
          <w:szCs w:val="26"/>
        </w:rPr>
        <w:t>u8</w:t>
      </w:r>
      <w:r>
        <w:rPr>
          <w:rFonts w:ascii="Times" w:hAnsi="Times" w:cs="Times"/>
          <w:kern w:val="0"/>
          <w:sz w:val="32"/>
          <w:szCs w:val="32"/>
        </w:rPr>
        <w:t xml:space="preserve"> character literals, extended </w:t>
      </w:r>
      <w:r>
        <w:rPr>
          <w:rFonts w:ascii="Courier" w:hAnsi="Courier" w:cs="Courier"/>
          <w:kern w:val="0"/>
          <w:sz w:val="26"/>
          <w:szCs w:val="26"/>
        </w:rPr>
        <w:t>static_assert</w:t>
      </w:r>
      <w:r>
        <w:rPr>
          <w:rFonts w:ascii="Times" w:hAnsi="Times" w:cs="Times"/>
          <w:kern w:val="0"/>
          <w:sz w:val="32"/>
          <w:szCs w:val="32"/>
        </w:rPr>
        <w:t>, and nested namespace definitions.</w:t>
      </w:r>
    </w:p>
    <w:p w:rsidR="00AC62CF" w:rsidRDefault="00AC62CF" w:rsidP="00AC62CF">
      <w:pPr>
        <w:widowControl/>
        <w:numPr>
          <w:ilvl w:val="0"/>
          <w:numId w:val="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G++ now allows constant evaluation for all non-type template arguments.</w:t>
      </w:r>
    </w:p>
    <w:p w:rsidR="00AC62CF" w:rsidRDefault="00AC62CF" w:rsidP="00AC62CF">
      <w:pPr>
        <w:widowControl/>
        <w:numPr>
          <w:ilvl w:val="0"/>
          <w:numId w:val="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G++ now supports C++ Transactional Memory when compiling with </w:t>
      </w:r>
      <w:r>
        <w:rPr>
          <w:rFonts w:ascii="Courier" w:hAnsi="Courier" w:cs="Courier"/>
          <w:kern w:val="0"/>
          <w:sz w:val="26"/>
          <w:szCs w:val="26"/>
        </w:rPr>
        <w:t>-fgnu-tm</w:t>
      </w: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kern w:val="0"/>
          <w:sz w:val="32"/>
          <w:szCs w:val="32"/>
        </w:rPr>
      </w:pPr>
      <w:r>
        <w:rPr>
          <w:rFonts w:ascii="Times" w:hAnsi="Times" w:cs="Times"/>
          <w:b/>
          <w:bCs/>
          <w:kern w:val="0"/>
          <w:sz w:val="32"/>
          <w:szCs w:val="32"/>
        </w:rPr>
        <w:t>Runtime Library (libstdc++)</w:t>
      </w:r>
    </w:p>
    <w:p w:rsidR="00AC62CF" w:rsidRDefault="00AC62CF" w:rsidP="00AC62CF">
      <w:pPr>
        <w:widowControl/>
        <w:numPr>
          <w:ilvl w:val="0"/>
          <w:numId w:val="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Extensions to the C++ Library to support mathematical special functions (ISO/IEC 29124:2010), thanks to Edward Smith-Rowland.</w:t>
      </w:r>
    </w:p>
    <w:p w:rsidR="00AC62CF" w:rsidRDefault="00AC62CF" w:rsidP="00AC62CF">
      <w:pPr>
        <w:widowControl/>
        <w:numPr>
          <w:ilvl w:val="0"/>
          <w:numId w:val="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Experimental support for C++17, including the following new features:</w:t>
      </w:r>
    </w:p>
    <w:p w:rsidR="00AC62CF" w:rsidRDefault="00AC62CF" w:rsidP="00AC62CF">
      <w:pPr>
        <w:widowControl/>
        <w:numPr>
          <w:ilvl w:val="1"/>
          <w:numId w:val="7"/>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Courier" w:hAnsi="Courier" w:cs="Courier"/>
          <w:kern w:val="0"/>
          <w:sz w:val="26"/>
          <w:szCs w:val="26"/>
        </w:rPr>
        <w:t>std</w:t>
      </w:r>
      <w:proofErr w:type="gramEnd"/>
      <w:r>
        <w:rPr>
          <w:rFonts w:ascii="Courier" w:hAnsi="Courier" w:cs="Courier"/>
          <w:kern w:val="0"/>
          <w:sz w:val="26"/>
          <w:szCs w:val="26"/>
        </w:rPr>
        <w:t>::uncaught_exceptions</w:t>
      </w:r>
      <w:r>
        <w:rPr>
          <w:rFonts w:ascii="Times" w:hAnsi="Times" w:cs="Times"/>
          <w:kern w:val="0"/>
          <w:sz w:val="32"/>
          <w:szCs w:val="32"/>
        </w:rPr>
        <w:t xml:space="preserve"> function (this is also available for </w:t>
      </w:r>
      <w:r>
        <w:rPr>
          <w:rFonts w:ascii="Courier" w:hAnsi="Courier" w:cs="Courier"/>
          <w:kern w:val="0"/>
          <w:sz w:val="26"/>
          <w:szCs w:val="26"/>
        </w:rPr>
        <w:t>-std=gnu++NN</w:t>
      </w:r>
      <w:r>
        <w:rPr>
          <w:rFonts w:ascii="Times" w:hAnsi="Times" w:cs="Times"/>
          <w:kern w:val="0"/>
          <w:sz w:val="32"/>
          <w:szCs w:val="32"/>
        </w:rPr>
        <w:t xml:space="preserve"> modes);</w:t>
      </w:r>
    </w:p>
    <w:p w:rsidR="00AC62CF" w:rsidRDefault="00AC62CF" w:rsidP="00AC62CF">
      <w:pPr>
        <w:widowControl/>
        <w:numPr>
          <w:ilvl w:val="1"/>
          <w:numId w:val="7"/>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rPr>
        <w:t>new</w:t>
      </w:r>
      <w:proofErr w:type="gramEnd"/>
      <w:r>
        <w:rPr>
          <w:rFonts w:ascii="Times" w:hAnsi="Times" w:cs="Times"/>
          <w:kern w:val="0"/>
          <w:sz w:val="32"/>
          <w:szCs w:val="32"/>
        </w:rPr>
        <w:t xml:space="preserve"> member functions </w:t>
      </w:r>
      <w:r>
        <w:rPr>
          <w:rFonts w:ascii="Courier" w:hAnsi="Courier" w:cs="Courier"/>
          <w:kern w:val="0"/>
          <w:sz w:val="26"/>
          <w:szCs w:val="26"/>
        </w:rPr>
        <w:t>try_emplace</w:t>
      </w:r>
      <w:r>
        <w:rPr>
          <w:rFonts w:ascii="Times" w:hAnsi="Times" w:cs="Times"/>
          <w:kern w:val="0"/>
          <w:sz w:val="32"/>
          <w:szCs w:val="32"/>
        </w:rPr>
        <w:t xml:space="preserve"> and </w:t>
      </w:r>
      <w:r>
        <w:rPr>
          <w:rFonts w:ascii="Courier" w:hAnsi="Courier" w:cs="Courier"/>
          <w:kern w:val="0"/>
          <w:sz w:val="26"/>
          <w:szCs w:val="26"/>
        </w:rPr>
        <w:t>insert_or_assign</w:t>
      </w:r>
      <w:r>
        <w:rPr>
          <w:rFonts w:ascii="Times" w:hAnsi="Times" w:cs="Times"/>
          <w:kern w:val="0"/>
          <w:sz w:val="32"/>
          <w:szCs w:val="32"/>
        </w:rPr>
        <w:t xml:space="preserve"> for unique_key maps;</w:t>
      </w:r>
    </w:p>
    <w:p w:rsidR="00AC62CF" w:rsidRDefault="00AC62CF" w:rsidP="00AC62CF">
      <w:pPr>
        <w:widowControl/>
        <w:numPr>
          <w:ilvl w:val="1"/>
          <w:numId w:val="7"/>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rPr>
        <w:t>non</w:t>
      </w:r>
      <w:proofErr w:type="gramEnd"/>
      <w:r>
        <w:rPr>
          <w:rFonts w:ascii="Times" w:hAnsi="Times" w:cs="Times"/>
          <w:kern w:val="0"/>
          <w:sz w:val="32"/>
          <w:szCs w:val="32"/>
        </w:rPr>
        <w:t xml:space="preserve">-member functions </w:t>
      </w:r>
      <w:r>
        <w:rPr>
          <w:rFonts w:ascii="Courier" w:hAnsi="Courier" w:cs="Courier"/>
          <w:kern w:val="0"/>
          <w:sz w:val="26"/>
          <w:szCs w:val="26"/>
        </w:rPr>
        <w:t>std::size</w:t>
      </w:r>
      <w:r>
        <w:rPr>
          <w:rFonts w:ascii="Times" w:hAnsi="Times" w:cs="Times"/>
          <w:kern w:val="0"/>
          <w:sz w:val="32"/>
          <w:szCs w:val="32"/>
        </w:rPr>
        <w:t xml:space="preserve">, </w:t>
      </w:r>
      <w:r>
        <w:rPr>
          <w:rFonts w:ascii="Courier" w:hAnsi="Courier" w:cs="Courier"/>
          <w:kern w:val="0"/>
          <w:sz w:val="26"/>
          <w:szCs w:val="26"/>
        </w:rPr>
        <w:t>std::empty</w:t>
      </w:r>
      <w:r>
        <w:rPr>
          <w:rFonts w:ascii="Times" w:hAnsi="Times" w:cs="Times"/>
          <w:kern w:val="0"/>
          <w:sz w:val="32"/>
          <w:szCs w:val="32"/>
        </w:rPr>
        <w:t xml:space="preserve">, and </w:t>
      </w:r>
      <w:r>
        <w:rPr>
          <w:rFonts w:ascii="Courier" w:hAnsi="Courier" w:cs="Courier"/>
          <w:kern w:val="0"/>
          <w:sz w:val="26"/>
          <w:szCs w:val="26"/>
        </w:rPr>
        <w:t>std::data</w:t>
      </w:r>
      <w:r>
        <w:rPr>
          <w:rFonts w:ascii="Times" w:hAnsi="Times" w:cs="Times"/>
          <w:kern w:val="0"/>
          <w:sz w:val="32"/>
          <w:szCs w:val="32"/>
        </w:rPr>
        <w:t xml:space="preserve"> for accessing containers and arrays;</w:t>
      </w:r>
    </w:p>
    <w:p w:rsidR="00AC62CF" w:rsidRDefault="00AC62CF" w:rsidP="00AC62CF">
      <w:pPr>
        <w:widowControl/>
        <w:numPr>
          <w:ilvl w:val="1"/>
          <w:numId w:val="7"/>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Courier" w:hAnsi="Courier" w:cs="Courier"/>
          <w:kern w:val="0"/>
          <w:sz w:val="26"/>
          <w:szCs w:val="26"/>
        </w:rPr>
        <w:t>std</w:t>
      </w:r>
      <w:proofErr w:type="gramEnd"/>
      <w:r>
        <w:rPr>
          <w:rFonts w:ascii="Courier" w:hAnsi="Courier" w:cs="Courier"/>
          <w:kern w:val="0"/>
          <w:sz w:val="26"/>
          <w:szCs w:val="26"/>
        </w:rPr>
        <w:t>::invoke</w:t>
      </w:r>
      <w:r>
        <w:rPr>
          <w:rFonts w:ascii="Times" w:hAnsi="Times" w:cs="Times"/>
          <w:kern w:val="0"/>
          <w:sz w:val="32"/>
          <w:szCs w:val="32"/>
        </w:rPr>
        <w:t>;</w:t>
      </w:r>
    </w:p>
    <w:p w:rsidR="00AC62CF" w:rsidRDefault="00AC62CF" w:rsidP="00AC62CF">
      <w:pPr>
        <w:widowControl/>
        <w:numPr>
          <w:ilvl w:val="1"/>
          <w:numId w:val="7"/>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Courier" w:hAnsi="Courier" w:cs="Courier"/>
          <w:kern w:val="0"/>
          <w:sz w:val="26"/>
          <w:szCs w:val="26"/>
        </w:rPr>
        <w:t>std</w:t>
      </w:r>
      <w:proofErr w:type="gramEnd"/>
      <w:r>
        <w:rPr>
          <w:rFonts w:ascii="Courier" w:hAnsi="Courier" w:cs="Courier"/>
          <w:kern w:val="0"/>
          <w:sz w:val="26"/>
          <w:szCs w:val="26"/>
        </w:rPr>
        <w:t>::shared_mutex</w:t>
      </w:r>
      <w:r>
        <w:rPr>
          <w:rFonts w:ascii="Times" w:hAnsi="Times" w:cs="Times"/>
          <w:kern w:val="0"/>
          <w:sz w:val="32"/>
          <w:szCs w:val="32"/>
        </w:rPr>
        <w:t>;</w:t>
      </w:r>
    </w:p>
    <w:p w:rsidR="00AC62CF" w:rsidRDefault="00AC62CF" w:rsidP="00AC62CF">
      <w:pPr>
        <w:widowControl/>
        <w:numPr>
          <w:ilvl w:val="1"/>
          <w:numId w:val="7"/>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Courier" w:hAnsi="Courier" w:cs="Courier"/>
          <w:kern w:val="0"/>
          <w:sz w:val="26"/>
          <w:szCs w:val="26"/>
        </w:rPr>
        <w:t>std</w:t>
      </w:r>
      <w:proofErr w:type="gramEnd"/>
      <w:r>
        <w:rPr>
          <w:rFonts w:ascii="Courier" w:hAnsi="Courier" w:cs="Courier"/>
          <w:kern w:val="0"/>
          <w:sz w:val="26"/>
          <w:szCs w:val="26"/>
        </w:rPr>
        <w:t>::void_t</w:t>
      </w:r>
      <w:r>
        <w:rPr>
          <w:rFonts w:ascii="Times" w:hAnsi="Times" w:cs="Times"/>
          <w:kern w:val="0"/>
          <w:sz w:val="32"/>
          <w:szCs w:val="32"/>
        </w:rPr>
        <w:t xml:space="preserve"> and </w:t>
      </w:r>
      <w:r>
        <w:rPr>
          <w:rFonts w:ascii="Courier" w:hAnsi="Courier" w:cs="Courier"/>
          <w:kern w:val="0"/>
          <w:sz w:val="26"/>
          <w:szCs w:val="26"/>
        </w:rPr>
        <w:t>std::bool_constant</w:t>
      </w:r>
      <w:r>
        <w:rPr>
          <w:rFonts w:ascii="Times" w:hAnsi="Times" w:cs="Times"/>
          <w:kern w:val="0"/>
          <w:sz w:val="32"/>
          <w:szCs w:val="32"/>
        </w:rPr>
        <w:t xml:space="preserve"> metaprogramming utilities.</w:t>
      </w:r>
    </w:p>
    <w:p w:rsidR="00AC62CF" w:rsidRDefault="00AC62CF" w:rsidP="00AC62CF">
      <w:pPr>
        <w:widowControl/>
        <w:numPr>
          <w:ilvl w:val="0"/>
          <w:numId w:val="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Thanks to Ville Voutilainen for contributing many of the C++17 features.</w:t>
      </w:r>
    </w:p>
    <w:p w:rsidR="00AC62CF" w:rsidRDefault="00AC62CF" w:rsidP="00AC62CF">
      <w:pPr>
        <w:widowControl/>
        <w:numPr>
          <w:ilvl w:val="0"/>
          <w:numId w:val="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An experimental implementation of the File System TS.</w:t>
      </w:r>
    </w:p>
    <w:p w:rsidR="00AC62CF" w:rsidRDefault="00AC62CF" w:rsidP="00AC62CF">
      <w:pPr>
        <w:widowControl/>
        <w:numPr>
          <w:ilvl w:val="0"/>
          <w:numId w:val="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Experimental support for most features of the second version of the Library Fundamentals TS. This includes polymorphic memory resources and array support in </w:t>
      </w:r>
      <w:r>
        <w:rPr>
          <w:rFonts w:ascii="Courier" w:hAnsi="Courier" w:cs="Courier"/>
          <w:kern w:val="0"/>
          <w:sz w:val="26"/>
          <w:szCs w:val="26"/>
        </w:rPr>
        <w:t>shared_ptr</w:t>
      </w:r>
      <w:r>
        <w:rPr>
          <w:rFonts w:ascii="Times" w:hAnsi="Times" w:cs="Times"/>
          <w:kern w:val="0"/>
          <w:sz w:val="32"/>
          <w:szCs w:val="32"/>
        </w:rPr>
        <w:t>, thanks to Fan You.</w:t>
      </w:r>
    </w:p>
    <w:p w:rsidR="00AC62CF" w:rsidRDefault="00AC62CF" w:rsidP="00AC62CF">
      <w:pPr>
        <w:widowControl/>
        <w:numPr>
          <w:ilvl w:val="0"/>
          <w:numId w:val="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Some assertions checked by Debug Mode can now also be enabled by </w:t>
      </w:r>
      <w:r>
        <w:rPr>
          <w:rFonts w:ascii="Courier" w:hAnsi="Courier" w:cs="Courier"/>
          <w:kern w:val="0"/>
          <w:sz w:val="26"/>
          <w:szCs w:val="26"/>
        </w:rPr>
        <w:t>_GLIBCXX_ASSERTIONS</w:t>
      </w:r>
      <w:r>
        <w:rPr>
          <w:rFonts w:ascii="Times" w:hAnsi="Times" w:cs="Times"/>
          <w:kern w:val="0"/>
          <w:sz w:val="32"/>
          <w:szCs w:val="32"/>
        </w:rPr>
        <w:t xml:space="preserve">. The subset of checks enabled by the new macro have less run-time overhead than the full </w:t>
      </w:r>
      <w:r>
        <w:rPr>
          <w:rFonts w:ascii="Courier" w:hAnsi="Courier" w:cs="Courier"/>
          <w:kern w:val="0"/>
          <w:sz w:val="26"/>
          <w:szCs w:val="26"/>
        </w:rPr>
        <w:t>_GLIBCXX_DEBUG</w:t>
      </w:r>
      <w:r>
        <w:rPr>
          <w:rFonts w:ascii="Times" w:hAnsi="Times" w:cs="Times"/>
          <w:kern w:val="0"/>
          <w:sz w:val="32"/>
          <w:szCs w:val="32"/>
        </w:rPr>
        <w:t xml:space="preserve"> checks and don't affect the library ABI, so can be enabled per-translation unit.</w:t>
      </w:r>
    </w:p>
    <w:p w:rsidR="00AC62CF" w:rsidRDefault="00AC62CF" w:rsidP="00AC62CF">
      <w:pPr>
        <w:widowControl/>
        <w:numPr>
          <w:ilvl w:val="0"/>
          <w:numId w:val="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Timed mutex types are supported on more targets, including Darwin.</w:t>
      </w:r>
    </w:p>
    <w:p w:rsidR="00AC62CF" w:rsidRDefault="00AC62CF" w:rsidP="00AC62CF">
      <w:pPr>
        <w:widowControl/>
        <w:numPr>
          <w:ilvl w:val="0"/>
          <w:numId w:val="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Improved </w:t>
      </w:r>
      <w:r>
        <w:rPr>
          <w:rFonts w:ascii="Courier" w:hAnsi="Courier" w:cs="Courier"/>
          <w:kern w:val="0"/>
          <w:sz w:val="26"/>
          <w:szCs w:val="26"/>
        </w:rPr>
        <w:t>std</w:t>
      </w:r>
      <w:proofErr w:type="gramStart"/>
      <w:r>
        <w:rPr>
          <w:rFonts w:ascii="Courier" w:hAnsi="Courier" w:cs="Courier"/>
          <w:kern w:val="0"/>
          <w:sz w:val="26"/>
          <w:szCs w:val="26"/>
        </w:rPr>
        <w:t>::</w:t>
      </w:r>
      <w:proofErr w:type="gramEnd"/>
      <w:r>
        <w:rPr>
          <w:rFonts w:ascii="Courier" w:hAnsi="Courier" w:cs="Courier"/>
          <w:kern w:val="0"/>
          <w:sz w:val="26"/>
          <w:szCs w:val="26"/>
        </w:rPr>
        <w:t>locale</w:t>
      </w:r>
      <w:r>
        <w:rPr>
          <w:rFonts w:ascii="Times" w:hAnsi="Times" w:cs="Times"/>
          <w:kern w:val="0"/>
          <w:sz w:val="32"/>
          <w:szCs w:val="32"/>
        </w:rPr>
        <w:t xml:space="preserve"> support for DragonFly and FreeBSD, thanks to John Marino and Andreas Tobler.</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Fortran</w:t>
      </w:r>
    </w:p>
    <w:p w:rsidR="00AC62CF" w:rsidRDefault="00AC62CF" w:rsidP="00AC62CF">
      <w:pPr>
        <w:widowControl/>
        <w:numPr>
          <w:ilvl w:val="0"/>
          <w:numId w:val="8"/>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Fortran 2008 </w:t>
      </w:r>
      <w:r>
        <w:rPr>
          <w:rFonts w:ascii="Courier" w:hAnsi="Courier" w:cs="Courier"/>
          <w:kern w:val="0"/>
          <w:sz w:val="26"/>
          <w:szCs w:val="26"/>
        </w:rPr>
        <w:t>SUBMODULE</w:t>
      </w:r>
      <w:r>
        <w:rPr>
          <w:rFonts w:ascii="Times" w:hAnsi="Times" w:cs="Times"/>
          <w:kern w:val="0"/>
          <w:sz w:val="32"/>
          <w:szCs w:val="32"/>
        </w:rPr>
        <w:t xml:space="preserve"> </w:t>
      </w:r>
      <w:proofErr w:type="gramStart"/>
      <w:r>
        <w:rPr>
          <w:rFonts w:ascii="Times" w:hAnsi="Times" w:cs="Times"/>
          <w:kern w:val="0"/>
          <w:sz w:val="32"/>
          <w:szCs w:val="32"/>
        </w:rPr>
        <w:t>support</w:t>
      </w:r>
      <w:proofErr w:type="gramEnd"/>
      <w:r>
        <w:rPr>
          <w:rFonts w:ascii="Times" w:hAnsi="Times" w:cs="Times"/>
          <w:kern w:val="0"/>
          <w:sz w:val="32"/>
          <w:szCs w:val="32"/>
        </w:rPr>
        <w:t>.</w:t>
      </w:r>
    </w:p>
    <w:p w:rsidR="00AC62CF" w:rsidRDefault="00AC62CF" w:rsidP="00AC62CF">
      <w:pPr>
        <w:widowControl/>
        <w:numPr>
          <w:ilvl w:val="0"/>
          <w:numId w:val="8"/>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Fortran 2015 </w:t>
      </w:r>
      <w:r>
        <w:rPr>
          <w:rFonts w:ascii="Courier" w:hAnsi="Courier" w:cs="Courier"/>
          <w:kern w:val="0"/>
          <w:sz w:val="26"/>
          <w:szCs w:val="26"/>
        </w:rPr>
        <w:t>EVENT_TYPE</w:t>
      </w:r>
      <w:r>
        <w:rPr>
          <w:rFonts w:ascii="Times" w:hAnsi="Times" w:cs="Times"/>
          <w:kern w:val="0"/>
          <w:sz w:val="32"/>
          <w:szCs w:val="32"/>
        </w:rPr>
        <w:t xml:space="preserve">, </w:t>
      </w:r>
      <w:r>
        <w:rPr>
          <w:rFonts w:ascii="Courier" w:hAnsi="Courier" w:cs="Courier"/>
          <w:kern w:val="0"/>
          <w:sz w:val="26"/>
          <w:szCs w:val="26"/>
        </w:rPr>
        <w:t>EVENT_POST</w:t>
      </w:r>
      <w:r>
        <w:rPr>
          <w:rFonts w:ascii="Times" w:hAnsi="Times" w:cs="Times"/>
          <w:kern w:val="0"/>
          <w:sz w:val="32"/>
          <w:szCs w:val="32"/>
        </w:rPr>
        <w:t xml:space="preserve">, </w:t>
      </w:r>
      <w:r>
        <w:rPr>
          <w:rFonts w:ascii="Courier" w:hAnsi="Courier" w:cs="Courier"/>
          <w:kern w:val="0"/>
          <w:sz w:val="26"/>
          <w:szCs w:val="26"/>
        </w:rPr>
        <w:t>EVENT_WAIT</w:t>
      </w:r>
      <w:r>
        <w:rPr>
          <w:rFonts w:ascii="Times" w:hAnsi="Times" w:cs="Times"/>
          <w:kern w:val="0"/>
          <w:sz w:val="32"/>
          <w:szCs w:val="32"/>
        </w:rPr>
        <w:t xml:space="preserve">, and </w:t>
      </w:r>
      <w:r>
        <w:rPr>
          <w:rFonts w:ascii="Courier" w:hAnsi="Courier" w:cs="Courier"/>
          <w:kern w:val="0"/>
          <w:sz w:val="26"/>
          <w:szCs w:val="26"/>
        </w:rPr>
        <w:t>EVENT_QUERY</w:t>
      </w:r>
      <w:r>
        <w:rPr>
          <w:rFonts w:ascii="Times" w:hAnsi="Times" w:cs="Times"/>
          <w:kern w:val="0"/>
          <w:sz w:val="32"/>
          <w:szCs w:val="32"/>
        </w:rPr>
        <w:t xml:space="preserve"> support.</w:t>
      </w:r>
    </w:p>
    <w:p w:rsidR="00AC62CF" w:rsidRDefault="00AC62CF" w:rsidP="00AC62CF">
      <w:pPr>
        <w:widowControl/>
        <w:numPr>
          <w:ilvl w:val="0"/>
          <w:numId w:val="8"/>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Improved support for </w:t>
      </w:r>
      <w:proofErr w:type="gramStart"/>
      <w:r>
        <w:rPr>
          <w:rFonts w:ascii="Times" w:hAnsi="Times" w:cs="Times"/>
          <w:kern w:val="0"/>
          <w:sz w:val="32"/>
          <w:szCs w:val="32"/>
        </w:rPr>
        <w:t>Fortran</w:t>
      </w:r>
      <w:proofErr w:type="gramEnd"/>
      <w:r>
        <w:rPr>
          <w:rFonts w:ascii="Times" w:hAnsi="Times" w:cs="Times"/>
          <w:kern w:val="0"/>
          <w:sz w:val="32"/>
          <w:szCs w:val="32"/>
        </w:rPr>
        <w:t xml:space="preserve"> 2003 deferred-length character variables.</w:t>
      </w:r>
    </w:p>
    <w:p w:rsidR="00AC62CF" w:rsidRDefault="00AC62CF" w:rsidP="00AC62CF">
      <w:pPr>
        <w:widowControl/>
        <w:numPr>
          <w:ilvl w:val="0"/>
          <w:numId w:val="8"/>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Improved support for OpenMP and OpenACC.</w:t>
      </w:r>
    </w:p>
    <w:p w:rsidR="00AC62CF" w:rsidRDefault="00AC62CF" w:rsidP="00AC62CF">
      <w:pPr>
        <w:widowControl/>
        <w:numPr>
          <w:ilvl w:val="0"/>
          <w:numId w:val="8"/>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w:t>
      </w:r>
      <w:r>
        <w:rPr>
          <w:rFonts w:ascii="Courier" w:hAnsi="Courier" w:cs="Courier"/>
          <w:kern w:val="0"/>
          <w:sz w:val="26"/>
          <w:szCs w:val="26"/>
        </w:rPr>
        <w:t>MATMUL</w:t>
      </w:r>
      <w:r>
        <w:rPr>
          <w:rFonts w:ascii="Times" w:hAnsi="Times" w:cs="Times"/>
          <w:kern w:val="0"/>
          <w:sz w:val="32"/>
          <w:szCs w:val="32"/>
        </w:rPr>
        <w:t xml:space="preserve"> intrinsic is now inlined for straightforward cases if front-end optimization is active. The maximum size for inlining can be set to </w:t>
      </w:r>
      <w:r>
        <w:rPr>
          <w:rFonts w:ascii="Courier" w:hAnsi="Courier" w:cs="Courier"/>
          <w:kern w:val="0"/>
          <w:sz w:val="26"/>
          <w:szCs w:val="26"/>
        </w:rPr>
        <w:t>n</w:t>
      </w:r>
      <w:r>
        <w:rPr>
          <w:rFonts w:ascii="Times" w:hAnsi="Times" w:cs="Times"/>
          <w:kern w:val="0"/>
          <w:sz w:val="32"/>
          <w:szCs w:val="32"/>
        </w:rPr>
        <w:t xml:space="preserve"> with the </w:t>
      </w:r>
      <w:r>
        <w:rPr>
          <w:rFonts w:ascii="Courier" w:hAnsi="Courier" w:cs="Courier"/>
          <w:kern w:val="0"/>
          <w:sz w:val="26"/>
          <w:szCs w:val="26"/>
        </w:rPr>
        <w:t>-finline-matmul-limit=n</w:t>
      </w:r>
      <w:r>
        <w:rPr>
          <w:rFonts w:ascii="Times" w:hAnsi="Times" w:cs="Times"/>
          <w:kern w:val="0"/>
          <w:sz w:val="32"/>
          <w:szCs w:val="32"/>
        </w:rPr>
        <w:t xml:space="preserve"> option and turned off with </w:t>
      </w:r>
      <w:r>
        <w:rPr>
          <w:rFonts w:ascii="Courier" w:hAnsi="Courier" w:cs="Courier"/>
          <w:kern w:val="0"/>
          <w:sz w:val="26"/>
          <w:szCs w:val="26"/>
        </w:rPr>
        <w:t>-finline-matmul-limit=0</w:t>
      </w:r>
      <w:r>
        <w:rPr>
          <w:rFonts w:ascii="Times" w:hAnsi="Times" w:cs="Times"/>
          <w:kern w:val="0"/>
          <w:sz w:val="32"/>
          <w:szCs w:val="32"/>
        </w:rPr>
        <w:t>.</w:t>
      </w:r>
    </w:p>
    <w:p w:rsidR="00AC62CF" w:rsidRDefault="00AC62CF" w:rsidP="00AC62CF">
      <w:pPr>
        <w:widowControl/>
        <w:numPr>
          <w:ilvl w:val="0"/>
          <w:numId w:val="8"/>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w:t>
      </w:r>
      <w:r>
        <w:rPr>
          <w:rFonts w:ascii="Courier" w:hAnsi="Courier" w:cs="Courier"/>
          <w:kern w:val="0"/>
          <w:sz w:val="26"/>
          <w:szCs w:val="26"/>
        </w:rPr>
        <w:t>-Wconversion-extra</w:t>
      </w:r>
      <w:r>
        <w:rPr>
          <w:rFonts w:ascii="Times" w:hAnsi="Times" w:cs="Times"/>
          <w:kern w:val="0"/>
          <w:sz w:val="32"/>
          <w:szCs w:val="32"/>
        </w:rPr>
        <w:t xml:space="preserve"> option will warn about </w:t>
      </w:r>
      <w:r>
        <w:rPr>
          <w:rFonts w:ascii="Courier" w:hAnsi="Courier" w:cs="Courier"/>
          <w:kern w:val="0"/>
          <w:sz w:val="26"/>
          <w:szCs w:val="26"/>
        </w:rPr>
        <w:t>REAL</w:t>
      </w:r>
      <w:r>
        <w:rPr>
          <w:rFonts w:ascii="Times" w:hAnsi="Times" w:cs="Times"/>
          <w:kern w:val="0"/>
          <w:sz w:val="32"/>
          <w:szCs w:val="32"/>
        </w:rPr>
        <w:t xml:space="preserve"> </w:t>
      </w:r>
      <w:proofErr w:type="gramStart"/>
      <w:r>
        <w:rPr>
          <w:rFonts w:ascii="Times" w:hAnsi="Times" w:cs="Times"/>
          <w:kern w:val="0"/>
          <w:sz w:val="32"/>
          <w:szCs w:val="32"/>
        </w:rPr>
        <w:t>constants which</w:t>
      </w:r>
      <w:proofErr w:type="gramEnd"/>
      <w:r>
        <w:rPr>
          <w:rFonts w:ascii="Times" w:hAnsi="Times" w:cs="Times"/>
          <w:kern w:val="0"/>
          <w:sz w:val="32"/>
          <w:szCs w:val="32"/>
        </w:rPr>
        <w:t xml:space="preserve"> have excess precision for their kind.</w:t>
      </w:r>
    </w:p>
    <w:p w:rsidR="00AC62CF" w:rsidRDefault="00AC62CF" w:rsidP="00AC62CF">
      <w:pPr>
        <w:widowControl/>
        <w:numPr>
          <w:ilvl w:val="0"/>
          <w:numId w:val="8"/>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w:t>
      </w:r>
      <w:r>
        <w:rPr>
          <w:rFonts w:ascii="Courier" w:hAnsi="Courier" w:cs="Courier"/>
          <w:kern w:val="0"/>
          <w:sz w:val="26"/>
          <w:szCs w:val="26"/>
        </w:rPr>
        <w:t>-Winteger-division</w:t>
      </w:r>
      <w:r>
        <w:rPr>
          <w:rFonts w:ascii="Times" w:hAnsi="Times" w:cs="Times"/>
          <w:kern w:val="0"/>
          <w:sz w:val="32"/>
          <w:szCs w:val="32"/>
        </w:rPr>
        <w:t xml:space="preserve"> option has been added, which warns about divisions of integer </w:t>
      </w:r>
      <w:proofErr w:type="gramStart"/>
      <w:r>
        <w:rPr>
          <w:rFonts w:ascii="Times" w:hAnsi="Times" w:cs="Times"/>
          <w:kern w:val="0"/>
          <w:sz w:val="32"/>
          <w:szCs w:val="32"/>
        </w:rPr>
        <w:t>constants which</w:t>
      </w:r>
      <w:proofErr w:type="gramEnd"/>
      <w:r>
        <w:rPr>
          <w:rFonts w:ascii="Times" w:hAnsi="Times" w:cs="Times"/>
          <w:kern w:val="0"/>
          <w:sz w:val="32"/>
          <w:szCs w:val="32"/>
        </w:rPr>
        <w:t xml:space="preserve"> are truncated. This option is included in </w:t>
      </w:r>
      <w:r>
        <w:rPr>
          <w:rFonts w:ascii="Courier" w:hAnsi="Courier" w:cs="Courier"/>
          <w:kern w:val="0"/>
          <w:sz w:val="26"/>
          <w:szCs w:val="26"/>
        </w:rPr>
        <w:t>-Wall</w:t>
      </w:r>
      <w:r>
        <w:rPr>
          <w:rFonts w:ascii="Times" w:hAnsi="Times" w:cs="Times"/>
          <w:kern w:val="0"/>
          <w:sz w:val="32"/>
          <w:szCs w:val="32"/>
        </w:rPr>
        <w:t xml:space="preserve"> by default.</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kern w:val="0"/>
          <w:sz w:val="32"/>
          <w:szCs w:val="32"/>
        </w:rPr>
        <w:t>&lt;</w:t>
      </w:r>
      <w:proofErr w:type="gramStart"/>
      <w:r>
        <w:rPr>
          <w:rFonts w:ascii="Times" w:hAnsi="Times" w:cs="Times"/>
          <w:kern w:val="0"/>
          <w:sz w:val="32"/>
          <w:szCs w:val="32"/>
        </w:rPr>
        <w:t>h3</w:t>
      </w:r>
      <w:proofErr w:type="gramEnd"/>
      <w:r>
        <w:rPr>
          <w:rFonts w:ascii="Times" w:hAnsi="Times" w:cs="Times"/>
          <w:kern w:val="0"/>
          <w:sz w:val="32"/>
          <w:szCs w:val="32"/>
        </w:rPr>
        <w:t xml:space="preserve"> id="go"&gt;Go&lt;/h3&gt; &lt;h3 id="java"&gt;Java (GCJ)&lt;/h3&gt; ..................................................................</w:t>
      </w:r>
    </w:p>
    <w:p w:rsidR="00AC62CF" w:rsidRDefault="00AC62CF" w:rsidP="00AC62CF">
      <w:pPr>
        <w:widowControl/>
        <w:autoSpaceDE w:val="0"/>
        <w:autoSpaceDN w:val="0"/>
        <w:adjustRightInd w:val="0"/>
        <w:jc w:val="left"/>
        <w:rPr>
          <w:rFonts w:ascii="Times" w:hAnsi="Times" w:cs="Times"/>
          <w:b/>
          <w:bCs/>
          <w:color w:val="243E3E"/>
          <w:kern w:val="0"/>
          <w:sz w:val="48"/>
          <w:szCs w:val="48"/>
        </w:rPr>
      </w:pPr>
      <w:proofErr w:type="gramStart"/>
      <w:r>
        <w:rPr>
          <w:rFonts w:ascii="Times" w:hAnsi="Times" w:cs="Times"/>
          <w:b/>
          <w:bCs/>
          <w:color w:val="243E3E"/>
          <w:kern w:val="0"/>
          <w:sz w:val="48"/>
          <w:szCs w:val="48"/>
        </w:rPr>
        <w:t>libgccjit</w:t>
      </w:r>
      <w:proofErr w:type="gramEnd"/>
    </w:p>
    <w:p w:rsidR="00AC62CF" w:rsidRDefault="00AC62CF" w:rsidP="00AC62CF">
      <w:pPr>
        <w:widowControl/>
        <w:numPr>
          <w:ilvl w:val="0"/>
          <w:numId w:val="9"/>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driver code is now run </w:t>
      </w:r>
      <w:proofErr w:type="gramStart"/>
      <w:r>
        <w:rPr>
          <w:rFonts w:ascii="Times" w:hAnsi="Times" w:cs="Times"/>
          <w:kern w:val="0"/>
          <w:sz w:val="32"/>
          <w:szCs w:val="32"/>
        </w:rPr>
        <w:t>in-process</w:t>
      </w:r>
      <w:proofErr w:type="gramEnd"/>
      <w:r>
        <w:rPr>
          <w:rFonts w:ascii="Times" w:hAnsi="Times" w:cs="Times"/>
          <w:kern w:val="0"/>
          <w:sz w:val="32"/>
          <w:szCs w:val="32"/>
        </w:rPr>
        <w:t xml:space="preserve"> within libgccjit, providing a small speed-up of the compilation process.</w:t>
      </w:r>
    </w:p>
    <w:p w:rsidR="00AC62CF" w:rsidRDefault="00AC62CF" w:rsidP="00AC62CF">
      <w:pPr>
        <w:widowControl/>
        <w:numPr>
          <w:ilvl w:val="0"/>
          <w:numId w:val="9"/>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The API has gained entrypoints for</w:t>
      </w:r>
    </w:p>
    <w:p w:rsidR="00AC62CF" w:rsidRDefault="00AC62CF" w:rsidP="00AC62CF">
      <w:pPr>
        <w:widowControl/>
        <w:numPr>
          <w:ilvl w:val="1"/>
          <w:numId w:val="9"/>
        </w:numPr>
        <w:tabs>
          <w:tab w:val="left" w:pos="940"/>
          <w:tab w:val="left" w:pos="1440"/>
        </w:tabs>
        <w:autoSpaceDE w:val="0"/>
        <w:autoSpaceDN w:val="0"/>
        <w:adjustRightInd w:val="0"/>
        <w:ind w:hanging="1440"/>
        <w:jc w:val="left"/>
        <w:rPr>
          <w:rFonts w:ascii="Times" w:hAnsi="Times" w:cs="Times"/>
          <w:kern w:val="0"/>
          <w:sz w:val="32"/>
          <w:szCs w:val="32"/>
        </w:rPr>
      </w:pPr>
      <w:hyperlink r:id="rId17" w:history="1">
        <w:proofErr w:type="gramStart"/>
        <w:r>
          <w:rPr>
            <w:rFonts w:ascii="Times" w:hAnsi="Times" w:cs="Times"/>
            <w:color w:val="0950AD"/>
            <w:kern w:val="0"/>
            <w:sz w:val="32"/>
            <w:szCs w:val="32"/>
          </w:rPr>
          <w:t>timing</w:t>
        </w:r>
        <w:proofErr w:type="gramEnd"/>
        <w:r>
          <w:rPr>
            <w:rFonts w:ascii="Times" w:hAnsi="Times" w:cs="Times"/>
            <w:color w:val="0950AD"/>
            <w:kern w:val="0"/>
            <w:sz w:val="32"/>
            <w:szCs w:val="32"/>
          </w:rPr>
          <w:t xml:space="preserve"> how long was spent in different parts of code</w:t>
        </w:r>
      </w:hyperlink>
      <w:r>
        <w:rPr>
          <w:rFonts w:ascii="Times" w:hAnsi="Times" w:cs="Times"/>
          <w:kern w:val="0"/>
          <w:sz w:val="32"/>
          <w:szCs w:val="32"/>
        </w:rPr>
        <w:t>,</w:t>
      </w:r>
    </w:p>
    <w:p w:rsidR="00AC62CF" w:rsidRDefault="00AC62CF" w:rsidP="00AC62CF">
      <w:pPr>
        <w:widowControl/>
        <w:numPr>
          <w:ilvl w:val="1"/>
          <w:numId w:val="9"/>
        </w:numPr>
        <w:tabs>
          <w:tab w:val="left" w:pos="940"/>
          <w:tab w:val="left" w:pos="1440"/>
        </w:tabs>
        <w:autoSpaceDE w:val="0"/>
        <w:autoSpaceDN w:val="0"/>
        <w:adjustRightInd w:val="0"/>
        <w:ind w:hanging="1440"/>
        <w:jc w:val="left"/>
        <w:rPr>
          <w:rFonts w:ascii="Times" w:hAnsi="Times" w:cs="Times"/>
          <w:kern w:val="0"/>
          <w:sz w:val="32"/>
          <w:szCs w:val="32"/>
        </w:rPr>
      </w:pPr>
      <w:hyperlink r:id="rId18" w:history="1">
        <w:proofErr w:type="gramStart"/>
        <w:r>
          <w:rPr>
            <w:rFonts w:ascii="Times" w:hAnsi="Times" w:cs="Times"/>
            <w:color w:val="0950AD"/>
            <w:kern w:val="0"/>
            <w:sz w:val="32"/>
            <w:szCs w:val="32"/>
          </w:rPr>
          <w:t>creating</w:t>
        </w:r>
        <w:proofErr w:type="gramEnd"/>
        <w:r>
          <w:rPr>
            <w:rFonts w:ascii="Times" w:hAnsi="Times" w:cs="Times"/>
            <w:color w:val="0950AD"/>
            <w:kern w:val="0"/>
            <w:sz w:val="32"/>
            <w:szCs w:val="32"/>
          </w:rPr>
          <w:t xml:space="preserve"> switch statements</w:t>
        </w:r>
      </w:hyperlink>
      <w:r>
        <w:rPr>
          <w:rFonts w:ascii="Times" w:hAnsi="Times" w:cs="Times"/>
          <w:kern w:val="0"/>
          <w:sz w:val="32"/>
          <w:szCs w:val="32"/>
        </w:rPr>
        <w:t>,</w:t>
      </w:r>
    </w:p>
    <w:p w:rsidR="00AC62CF" w:rsidRDefault="00AC62CF" w:rsidP="00AC62CF">
      <w:pPr>
        <w:widowControl/>
        <w:numPr>
          <w:ilvl w:val="1"/>
          <w:numId w:val="9"/>
        </w:numPr>
        <w:tabs>
          <w:tab w:val="left" w:pos="940"/>
          <w:tab w:val="left" w:pos="1440"/>
        </w:tabs>
        <w:autoSpaceDE w:val="0"/>
        <w:autoSpaceDN w:val="0"/>
        <w:adjustRightInd w:val="0"/>
        <w:ind w:hanging="1440"/>
        <w:jc w:val="left"/>
        <w:rPr>
          <w:rFonts w:ascii="Times" w:hAnsi="Times" w:cs="Times"/>
          <w:kern w:val="0"/>
          <w:sz w:val="32"/>
          <w:szCs w:val="32"/>
        </w:rPr>
      </w:pPr>
      <w:hyperlink r:id="rId19" w:history="1">
        <w:proofErr w:type="gramStart"/>
        <w:r>
          <w:rPr>
            <w:rFonts w:ascii="Times" w:hAnsi="Times" w:cs="Times"/>
            <w:color w:val="0950AD"/>
            <w:kern w:val="0"/>
            <w:sz w:val="32"/>
            <w:szCs w:val="32"/>
          </w:rPr>
          <w:t>allowing</w:t>
        </w:r>
        <w:proofErr w:type="gramEnd"/>
        <w:r>
          <w:rPr>
            <w:rFonts w:ascii="Times" w:hAnsi="Times" w:cs="Times"/>
            <w:color w:val="0950AD"/>
            <w:kern w:val="0"/>
            <w:sz w:val="32"/>
            <w:szCs w:val="32"/>
          </w:rPr>
          <w:t xml:space="preserve"> unreachable basic blocks in a function</w:t>
        </w:r>
      </w:hyperlink>
      <w:r>
        <w:rPr>
          <w:rFonts w:ascii="Times" w:hAnsi="Times" w:cs="Times"/>
          <w:kern w:val="0"/>
          <w:sz w:val="32"/>
          <w:szCs w:val="32"/>
        </w:rPr>
        <w:t>, and</w:t>
      </w:r>
    </w:p>
    <w:p w:rsidR="00AC62CF" w:rsidRDefault="00AC62CF" w:rsidP="00AC62CF">
      <w:pPr>
        <w:widowControl/>
        <w:numPr>
          <w:ilvl w:val="1"/>
          <w:numId w:val="9"/>
        </w:numPr>
        <w:tabs>
          <w:tab w:val="left" w:pos="940"/>
          <w:tab w:val="left" w:pos="1440"/>
        </w:tabs>
        <w:autoSpaceDE w:val="0"/>
        <w:autoSpaceDN w:val="0"/>
        <w:adjustRightInd w:val="0"/>
        <w:ind w:hanging="1440"/>
        <w:jc w:val="left"/>
        <w:rPr>
          <w:rFonts w:ascii="Times" w:hAnsi="Times" w:cs="Times"/>
          <w:kern w:val="0"/>
          <w:sz w:val="32"/>
          <w:szCs w:val="32"/>
        </w:rPr>
      </w:pPr>
      <w:hyperlink r:id="rId20" w:history="1">
        <w:proofErr w:type="gramStart"/>
        <w:r>
          <w:rPr>
            <w:rFonts w:ascii="Times" w:hAnsi="Times" w:cs="Times"/>
            <w:color w:val="0950AD"/>
            <w:kern w:val="0"/>
            <w:sz w:val="32"/>
            <w:szCs w:val="32"/>
          </w:rPr>
          <w:t>adding</w:t>
        </w:r>
        <w:proofErr w:type="gramEnd"/>
        <w:r>
          <w:rPr>
            <w:rFonts w:ascii="Times" w:hAnsi="Times" w:cs="Times"/>
            <w:color w:val="0950AD"/>
            <w:kern w:val="0"/>
            <w:sz w:val="32"/>
            <w:szCs w:val="32"/>
          </w:rPr>
          <w:t xml:space="preserve"> arbitrary command-line options to a compilation</w:t>
        </w:r>
      </w:hyperlink>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b/>
          <w:bCs/>
          <w:color w:val="243E3E"/>
          <w:kern w:val="0"/>
          <w:sz w:val="48"/>
          <w:szCs w:val="48"/>
        </w:rPr>
        <w:t>New Targets and Target Specific Improvements</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AArch64</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A number of AArch64-specific options have been added. The most important ones are summarised in this section but for usage instructions please refer to the documentation.</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new command-line options </w:t>
      </w:r>
      <w:r>
        <w:rPr>
          <w:rFonts w:ascii="Courier" w:hAnsi="Courier" w:cs="Courier"/>
          <w:kern w:val="0"/>
          <w:sz w:val="26"/>
          <w:szCs w:val="26"/>
        </w:rPr>
        <w:t>-march=native</w:t>
      </w:r>
      <w:r>
        <w:rPr>
          <w:rFonts w:ascii="Times" w:hAnsi="Times" w:cs="Times"/>
          <w:kern w:val="0"/>
          <w:sz w:val="32"/>
          <w:szCs w:val="32"/>
        </w:rPr>
        <w:t xml:space="preserve">, </w:t>
      </w:r>
      <w:r>
        <w:rPr>
          <w:rFonts w:ascii="Courier" w:hAnsi="Courier" w:cs="Courier"/>
          <w:kern w:val="0"/>
          <w:sz w:val="26"/>
          <w:szCs w:val="26"/>
        </w:rPr>
        <w:t>-mcpu=native</w:t>
      </w:r>
      <w:r>
        <w:rPr>
          <w:rFonts w:ascii="Times" w:hAnsi="Times" w:cs="Times"/>
          <w:kern w:val="0"/>
          <w:sz w:val="32"/>
          <w:szCs w:val="32"/>
        </w:rPr>
        <w:t xml:space="preserve"> and </w:t>
      </w:r>
      <w:r>
        <w:rPr>
          <w:rFonts w:ascii="Courier" w:hAnsi="Courier" w:cs="Courier"/>
          <w:kern w:val="0"/>
          <w:sz w:val="26"/>
          <w:szCs w:val="26"/>
        </w:rPr>
        <w:t>-mtune=native</w:t>
      </w:r>
      <w:r>
        <w:rPr>
          <w:rFonts w:ascii="Times" w:hAnsi="Times" w:cs="Times"/>
          <w:kern w:val="0"/>
          <w:sz w:val="32"/>
          <w:szCs w:val="32"/>
        </w:rPr>
        <w:t xml:space="preserve"> are now available on native AArch64 GNU/Linux systems. Specifying these options causes GCC to auto-detect the host CPU and choose the optimal setting for that system.</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Courier" w:hAnsi="Courier" w:cs="Courier"/>
          <w:kern w:val="0"/>
          <w:sz w:val="26"/>
          <w:szCs w:val="26"/>
        </w:rPr>
        <w:t>-</w:t>
      </w:r>
      <w:proofErr w:type="gramStart"/>
      <w:r>
        <w:rPr>
          <w:rFonts w:ascii="Courier" w:hAnsi="Courier" w:cs="Courier"/>
          <w:kern w:val="0"/>
          <w:sz w:val="26"/>
          <w:szCs w:val="26"/>
        </w:rPr>
        <w:t>fpic</w:t>
      </w:r>
      <w:proofErr w:type="gramEnd"/>
      <w:r>
        <w:rPr>
          <w:rFonts w:ascii="Times" w:hAnsi="Times" w:cs="Times"/>
          <w:kern w:val="0"/>
          <w:sz w:val="32"/>
          <w:szCs w:val="32"/>
        </w:rPr>
        <w:t xml:space="preserve"> is now supported when generating code for the small code model (</w:t>
      </w:r>
      <w:r>
        <w:rPr>
          <w:rFonts w:ascii="Courier" w:hAnsi="Courier" w:cs="Courier"/>
          <w:kern w:val="0"/>
          <w:sz w:val="26"/>
          <w:szCs w:val="26"/>
        </w:rPr>
        <w:t>-mcmodel=small</w:t>
      </w:r>
      <w:r>
        <w:rPr>
          <w:rFonts w:ascii="Times" w:hAnsi="Times" w:cs="Times"/>
          <w:kern w:val="0"/>
          <w:sz w:val="32"/>
          <w:szCs w:val="32"/>
        </w:rPr>
        <w:t>). The size of the global offset table (GOT) is limited to 28KiB under the LP64 SysV ABI, and 15KiB under the ILP32 SysV ABI.</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AArch64 port now supports target attributes and pragmas. Please refer to the </w:t>
      </w:r>
      <w:hyperlink r:id="rId21" w:history="1">
        <w:r>
          <w:rPr>
            <w:rFonts w:ascii="Times" w:hAnsi="Times" w:cs="Times"/>
            <w:color w:val="0950AD"/>
            <w:kern w:val="0"/>
            <w:sz w:val="32"/>
            <w:szCs w:val="32"/>
          </w:rPr>
          <w:t>documentation</w:t>
        </w:r>
      </w:hyperlink>
      <w:r>
        <w:rPr>
          <w:rFonts w:ascii="Times" w:hAnsi="Times" w:cs="Times"/>
          <w:kern w:val="0"/>
          <w:sz w:val="32"/>
          <w:szCs w:val="32"/>
        </w:rPr>
        <w:t xml:space="preserve"> for details of available attributes and pragmas as well as usage instructions.</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Link-time optimization across translation units with different target-specific options is now supported.</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option </w:t>
      </w:r>
      <w:r>
        <w:rPr>
          <w:rFonts w:ascii="Courier" w:hAnsi="Courier" w:cs="Courier"/>
          <w:kern w:val="0"/>
          <w:sz w:val="26"/>
          <w:szCs w:val="26"/>
        </w:rPr>
        <w:t>-mtls-size=</w:t>
      </w:r>
      <w:r>
        <w:rPr>
          <w:rFonts w:ascii="Times" w:hAnsi="Times" w:cs="Times"/>
          <w:kern w:val="0"/>
          <w:sz w:val="32"/>
          <w:szCs w:val="32"/>
        </w:rPr>
        <w:t xml:space="preserve"> is now supported. It can be used to specify the bit size of TLS offsets, allowing GCC to generate better TLS instruction sequences.</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option </w:t>
      </w:r>
      <w:r>
        <w:rPr>
          <w:rFonts w:ascii="Courier" w:hAnsi="Courier" w:cs="Courier"/>
          <w:kern w:val="0"/>
          <w:sz w:val="26"/>
          <w:szCs w:val="26"/>
        </w:rPr>
        <w:t>-fno-plt</w:t>
      </w:r>
      <w:r>
        <w:rPr>
          <w:rFonts w:ascii="Times" w:hAnsi="Times" w:cs="Times"/>
          <w:kern w:val="0"/>
          <w:sz w:val="32"/>
          <w:szCs w:val="32"/>
        </w:rPr>
        <w:t xml:space="preserve"> is now fully functional.</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ARMv8.1-A architecture and the Large System Extensions are now supported. They can be used by specifying the </w:t>
      </w:r>
      <w:r>
        <w:rPr>
          <w:rFonts w:ascii="Courier" w:hAnsi="Courier" w:cs="Courier"/>
          <w:kern w:val="0"/>
          <w:sz w:val="26"/>
          <w:szCs w:val="26"/>
        </w:rPr>
        <w:t>-march=armv8.1-a</w:t>
      </w:r>
      <w:r>
        <w:rPr>
          <w:rFonts w:ascii="Times" w:hAnsi="Times" w:cs="Times"/>
          <w:kern w:val="0"/>
          <w:sz w:val="32"/>
          <w:szCs w:val="32"/>
        </w:rPr>
        <w:t xml:space="preserve"> option. Additionally, the </w:t>
      </w:r>
      <w:r>
        <w:rPr>
          <w:rFonts w:ascii="Courier" w:hAnsi="Courier" w:cs="Courier"/>
          <w:kern w:val="0"/>
          <w:sz w:val="26"/>
          <w:szCs w:val="26"/>
        </w:rPr>
        <w:t>+lse</w:t>
      </w:r>
      <w:r>
        <w:rPr>
          <w:rFonts w:ascii="Times" w:hAnsi="Times" w:cs="Times"/>
          <w:kern w:val="0"/>
          <w:sz w:val="32"/>
          <w:szCs w:val="32"/>
        </w:rPr>
        <w:t xml:space="preserve"> option extension can be used in a similar fashion to other option extensions. The Large System Extensions introduce new instructions that are used in the implementation of atomic operations.</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ACLE half-precision floating-point type </w:t>
      </w:r>
      <w:r>
        <w:rPr>
          <w:rFonts w:ascii="Courier" w:hAnsi="Courier" w:cs="Courier"/>
          <w:kern w:val="0"/>
          <w:sz w:val="26"/>
          <w:szCs w:val="26"/>
        </w:rPr>
        <w:t>__fp16</w:t>
      </w:r>
      <w:r>
        <w:rPr>
          <w:rFonts w:ascii="Times" w:hAnsi="Times" w:cs="Times"/>
          <w:kern w:val="0"/>
          <w:sz w:val="32"/>
          <w:szCs w:val="32"/>
        </w:rPr>
        <w:t xml:space="preserve"> is now supported in the C and C++ languages.</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ARM Cortex-A35 processor is now supported via the </w:t>
      </w:r>
      <w:r>
        <w:rPr>
          <w:rFonts w:ascii="Courier" w:hAnsi="Courier" w:cs="Courier"/>
          <w:kern w:val="0"/>
          <w:sz w:val="26"/>
          <w:szCs w:val="26"/>
        </w:rPr>
        <w:t>-mcpu=cortex-a35</w:t>
      </w:r>
      <w:r>
        <w:rPr>
          <w:rFonts w:ascii="Times" w:hAnsi="Times" w:cs="Times"/>
          <w:kern w:val="0"/>
          <w:sz w:val="32"/>
          <w:szCs w:val="32"/>
        </w:rPr>
        <w:t xml:space="preserve"> and </w:t>
      </w:r>
      <w:r>
        <w:rPr>
          <w:rFonts w:ascii="Courier" w:hAnsi="Courier" w:cs="Courier"/>
          <w:kern w:val="0"/>
          <w:sz w:val="26"/>
          <w:szCs w:val="26"/>
        </w:rPr>
        <w:t>-mtune=cortex-a35</w:t>
      </w:r>
      <w:r>
        <w:rPr>
          <w:rFonts w:ascii="Times" w:hAnsi="Times" w:cs="Times"/>
          <w:kern w:val="0"/>
          <w:sz w:val="32"/>
          <w:szCs w:val="32"/>
        </w:rPr>
        <w:t xml:space="preserve"> options as well as the equivalent target attributes and pragmas.</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Qualcomm QDF24xx processor is now supported via the </w:t>
      </w:r>
      <w:r>
        <w:rPr>
          <w:rFonts w:ascii="Courier" w:hAnsi="Courier" w:cs="Courier"/>
          <w:kern w:val="0"/>
          <w:sz w:val="26"/>
          <w:szCs w:val="26"/>
        </w:rPr>
        <w:t>-mcpu=qdf24xx</w:t>
      </w:r>
      <w:r>
        <w:rPr>
          <w:rFonts w:ascii="Times" w:hAnsi="Times" w:cs="Times"/>
          <w:kern w:val="0"/>
          <w:sz w:val="32"/>
          <w:szCs w:val="32"/>
        </w:rPr>
        <w:t xml:space="preserve"> and </w:t>
      </w:r>
      <w:r>
        <w:rPr>
          <w:rFonts w:ascii="Courier" w:hAnsi="Courier" w:cs="Courier"/>
          <w:kern w:val="0"/>
          <w:sz w:val="26"/>
          <w:szCs w:val="26"/>
        </w:rPr>
        <w:t>-mtune=qdf24xx</w:t>
      </w:r>
      <w:r>
        <w:rPr>
          <w:rFonts w:ascii="Times" w:hAnsi="Times" w:cs="Times"/>
          <w:kern w:val="0"/>
          <w:sz w:val="32"/>
          <w:szCs w:val="32"/>
        </w:rPr>
        <w:t xml:space="preserve"> options as well as the equivalent target attributes and pragmas.</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Code generation for the ARM Cortex-A57 processor is improved. Among general code generation improvements, a better algorithm is added for allocating registers to floating-point multiply-accumulate instructions offering increased performance when compiling with </w:t>
      </w:r>
      <w:r>
        <w:rPr>
          <w:rFonts w:ascii="Courier" w:hAnsi="Courier" w:cs="Courier"/>
          <w:kern w:val="0"/>
          <w:sz w:val="26"/>
          <w:szCs w:val="26"/>
        </w:rPr>
        <w:t>-mcpu=cortex-a57</w:t>
      </w:r>
      <w:r>
        <w:rPr>
          <w:rFonts w:ascii="Times" w:hAnsi="Times" w:cs="Times"/>
          <w:kern w:val="0"/>
          <w:sz w:val="32"/>
          <w:szCs w:val="32"/>
        </w:rPr>
        <w:t xml:space="preserve"> or </w:t>
      </w:r>
      <w:r>
        <w:rPr>
          <w:rFonts w:ascii="Courier" w:hAnsi="Courier" w:cs="Courier"/>
          <w:kern w:val="0"/>
          <w:sz w:val="26"/>
          <w:szCs w:val="26"/>
        </w:rPr>
        <w:t>-mtune=cortex-a57</w:t>
      </w:r>
      <w:r>
        <w:rPr>
          <w:rFonts w:ascii="Times" w:hAnsi="Times" w:cs="Times"/>
          <w:kern w:val="0"/>
          <w:sz w:val="32"/>
          <w:szCs w:val="32"/>
        </w:rPr>
        <w:t>.</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Code generation for the ARM Cortex-A53 processor is improved. A more accurate instruction scheduling model for the processor is now used, and a number of compiler tuning parameters have been set to offer increased performance when compiling with </w:t>
      </w:r>
      <w:r>
        <w:rPr>
          <w:rFonts w:ascii="Courier" w:hAnsi="Courier" w:cs="Courier"/>
          <w:kern w:val="0"/>
          <w:sz w:val="26"/>
          <w:szCs w:val="26"/>
        </w:rPr>
        <w:t>-mcpu=cortex-a53</w:t>
      </w:r>
      <w:r>
        <w:rPr>
          <w:rFonts w:ascii="Times" w:hAnsi="Times" w:cs="Times"/>
          <w:kern w:val="0"/>
          <w:sz w:val="32"/>
          <w:szCs w:val="32"/>
        </w:rPr>
        <w:t xml:space="preserve"> or </w:t>
      </w:r>
      <w:r>
        <w:rPr>
          <w:rFonts w:ascii="Courier" w:hAnsi="Courier" w:cs="Courier"/>
          <w:kern w:val="0"/>
          <w:sz w:val="26"/>
          <w:szCs w:val="26"/>
        </w:rPr>
        <w:t>-mtune=cortex-a53</w:t>
      </w:r>
      <w:r>
        <w:rPr>
          <w:rFonts w:ascii="Times" w:hAnsi="Times" w:cs="Times"/>
          <w:kern w:val="0"/>
          <w:sz w:val="32"/>
          <w:szCs w:val="32"/>
        </w:rPr>
        <w:t>.</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Code generation for the Samsung Exynos M1 processor is improved. A more accurate instruction scheduling model for the processor is now used, and a number of compiler tuning parameters have been set to offer increased performance when compiling with </w:t>
      </w:r>
      <w:r>
        <w:rPr>
          <w:rFonts w:ascii="Courier" w:hAnsi="Courier" w:cs="Courier"/>
          <w:kern w:val="0"/>
          <w:sz w:val="26"/>
          <w:szCs w:val="26"/>
        </w:rPr>
        <w:t>-mcpu=exynos-m1</w:t>
      </w:r>
      <w:r>
        <w:rPr>
          <w:rFonts w:ascii="Times" w:hAnsi="Times" w:cs="Times"/>
          <w:kern w:val="0"/>
          <w:sz w:val="32"/>
          <w:szCs w:val="32"/>
        </w:rPr>
        <w:t xml:space="preserve"> or </w:t>
      </w:r>
      <w:r>
        <w:rPr>
          <w:rFonts w:ascii="Courier" w:hAnsi="Courier" w:cs="Courier"/>
          <w:kern w:val="0"/>
          <w:sz w:val="26"/>
          <w:szCs w:val="26"/>
        </w:rPr>
        <w:t>-mtune=exynos-m1</w:t>
      </w:r>
      <w:r>
        <w:rPr>
          <w:rFonts w:ascii="Times" w:hAnsi="Times" w:cs="Times"/>
          <w:kern w:val="0"/>
          <w:sz w:val="32"/>
          <w:szCs w:val="32"/>
        </w:rPr>
        <w:t>.</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Improvements in the generation of conditional branches and literal pools were made to allow the compiler to compile functions of a large size. Constant pools are now placed into separate rodata sections. The new option </w:t>
      </w:r>
      <w:r>
        <w:rPr>
          <w:rFonts w:ascii="Courier" w:hAnsi="Courier" w:cs="Courier"/>
          <w:kern w:val="0"/>
          <w:sz w:val="26"/>
          <w:szCs w:val="26"/>
        </w:rPr>
        <w:t>-mpc-relative-literal-loads</w:t>
      </w:r>
      <w:r>
        <w:rPr>
          <w:rFonts w:ascii="Times" w:hAnsi="Times" w:cs="Times"/>
          <w:kern w:val="0"/>
          <w:sz w:val="32"/>
          <w:szCs w:val="32"/>
        </w:rPr>
        <w:t xml:space="preserve"> is introduced to generate per-function literal pools, limiting the maximum size of functions to 1MiB.</w:t>
      </w:r>
    </w:p>
    <w:p w:rsidR="00AC62CF" w:rsidRDefault="00AC62CF" w:rsidP="00AC62CF">
      <w:pPr>
        <w:widowControl/>
        <w:numPr>
          <w:ilvl w:val="0"/>
          <w:numId w:val="1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Several correctness issues with generation of Advanced SIMD instructions for big-endian targets have been fixed resulting in improved code generation for ACLE intrinsics with </w:t>
      </w:r>
      <w:r>
        <w:rPr>
          <w:rFonts w:ascii="Courier" w:hAnsi="Courier" w:cs="Courier"/>
          <w:kern w:val="0"/>
          <w:sz w:val="26"/>
          <w:szCs w:val="26"/>
        </w:rPr>
        <w:t>-mbig-endian</w:t>
      </w: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ARM</w:t>
      </w:r>
    </w:p>
    <w:p w:rsidR="00AC62CF" w:rsidRDefault="00AC62CF" w:rsidP="00AC62CF">
      <w:pPr>
        <w:widowControl/>
        <w:numPr>
          <w:ilvl w:val="0"/>
          <w:numId w:val="11"/>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revisions of the ARM architecture prior to ARMv4t has been deprecated and will be removed in a future GCC release. The </w:t>
      </w:r>
      <w:r>
        <w:rPr>
          <w:rFonts w:ascii="Courier" w:hAnsi="Courier" w:cs="Courier"/>
          <w:kern w:val="0"/>
          <w:sz w:val="26"/>
          <w:szCs w:val="26"/>
        </w:rPr>
        <w:t>-mcpu</w:t>
      </w:r>
      <w:r>
        <w:rPr>
          <w:rFonts w:ascii="Times" w:hAnsi="Times" w:cs="Times"/>
          <w:kern w:val="0"/>
          <w:sz w:val="32"/>
          <w:szCs w:val="32"/>
        </w:rPr>
        <w:t xml:space="preserve"> and </w:t>
      </w:r>
      <w:r>
        <w:rPr>
          <w:rFonts w:ascii="Courier" w:hAnsi="Courier" w:cs="Courier"/>
          <w:kern w:val="0"/>
          <w:sz w:val="26"/>
          <w:szCs w:val="26"/>
        </w:rPr>
        <w:t>-mtune</w:t>
      </w:r>
      <w:r>
        <w:rPr>
          <w:rFonts w:ascii="Times" w:hAnsi="Times" w:cs="Times"/>
          <w:kern w:val="0"/>
          <w:sz w:val="32"/>
          <w:szCs w:val="32"/>
        </w:rPr>
        <w:t xml:space="preserve"> values that are deprecated are: </w:t>
      </w:r>
      <w:r>
        <w:rPr>
          <w:rFonts w:ascii="Courier" w:hAnsi="Courier" w:cs="Courier"/>
          <w:kern w:val="0"/>
          <w:sz w:val="26"/>
          <w:szCs w:val="26"/>
        </w:rPr>
        <w:t>arm2, arm250, arm3, arm6, arm60, arm600, arm610, arm620, arm7, arm7d, arm7di, arm70, arm700, arm700i, arm710, arm720, arm710c, arm7100, arm7500, arm7500fe, arm7m, arm7dm, arm7dmi, arm8, arm810, strongarm, strongarm110, strongarm1100, strongarm1110, fa526, fa626</w:t>
      </w:r>
      <w:r>
        <w:rPr>
          <w:rFonts w:ascii="Times" w:hAnsi="Times" w:cs="Times"/>
          <w:kern w:val="0"/>
          <w:sz w:val="32"/>
          <w:szCs w:val="32"/>
        </w:rPr>
        <w:t xml:space="preserve">. The value </w:t>
      </w:r>
      <w:r>
        <w:rPr>
          <w:rFonts w:ascii="Courier" w:hAnsi="Courier" w:cs="Courier"/>
          <w:kern w:val="0"/>
          <w:sz w:val="26"/>
          <w:szCs w:val="26"/>
        </w:rPr>
        <w:t>arm7tdmi</w:t>
      </w:r>
      <w:r>
        <w:rPr>
          <w:rFonts w:ascii="Times" w:hAnsi="Times" w:cs="Times"/>
          <w:kern w:val="0"/>
          <w:sz w:val="32"/>
          <w:szCs w:val="32"/>
        </w:rPr>
        <w:t xml:space="preserve"> is still supported. The values of </w:t>
      </w:r>
      <w:r>
        <w:rPr>
          <w:rFonts w:ascii="Courier" w:hAnsi="Courier" w:cs="Courier"/>
          <w:kern w:val="0"/>
          <w:sz w:val="26"/>
          <w:szCs w:val="26"/>
        </w:rPr>
        <w:t>-march</w:t>
      </w:r>
      <w:r>
        <w:rPr>
          <w:rFonts w:ascii="Times" w:hAnsi="Times" w:cs="Times"/>
          <w:kern w:val="0"/>
          <w:sz w:val="32"/>
          <w:szCs w:val="32"/>
        </w:rPr>
        <w:t xml:space="preserve"> that are deprecated are: </w:t>
      </w:r>
      <w:r>
        <w:rPr>
          <w:rFonts w:ascii="Courier" w:hAnsi="Courier" w:cs="Courier"/>
          <w:kern w:val="0"/>
          <w:sz w:val="26"/>
          <w:szCs w:val="26"/>
        </w:rPr>
        <w:t>armv2</w:t>
      </w:r>
      <w:proofErr w:type="gramStart"/>
      <w:r>
        <w:rPr>
          <w:rFonts w:ascii="Courier" w:hAnsi="Courier" w:cs="Courier"/>
          <w:kern w:val="0"/>
          <w:sz w:val="26"/>
          <w:szCs w:val="26"/>
        </w:rPr>
        <w:t>,armv2a,armv3,armv3m,armv4</w:t>
      </w:r>
      <w:proofErr w:type="gramEnd"/>
      <w:r>
        <w:rPr>
          <w:rFonts w:ascii="Times" w:hAnsi="Times" w:cs="Times"/>
          <w:kern w:val="0"/>
          <w:sz w:val="32"/>
          <w:szCs w:val="32"/>
        </w:rPr>
        <w:t>.</w:t>
      </w:r>
    </w:p>
    <w:p w:rsidR="00AC62CF" w:rsidRDefault="00AC62CF" w:rsidP="00AC62CF">
      <w:pPr>
        <w:widowControl/>
        <w:numPr>
          <w:ilvl w:val="0"/>
          <w:numId w:val="11"/>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ARM port now supports target attributes and pragmas. Please refer to the </w:t>
      </w:r>
      <w:hyperlink r:id="rId22" w:history="1">
        <w:r>
          <w:rPr>
            <w:rFonts w:ascii="Times" w:hAnsi="Times" w:cs="Times"/>
            <w:color w:val="0950AD"/>
            <w:kern w:val="0"/>
            <w:sz w:val="32"/>
            <w:szCs w:val="32"/>
          </w:rPr>
          <w:t>documentation</w:t>
        </w:r>
      </w:hyperlink>
      <w:r>
        <w:rPr>
          <w:rFonts w:ascii="Times" w:hAnsi="Times" w:cs="Times"/>
          <w:kern w:val="0"/>
          <w:sz w:val="32"/>
          <w:szCs w:val="32"/>
        </w:rPr>
        <w:t xml:space="preserve"> for details of available attributes and pragmas as well as usage instructions.</w:t>
      </w:r>
    </w:p>
    <w:p w:rsidR="00AC62CF" w:rsidRDefault="00AC62CF" w:rsidP="00AC62CF">
      <w:pPr>
        <w:widowControl/>
        <w:numPr>
          <w:ilvl w:val="0"/>
          <w:numId w:val="11"/>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Support has been added for the following processors (GCC identifiers in parentheses): ARM Cortex-A32 (</w:t>
      </w:r>
      <w:r>
        <w:rPr>
          <w:rFonts w:ascii="Courier" w:hAnsi="Courier" w:cs="Courier"/>
          <w:kern w:val="0"/>
          <w:sz w:val="26"/>
          <w:szCs w:val="26"/>
        </w:rPr>
        <w:t>cortex-a32</w:t>
      </w:r>
      <w:r>
        <w:rPr>
          <w:rFonts w:ascii="Times" w:hAnsi="Times" w:cs="Times"/>
          <w:kern w:val="0"/>
          <w:sz w:val="32"/>
          <w:szCs w:val="32"/>
        </w:rPr>
        <w:t>), ARM Cortex-A35 (</w:t>
      </w:r>
      <w:r>
        <w:rPr>
          <w:rFonts w:ascii="Courier" w:hAnsi="Courier" w:cs="Courier"/>
          <w:kern w:val="0"/>
          <w:sz w:val="26"/>
          <w:szCs w:val="26"/>
        </w:rPr>
        <w:t>cortex-a35</w:t>
      </w:r>
      <w:r>
        <w:rPr>
          <w:rFonts w:ascii="Times" w:hAnsi="Times" w:cs="Times"/>
          <w:kern w:val="0"/>
          <w:sz w:val="32"/>
          <w:szCs w:val="32"/>
        </w:rPr>
        <w:t xml:space="preserve">). The GCC identifiers can be used as arguments to the </w:t>
      </w:r>
      <w:r>
        <w:rPr>
          <w:rFonts w:ascii="Courier" w:hAnsi="Courier" w:cs="Courier"/>
          <w:kern w:val="0"/>
          <w:sz w:val="26"/>
          <w:szCs w:val="26"/>
        </w:rPr>
        <w:t>-mcpu</w:t>
      </w:r>
      <w:r>
        <w:rPr>
          <w:rFonts w:ascii="Times" w:hAnsi="Times" w:cs="Times"/>
          <w:kern w:val="0"/>
          <w:sz w:val="32"/>
          <w:szCs w:val="32"/>
        </w:rPr>
        <w:t xml:space="preserve"> or </w:t>
      </w:r>
      <w:r>
        <w:rPr>
          <w:rFonts w:ascii="Courier" w:hAnsi="Courier" w:cs="Courier"/>
          <w:kern w:val="0"/>
          <w:sz w:val="26"/>
          <w:szCs w:val="26"/>
        </w:rPr>
        <w:t>-mtune</w:t>
      </w:r>
      <w:r>
        <w:rPr>
          <w:rFonts w:ascii="Times" w:hAnsi="Times" w:cs="Times"/>
          <w:kern w:val="0"/>
          <w:sz w:val="32"/>
          <w:szCs w:val="32"/>
        </w:rPr>
        <w:t xml:space="preserve"> options, for example: </w:t>
      </w:r>
      <w:r>
        <w:rPr>
          <w:rFonts w:ascii="Courier" w:hAnsi="Courier" w:cs="Courier"/>
          <w:kern w:val="0"/>
          <w:sz w:val="26"/>
          <w:szCs w:val="26"/>
        </w:rPr>
        <w:t>-mcpu=cortex-a32</w:t>
      </w:r>
      <w:r>
        <w:rPr>
          <w:rFonts w:ascii="Times" w:hAnsi="Times" w:cs="Times"/>
          <w:kern w:val="0"/>
          <w:sz w:val="32"/>
          <w:szCs w:val="32"/>
        </w:rPr>
        <w:t xml:space="preserve"> or </w:t>
      </w:r>
      <w:r>
        <w:rPr>
          <w:rFonts w:ascii="Courier" w:hAnsi="Courier" w:cs="Courier"/>
          <w:kern w:val="0"/>
          <w:sz w:val="26"/>
          <w:szCs w:val="26"/>
        </w:rPr>
        <w:t>-mtune=cortex-a35</w:t>
      </w: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kern w:val="0"/>
          <w:sz w:val="32"/>
          <w:szCs w:val="32"/>
        </w:rPr>
        <w:t>&lt;</w:t>
      </w:r>
      <w:proofErr w:type="gramStart"/>
      <w:r>
        <w:rPr>
          <w:rFonts w:ascii="Times" w:hAnsi="Times" w:cs="Times"/>
          <w:kern w:val="0"/>
          <w:sz w:val="32"/>
          <w:szCs w:val="32"/>
        </w:rPr>
        <w:t>h3</w:t>
      </w:r>
      <w:proofErr w:type="gramEnd"/>
      <w:r>
        <w:rPr>
          <w:rFonts w:ascii="Times" w:hAnsi="Times" w:cs="Times"/>
          <w:kern w:val="0"/>
          <w:sz w:val="32"/>
          <w:szCs w:val="32"/>
        </w:rPr>
        <w:t xml:space="preserve"> id="avr"&gt;AVR&lt;/h3&gt;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Heterogeneous Systems Architecture</w:t>
      </w:r>
    </w:p>
    <w:p w:rsidR="00AC62CF" w:rsidRDefault="00AC62CF" w:rsidP="00AC62CF">
      <w:pPr>
        <w:widowControl/>
        <w:numPr>
          <w:ilvl w:val="0"/>
          <w:numId w:val="12"/>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GCC can now generate HSAIL (Heterogeneous System Architecture Intermediate Language) for simple OpenMP device constructs if configured with </w:t>
      </w:r>
      <w:r>
        <w:rPr>
          <w:rFonts w:ascii="Courier" w:hAnsi="Courier" w:cs="Courier"/>
          <w:kern w:val="0"/>
          <w:sz w:val="26"/>
          <w:szCs w:val="26"/>
        </w:rPr>
        <w:t>--enable-offload-targets=hsa</w:t>
      </w:r>
      <w:r>
        <w:rPr>
          <w:rFonts w:ascii="Times" w:hAnsi="Times" w:cs="Times"/>
          <w:kern w:val="0"/>
          <w:sz w:val="32"/>
          <w:szCs w:val="32"/>
        </w:rPr>
        <w:t>. A new libgomp plugin then runs the HSA GPU kernels implementing these constructs on HSA capable GPUs via a standard HSA run time</w:t>
      </w:r>
      <w:proofErr w:type="gramStart"/>
      <w:r>
        <w:rPr>
          <w:rFonts w:ascii="Times" w:hAnsi="Times" w:cs="Times"/>
          <w:kern w:val="0"/>
          <w:sz w:val="32"/>
          <w:szCs w:val="32"/>
        </w:rPr>
        <w:t>. </w:t>
      </w:r>
      <w:proofErr w:type="gramEnd"/>
      <w:r>
        <w:rPr>
          <w:rFonts w:ascii="Times" w:hAnsi="Times" w:cs="Times"/>
          <w:kern w:val="0"/>
          <w:sz w:val="32"/>
          <w:szCs w:val="32"/>
        </w:rPr>
        <w:t xml:space="preserve">If the HSA compilation back end determines it cannot output HSAIL for a particular input, it gives a warning by default. These warnings can be suppressed with </w:t>
      </w:r>
      <w:r>
        <w:rPr>
          <w:rFonts w:ascii="Courier" w:hAnsi="Courier" w:cs="Courier"/>
          <w:kern w:val="0"/>
          <w:sz w:val="26"/>
          <w:szCs w:val="26"/>
        </w:rPr>
        <w:t>-Wno-hsa</w:t>
      </w:r>
      <w:r>
        <w:rPr>
          <w:rFonts w:ascii="Times" w:hAnsi="Times" w:cs="Times"/>
          <w:kern w:val="0"/>
          <w:sz w:val="32"/>
          <w:szCs w:val="32"/>
        </w:rPr>
        <w:t>. To give a few examples, the HSA back end does not implement compilation of code using function pointers, automatic allocation of variable sized arrays, functions with variadic arguments as well as a number of other less common programming constructs</w:t>
      </w:r>
      <w:proofErr w:type="gramStart"/>
      <w:r>
        <w:rPr>
          <w:rFonts w:ascii="Times" w:hAnsi="Times" w:cs="Times"/>
          <w:kern w:val="0"/>
          <w:sz w:val="32"/>
          <w:szCs w:val="32"/>
        </w:rPr>
        <w:t>. </w:t>
      </w:r>
      <w:proofErr w:type="gramEnd"/>
      <w:r>
        <w:rPr>
          <w:rFonts w:ascii="Times" w:hAnsi="Times" w:cs="Times"/>
          <w:kern w:val="0"/>
          <w:sz w:val="32"/>
          <w:szCs w:val="32"/>
        </w:rPr>
        <w:t>When compilation for HSA is enabled, the compiler attempts to compile composite OpenMP constructs </w:t>
      </w:r>
      <w:r>
        <w:rPr>
          <w:rFonts w:ascii="Courier" w:hAnsi="Courier" w:cs="Courier"/>
          <w:kern w:val="0"/>
          <w:sz w:val="26"/>
          <w:szCs w:val="26"/>
        </w:rPr>
        <w:t>#pragma omp target teams distribute parallel for </w:t>
      </w:r>
      <w:r>
        <w:rPr>
          <w:rFonts w:ascii="Times" w:hAnsi="Times" w:cs="Times"/>
          <w:kern w:val="0"/>
          <w:sz w:val="32"/>
          <w:szCs w:val="32"/>
        </w:rPr>
        <w:t> into parallel HSA GPU kernels.</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IA-32/x86-64</w:t>
      </w:r>
    </w:p>
    <w:p w:rsidR="00AC62CF" w:rsidRDefault="00AC62CF" w:rsidP="00AC62CF">
      <w:pPr>
        <w:widowControl/>
        <w:numPr>
          <w:ilvl w:val="0"/>
          <w:numId w:val="1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GCC now supports the Intel CPU named Skylake with AVX-512 extensions through </w:t>
      </w:r>
      <w:r>
        <w:rPr>
          <w:rFonts w:ascii="Courier" w:hAnsi="Courier" w:cs="Courier"/>
          <w:kern w:val="0"/>
          <w:sz w:val="26"/>
          <w:szCs w:val="26"/>
        </w:rPr>
        <w:t>-march=skylake-avx512</w:t>
      </w:r>
      <w:r>
        <w:rPr>
          <w:rFonts w:ascii="Times" w:hAnsi="Times" w:cs="Times"/>
          <w:kern w:val="0"/>
          <w:sz w:val="32"/>
          <w:szCs w:val="32"/>
        </w:rPr>
        <w:t xml:space="preserve">. The switch enables the following ISA extensions: AVX-512F, AVX512VL, AVX-512CD, AVX-512BW, </w:t>
      </w:r>
      <w:proofErr w:type="gramStart"/>
      <w:r>
        <w:rPr>
          <w:rFonts w:ascii="Times" w:hAnsi="Times" w:cs="Times"/>
          <w:kern w:val="0"/>
          <w:sz w:val="32"/>
          <w:szCs w:val="32"/>
        </w:rPr>
        <w:t>AVX</w:t>
      </w:r>
      <w:proofErr w:type="gramEnd"/>
      <w:r>
        <w:rPr>
          <w:rFonts w:ascii="Times" w:hAnsi="Times" w:cs="Times"/>
          <w:kern w:val="0"/>
          <w:sz w:val="32"/>
          <w:szCs w:val="32"/>
        </w:rPr>
        <w:t>-512DQ.</w:t>
      </w:r>
    </w:p>
    <w:p w:rsidR="00AC62CF" w:rsidRDefault="00AC62CF" w:rsidP="00AC62CF">
      <w:pPr>
        <w:widowControl/>
        <w:numPr>
          <w:ilvl w:val="0"/>
          <w:numId w:val="1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new AMD instructions </w:t>
      </w:r>
      <w:r>
        <w:rPr>
          <w:rFonts w:ascii="Courier" w:hAnsi="Courier" w:cs="Courier"/>
          <w:kern w:val="0"/>
          <w:sz w:val="26"/>
          <w:szCs w:val="26"/>
        </w:rPr>
        <w:t>monitorx</w:t>
      </w:r>
      <w:r>
        <w:rPr>
          <w:rFonts w:ascii="Times" w:hAnsi="Times" w:cs="Times"/>
          <w:kern w:val="0"/>
          <w:sz w:val="32"/>
          <w:szCs w:val="32"/>
        </w:rPr>
        <w:t xml:space="preserve"> and </w:t>
      </w:r>
      <w:r>
        <w:rPr>
          <w:rFonts w:ascii="Courier" w:hAnsi="Courier" w:cs="Courier"/>
          <w:kern w:val="0"/>
          <w:sz w:val="26"/>
          <w:szCs w:val="26"/>
        </w:rPr>
        <w:t>mwaitx</w:t>
      </w:r>
      <w:r>
        <w:rPr>
          <w:rFonts w:ascii="Times" w:hAnsi="Times" w:cs="Times"/>
          <w:kern w:val="0"/>
          <w:sz w:val="32"/>
          <w:szCs w:val="32"/>
        </w:rPr>
        <w:t xml:space="preserve"> has been added. This includes new intrinsic and built-in support. It is enabled through option </w:t>
      </w:r>
      <w:r>
        <w:rPr>
          <w:rFonts w:ascii="Courier" w:hAnsi="Courier" w:cs="Courier"/>
          <w:kern w:val="0"/>
          <w:sz w:val="26"/>
          <w:szCs w:val="26"/>
        </w:rPr>
        <w:t>-mmwaitx</w:t>
      </w:r>
      <w:r>
        <w:rPr>
          <w:rFonts w:ascii="Times" w:hAnsi="Times" w:cs="Times"/>
          <w:kern w:val="0"/>
          <w:sz w:val="32"/>
          <w:szCs w:val="32"/>
        </w:rPr>
        <w:t xml:space="preserve">. The instructions </w:t>
      </w:r>
      <w:r>
        <w:rPr>
          <w:rFonts w:ascii="Courier" w:hAnsi="Courier" w:cs="Courier"/>
          <w:kern w:val="0"/>
          <w:sz w:val="26"/>
          <w:szCs w:val="26"/>
        </w:rPr>
        <w:t>monitorx</w:t>
      </w:r>
      <w:r>
        <w:rPr>
          <w:rFonts w:ascii="Times" w:hAnsi="Times" w:cs="Times"/>
          <w:kern w:val="0"/>
          <w:sz w:val="32"/>
          <w:szCs w:val="32"/>
        </w:rPr>
        <w:t xml:space="preserve"> and </w:t>
      </w:r>
      <w:r>
        <w:rPr>
          <w:rFonts w:ascii="Courier" w:hAnsi="Courier" w:cs="Courier"/>
          <w:kern w:val="0"/>
          <w:sz w:val="26"/>
          <w:szCs w:val="26"/>
        </w:rPr>
        <w:t>mwaitx</w:t>
      </w:r>
      <w:r>
        <w:rPr>
          <w:rFonts w:ascii="Times" w:hAnsi="Times" w:cs="Times"/>
          <w:kern w:val="0"/>
          <w:sz w:val="32"/>
          <w:szCs w:val="32"/>
        </w:rPr>
        <w:t xml:space="preserve"> implement the same functionality as the old </w:t>
      </w:r>
      <w:r>
        <w:rPr>
          <w:rFonts w:ascii="Courier" w:hAnsi="Courier" w:cs="Courier"/>
          <w:kern w:val="0"/>
          <w:sz w:val="26"/>
          <w:szCs w:val="26"/>
        </w:rPr>
        <w:t>monitor</w:t>
      </w:r>
      <w:r>
        <w:rPr>
          <w:rFonts w:ascii="Times" w:hAnsi="Times" w:cs="Times"/>
          <w:kern w:val="0"/>
          <w:sz w:val="32"/>
          <w:szCs w:val="32"/>
        </w:rPr>
        <w:t xml:space="preserve"> and </w:t>
      </w:r>
      <w:r>
        <w:rPr>
          <w:rFonts w:ascii="Courier" w:hAnsi="Courier" w:cs="Courier"/>
          <w:kern w:val="0"/>
          <w:sz w:val="26"/>
          <w:szCs w:val="26"/>
        </w:rPr>
        <w:t>mwait</w:t>
      </w:r>
      <w:r>
        <w:rPr>
          <w:rFonts w:ascii="Times" w:hAnsi="Times" w:cs="Times"/>
          <w:kern w:val="0"/>
          <w:sz w:val="32"/>
          <w:szCs w:val="32"/>
        </w:rPr>
        <w:t xml:space="preserve"> instructions. In addition </w:t>
      </w:r>
      <w:r>
        <w:rPr>
          <w:rFonts w:ascii="Courier" w:hAnsi="Courier" w:cs="Courier"/>
          <w:kern w:val="0"/>
          <w:sz w:val="26"/>
          <w:szCs w:val="26"/>
        </w:rPr>
        <w:t>mwaitx</w:t>
      </w:r>
      <w:r>
        <w:rPr>
          <w:rFonts w:ascii="Times" w:hAnsi="Times" w:cs="Times"/>
          <w:kern w:val="0"/>
          <w:sz w:val="32"/>
          <w:szCs w:val="32"/>
        </w:rPr>
        <w:t xml:space="preserve"> adds a configurable timer. The timer value is received as third argument and stored in register </w:t>
      </w:r>
      <w:r>
        <w:rPr>
          <w:rFonts w:ascii="Courier" w:hAnsi="Courier" w:cs="Courier"/>
          <w:kern w:val="0"/>
          <w:sz w:val="26"/>
          <w:szCs w:val="26"/>
        </w:rPr>
        <w:t>%ebx</w:t>
      </w:r>
      <w:r>
        <w:rPr>
          <w:rFonts w:ascii="Times" w:hAnsi="Times" w:cs="Times"/>
          <w:kern w:val="0"/>
          <w:sz w:val="32"/>
          <w:szCs w:val="32"/>
        </w:rPr>
        <w:t>.</w:t>
      </w:r>
    </w:p>
    <w:p w:rsidR="00AC62CF" w:rsidRDefault="00AC62CF" w:rsidP="00AC62CF">
      <w:pPr>
        <w:widowControl/>
        <w:numPr>
          <w:ilvl w:val="0"/>
          <w:numId w:val="13"/>
        </w:numPr>
        <w:tabs>
          <w:tab w:val="left" w:pos="220"/>
          <w:tab w:val="left" w:pos="720"/>
        </w:tabs>
        <w:autoSpaceDE w:val="0"/>
        <w:autoSpaceDN w:val="0"/>
        <w:adjustRightInd w:val="0"/>
        <w:ind w:hanging="720"/>
        <w:jc w:val="left"/>
        <w:rPr>
          <w:rFonts w:ascii="Times" w:hAnsi="Times" w:cs="Times"/>
          <w:kern w:val="0"/>
          <w:sz w:val="32"/>
          <w:szCs w:val="32"/>
        </w:rPr>
      </w:pPr>
      <w:proofErr w:type="gramStart"/>
      <w:r>
        <w:rPr>
          <w:rFonts w:ascii="Times" w:hAnsi="Times" w:cs="Times"/>
          <w:kern w:val="0"/>
          <w:sz w:val="32"/>
          <w:szCs w:val="32"/>
        </w:rPr>
        <w:t>x86</w:t>
      </w:r>
      <w:proofErr w:type="gramEnd"/>
      <w:r>
        <w:rPr>
          <w:rFonts w:ascii="Times" w:hAnsi="Times" w:cs="Times"/>
          <w:kern w:val="0"/>
          <w:sz w:val="32"/>
          <w:szCs w:val="32"/>
        </w:rPr>
        <w:t xml:space="preserve">-64 targets now allow stack realignment from a word-aligned stack pointer using the command-line option </w:t>
      </w:r>
      <w:r>
        <w:rPr>
          <w:rFonts w:ascii="Courier" w:hAnsi="Courier" w:cs="Courier"/>
          <w:kern w:val="0"/>
          <w:sz w:val="26"/>
          <w:szCs w:val="26"/>
        </w:rPr>
        <w:t>-mstackrealign</w:t>
      </w:r>
      <w:r>
        <w:rPr>
          <w:rFonts w:ascii="Times" w:hAnsi="Times" w:cs="Times"/>
          <w:kern w:val="0"/>
          <w:sz w:val="32"/>
          <w:szCs w:val="32"/>
        </w:rPr>
        <w:t xml:space="preserve"> or </w:t>
      </w:r>
      <w:r>
        <w:rPr>
          <w:rFonts w:ascii="Courier" w:hAnsi="Courier" w:cs="Courier"/>
          <w:kern w:val="0"/>
          <w:sz w:val="26"/>
          <w:szCs w:val="26"/>
        </w:rPr>
        <w:t>__attribute__ ((force_align_arg_pointer))</w:t>
      </w:r>
      <w:r>
        <w:rPr>
          <w:rFonts w:ascii="Times" w:hAnsi="Times" w:cs="Times"/>
          <w:kern w:val="0"/>
          <w:sz w:val="32"/>
          <w:szCs w:val="32"/>
        </w:rPr>
        <w:t>. This allows functions compiled with a vector-aligned stack to be invoked from objects that keep only word-alignment.</w:t>
      </w:r>
    </w:p>
    <w:p w:rsidR="00AC62CF" w:rsidRDefault="00AC62CF" w:rsidP="00AC62CF">
      <w:pPr>
        <w:widowControl/>
        <w:numPr>
          <w:ilvl w:val="0"/>
          <w:numId w:val="1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address spaces </w:t>
      </w:r>
      <w:r>
        <w:rPr>
          <w:rFonts w:ascii="Courier" w:hAnsi="Courier" w:cs="Courier"/>
          <w:kern w:val="0"/>
          <w:sz w:val="26"/>
          <w:szCs w:val="26"/>
        </w:rPr>
        <w:t>__seg_fs</w:t>
      </w:r>
      <w:r>
        <w:rPr>
          <w:rFonts w:ascii="Times" w:hAnsi="Times" w:cs="Times"/>
          <w:kern w:val="0"/>
          <w:sz w:val="32"/>
          <w:szCs w:val="32"/>
        </w:rPr>
        <w:t xml:space="preserve">, </w:t>
      </w:r>
      <w:r>
        <w:rPr>
          <w:rFonts w:ascii="Courier" w:hAnsi="Courier" w:cs="Courier"/>
          <w:kern w:val="0"/>
          <w:sz w:val="26"/>
          <w:szCs w:val="26"/>
        </w:rPr>
        <w:t>__seg_gs</w:t>
      </w:r>
      <w:r>
        <w:rPr>
          <w:rFonts w:ascii="Times" w:hAnsi="Times" w:cs="Times"/>
          <w:kern w:val="0"/>
          <w:sz w:val="32"/>
          <w:szCs w:val="32"/>
        </w:rPr>
        <w:t xml:space="preserve">, and </w:t>
      </w:r>
      <w:r>
        <w:rPr>
          <w:rFonts w:ascii="Courier" w:hAnsi="Courier" w:cs="Courier"/>
          <w:kern w:val="0"/>
          <w:sz w:val="26"/>
          <w:szCs w:val="26"/>
        </w:rPr>
        <w:t>__seg_tls</w:t>
      </w:r>
      <w:r>
        <w:rPr>
          <w:rFonts w:ascii="Times" w:hAnsi="Times" w:cs="Times"/>
          <w:kern w:val="0"/>
          <w:sz w:val="32"/>
          <w:szCs w:val="32"/>
        </w:rPr>
        <w:t xml:space="preserve">. These can be used to access data via the </w:t>
      </w:r>
      <w:r>
        <w:rPr>
          <w:rFonts w:ascii="Courier" w:hAnsi="Courier" w:cs="Courier"/>
          <w:kern w:val="0"/>
          <w:sz w:val="26"/>
          <w:szCs w:val="26"/>
        </w:rPr>
        <w:t>%fs</w:t>
      </w:r>
      <w:r>
        <w:rPr>
          <w:rFonts w:ascii="Times" w:hAnsi="Times" w:cs="Times"/>
          <w:kern w:val="0"/>
          <w:sz w:val="32"/>
          <w:szCs w:val="32"/>
        </w:rPr>
        <w:t xml:space="preserve"> and </w:t>
      </w:r>
      <w:r>
        <w:rPr>
          <w:rFonts w:ascii="Courier" w:hAnsi="Courier" w:cs="Courier"/>
          <w:kern w:val="0"/>
          <w:sz w:val="26"/>
          <w:szCs w:val="26"/>
        </w:rPr>
        <w:t>%gs</w:t>
      </w:r>
      <w:r>
        <w:rPr>
          <w:rFonts w:ascii="Times" w:hAnsi="Times" w:cs="Times"/>
          <w:kern w:val="0"/>
          <w:sz w:val="32"/>
          <w:szCs w:val="32"/>
        </w:rPr>
        <w:t xml:space="preserve"> segments without having to resort to inline assembly. Please refer to the </w:t>
      </w:r>
      <w:hyperlink r:id="rId23" w:history="1">
        <w:r>
          <w:rPr>
            <w:rFonts w:ascii="Times" w:hAnsi="Times" w:cs="Times"/>
            <w:color w:val="0950AD"/>
            <w:kern w:val="0"/>
            <w:sz w:val="32"/>
            <w:szCs w:val="32"/>
          </w:rPr>
          <w:t>documentation</w:t>
        </w:r>
      </w:hyperlink>
      <w:r>
        <w:rPr>
          <w:rFonts w:ascii="Times" w:hAnsi="Times" w:cs="Times"/>
          <w:kern w:val="0"/>
          <w:sz w:val="32"/>
          <w:szCs w:val="32"/>
        </w:rPr>
        <w:t xml:space="preserve"> for usage instructions.</w:t>
      </w:r>
    </w:p>
    <w:p w:rsidR="00AC62CF" w:rsidRDefault="00AC62CF" w:rsidP="00AC62CF">
      <w:pPr>
        <w:widowControl/>
        <w:numPr>
          <w:ilvl w:val="0"/>
          <w:numId w:val="1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AMD Zen (family 17h) processors is now available through the </w:t>
      </w:r>
      <w:r>
        <w:rPr>
          <w:rFonts w:ascii="Courier" w:hAnsi="Courier" w:cs="Courier"/>
          <w:kern w:val="0"/>
          <w:sz w:val="26"/>
          <w:szCs w:val="26"/>
        </w:rPr>
        <w:t>-march=znver1</w:t>
      </w:r>
      <w:r>
        <w:rPr>
          <w:rFonts w:ascii="Times" w:hAnsi="Times" w:cs="Times"/>
          <w:kern w:val="0"/>
          <w:sz w:val="32"/>
          <w:szCs w:val="32"/>
        </w:rPr>
        <w:t xml:space="preserve"> and </w:t>
      </w:r>
      <w:r>
        <w:rPr>
          <w:rFonts w:ascii="Courier" w:hAnsi="Courier" w:cs="Courier"/>
          <w:kern w:val="0"/>
          <w:sz w:val="26"/>
          <w:szCs w:val="26"/>
        </w:rPr>
        <w:t>-mtune=znver1</w:t>
      </w:r>
      <w:r>
        <w:rPr>
          <w:rFonts w:ascii="Times" w:hAnsi="Times" w:cs="Times"/>
          <w:kern w:val="0"/>
          <w:sz w:val="32"/>
          <w:szCs w:val="32"/>
        </w:rPr>
        <w:t xml:space="preserve"> options.</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kern w:val="0"/>
          <w:sz w:val="32"/>
          <w:szCs w:val="32"/>
        </w:rPr>
        <w:t>&lt;</w:t>
      </w:r>
      <w:proofErr w:type="gramStart"/>
      <w:r>
        <w:rPr>
          <w:rFonts w:ascii="Times" w:hAnsi="Times" w:cs="Times"/>
          <w:kern w:val="0"/>
          <w:sz w:val="32"/>
          <w:szCs w:val="32"/>
        </w:rPr>
        <w:t>h3</w:t>
      </w:r>
      <w:proofErr w:type="gramEnd"/>
      <w:r>
        <w:rPr>
          <w:rFonts w:ascii="Times" w:hAnsi="Times" w:cs="Times"/>
          <w:kern w:val="0"/>
          <w:sz w:val="32"/>
          <w:szCs w:val="32"/>
        </w:rPr>
        <w:t xml:space="preserve"> id="mips"&gt;MIPS&lt;/h3&gt;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MeP</w:t>
      </w:r>
    </w:p>
    <w:p w:rsidR="00AC62CF" w:rsidRDefault="00AC62CF" w:rsidP="00AC62CF">
      <w:pPr>
        <w:widowControl/>
        <w:numPr>
          <w:ilvl w:val="0"/>
          <w:numId w:val="14"/>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Support for the MeP (mep-elf) architecture has been deprecated and will be removed in a future GCC release.</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MSP430</w:t>
      </w:r>
    </w:p>
    <w:p w:rsidR="00AC62CF" w:rsidRDefault="00AC62CF" w:rsidP="00AC62CF">
      <w:pPr>
        <w:widowControl/>
        <w:numPr>
          <w:ilvl w:val="0"/>
          <w:numId w:val="15"/>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The MSP430 compiler now has the ability to automatically distribute code and data between low memory (addresses below 64K) and high memory. This only applies to parts that actually have both memory regions and only if the linker script for the part has been specifically set up to support this feature</w:t>
      </w:r>
      <w:proofErr w:type="gramStart"/>
      <w:r>
        <w:rPr>
          <w:rFonts w:ascii="Times" w:hAnsi="Times" w:cs="Times"/>
          <w:kern w:val="0"/>
          <w:sz w:val="32"/>
          <w:szCs w:val="32"/>
        </w:rPr>
        <w:t>. </w:t>
      </w:r>
      <w:proofErr w:type="gramEnd"/>
      <w:r>
        <w:rPr>
          <w:rFonts w:ascii="Times" w:hAnsi="Times" w:cs="Times"/>
          <w:kern w:val="0"/>
          <w:sz w:val="32"/>
          <w:szCs w:val="32"/>
        </w:rPr>
        <w:t xml:space="preserve">A new attribute of </w:t>
      </w:r>
      <w:r>
        <w:rPr>
          <w:rFonts w:ascii="Courier" w:hAnsi="Courier" w:cs="Courier"/>
          <w:kern w:val="0"/>
          <w:sz w:val="26"/>
          <w:szCs w:val="26"/>
        </w:rPr>
        <w:t>either</w:t>
      </w:r>
      <w:r>
        <w:rPr>
          <w:rFonts w:ascii="Times" w:hAnsi="Times" w:cs="Times"/>
          <w:kern w:val="0"/>
          <w:sz w:val="32"/>
          <w:szCs w:val="32"/>
        </w:rPr>
        <w:t xml:space="preserve"> can be applied to both functions and data, and this tells the compiler to place the object into low memory if there is room and into high memory otherwise. Two other new attributes - </w:t>
      </w:r>
      <w:r>
        <w:rPr>
          <w:rFonts w:ascii="Courier" w:hAnsi="Courier" w:cs="Courier"/>
          <w:kern w:val="0"/>
          <w:sz w:val="26"/>
          <w:szCs w:val="26"/>
        </w:rPr>
        <w:t>lower</w:t>
      </w:r>
      <w:r>
        <w:rPr>
          <w:rFonts w:ascii="Times" w:hAnsi="Times" w:cs="Times"/>
          <w:kern w:val="0"/>
          <w:sz w:val="32"/>
          <w:szCs w:val="32"/>
        </w:rPr>
        <w:t xml:space="preserve"> and </w:t>
      </w:r>
      <w:r>
        <w:rPr>
          <w:rFonts w:ascii="Courier" w:hAnsi="Courier" w:cs="Courier"/>
          <w:kern w:val="0"/>
          <w:sz w:val="26"/>
          <w:szCs w:val="26"/>
        </w:rPr>
        <w:t>upper</w:t>
      </w:r>
      <w:r>
        <w:rPr>
          <w:rFonts w:ascii="Times" w:hAnsi="Times" w:cs="Times"/>
          <w:kern w:val="0"/>
          <w:sz w:val="32"/>
          <w:szCs w:val="32"/>
        </w:rPr>
        <w:t xml:space="preserve"> - can be used to explicitly state that an object should be placed in the specified memory region. If there is not enough left in that region the compilation will fail</w:t>
      </w:r>
      <w:proofErr w:type="gramStart"/>
      <w:r>
        <w:rPr>
          <w:rFonts w:ascii="Times" w:hAnsi="Times" w:cs="Times"/>
          <w:kern w:val="0"/>
          <w:sz w:val="32"/>
          <w:szCs w:val="32"/>
        </w:rPr>
        <w:t>. </w:t>
      </w:r>
      <w:proofErr w:type="gramEnd"/>
      <w:r>
        <w:rPr>
          <w:rFonts w:ascii="Times" w:hAnsi="Times" w:cs="Times"/>
          <w:kern w:val="0"/>
          <w:sz w:val="32"/>
          <w:szCs w:val="32"/>
        </w:rPr>
        <w:t xml:space="preserve">Two new command-line options - </w:t>
      </w:r>
      <w:r>
        <w:rPr>
          <w:rFonts w:ascii="Courier" w:hAnsi="Courier" w:cs="Courier"/>
          <w:kern w:val="0"/>
          <w:sz w:val="26"/>
          <w:szCs w:val="26"/>
        </w:rPr>
        <w:t>-mcode-region=[lower|upper|either]</w:t>
      </w:r>
      <w:r>
        <w:rPr>
          <w:rFonts w:ascii="Times" w:hAnsi="Times" w:cs="Times"/>
          <w:kern w:val="0"/>
          <w:sz w:val="32"/>
          <w:szCs w:val="32"/>
        </w:rPr>
        <w:t xml:space="preserve"> and </w:t>
      </w:r>
      <w:r>
        <w:rPr>
          <w:rFonts w:ascii="Courier" w:hAnsi="Courier" w:cs="Courier"/>
          <w:kern w:val="0"/>
          <w:sz w:val="26"/>
          <w:szCs w:val="26"/>
        </w:rPr>
        <w:t>-mdata-region=[lower|upper|either]</w:t>
      </w:r>
      <w:r>
        <w:rPr>
          <w:rFonts w:ascii="Times" w:hAnsi="Times" w:cs="Times"/>
          <w:kern w:val="0"/>
          <w:sz w:val="32"/>
          <w:szCs w:val="32"/>
        </w:rPr>
        <w:t xml:space="preserve"> - can be used to tell the compiler what to do with objects that do not have one of these new attributes.</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kern w:val="0"/>
          <w:sz w:val="32"/>
          <w:szCs w:val="32"/>
        </w:rPr>
        <w:t>&lt;</w:t>
      </w:r>
      <w:proofErr w:type="gramStart"/>
      <w:r>
        <w:rPr>
          <w:rFonts w:ascii="Times" w:hAnsi="Times" w:cs="Times"/>
          <w:kern w:val="0"/>
          <w:sz w:val="32"/>
          <w:szCs w:val="32"/>
        </w:rPr>
        <w:t>h3</w:t>
      </w:r>
      <w:proofErr w:type="gramEnd"/>
      <w:r>
        <w:rPr>
          <w:rFonts w:ascii="Times" w:hAnsi="Times" w:cs="Times"/>
          <w:kern w:val="0"/>
          <w:sz w:val="32"/>
          <w:szCs w:val="32"/>
        </w:rPr>
        <w:t xml:space="preserve"> id="nds32"&gt;NDS32&lt;/h3&gt;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PowerPC / PowerPC64 / RS6000</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PowerPC64 now supports IEEE 128-bit floating-point using the __float128 data type. In GCC 6, this is </w:t>
      </w:r>
      <w:r>
        <w:rPr>
          <w:rFonts w:ascii="Times" w:hAnsi="Times" w:cs="Times"/>
          <w:b/>
          <w:bCs/>
          <w:kern w:val="0"/>
          <w:sz w:val="32"/>
          <w:szCs w:val="32"/>
        </w:rPr>
        <w:t>not</w:t>
      </w:r>
      <w:r>
        <w:rPr>
          <w:rFonts w:ascii="Times" w:hAnsi="Times" w:cs="Times"/>
          <w:kern w:val="0"/>
          <w:sz w:val="32"/>
          <w:szCs w:val="32"/>
        </w:rPr>
        <w:t xml:space="preserve"> enabled by default, but you can enable it with </w:t>
      </w:r>
      <w:r>
        <w:rPr>
          <w:rFonts w:ascii="Courier" w:hAnsi="Courier" w:cs="Courier"/>
          <w:kern w:val="0"/>
          <w:sz w:val="26"/>
          <w:szCs w:val="26"/>
        </w:rPr>
        <w:t>-mfloat128</w:t>
      </w:r>
      <w:r>
        <w:rPr>
          <w:rFonts w:ascii="Times" w:hAnsi="Times" w:cs="Times"/>
          <w:kern w:val="0"/>
          <w:sz w:val="32"/>
          <w:szCs w:val="32"/>
        </w:rPr>
        <w:t xml:space="preserve">. The IEEE 128-bit floating-point support requires the use of the VSX instruction set. IEEE 128-bit floating-point values are passed and returned as a single vector value. The software emulator for IEEE 128-bit floating-point support is only built on PowerPC GNU/Linux systems where the default CPU is at least power7. On future ISA 3.0 systems (POWER 9 and later), you will be able to use the </w:t>
      </w:r>
      <w:r>
        <w:rPr>
          <w:rFonts w:ascii="Courier" w:hAnsi="Courier" w:cs="Courier"/>
          <w:kern w:val="0"/>
          <w:sz w:val="26"/>
          <w:szCs w:val="26"/>
        </w:rPr>
        <w:t>-mfloat128-hardware</w:t>
      </w:r>
      <w:r>
        <w:rPr>
          <w:rFonts w:ascii="Times" w:hAnsi="Times" w:cs="Times"/>
          <w:kern w:val="0"/>
          <w:sz w:val="32"/>
          <w:szCs w:val="32"/>
        </w:rPr>
        <w:t xml:space="preserve"> option to use the ISA 3.0 instructions that support IEEE 128-bit floating-point. An additional type (__ibm128) has been added to refer to the IBM extended double type that normally implements </w:t>
      </w:r>
      <w:r>
        <w:rPr>
          <w:rFonts w:ascii="Courier" w:hAnsi="Courier" w:cs="Courier"/>
          <w:kern w:val="0"/>
          <w:sz w:val="26"/>
          <w:szCs w:val="26"/>
        </w:rPr>
        <w:t>long double</w:t>
      </w:r>
      <w:r>
        <w:rPr>
          <w:rFonts w:ascii="Times" w:hAnsi="Times" w:cs="Times"/>
          <w:kern w:val="0"/>
          <w:sz w:val="32"/>
          <w:szCs w:val="32"/>
        </w:rPr>
        <w:t xml:space="preserve">. This will allow for a future transition to implementing </w:t>
      </w:r>
      <w:r>
        <w:rPr>
          <w:rFonts w:ascii="Courier" w:hAnsi="Courier" w:cs="Courier"/>
          <w:kern w:val="0"/>
          <w:sz w:val="26"/>
          <w:szCs w:val="26"/>
        </w:rPr>
        <w:t>long double</w:t>
      </w:r>
      <w:r>
        <w:rPr>
          <w:rFonts w:ascii="Times" w:hAnsi="Times" w:cs="Times"/>
          <w:kern w:val="0"/>
          <w:sz w:val="32"/>
          <w:szCs w:val="32"/>
        </w:rPr>
        <w:t xml:space="preserve"> with IEEE 128-bit floating-point.</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Basic support has been added for POWER9 hardware that will use the recently published OpenPOWER ISA 3.0 instructions. The following new switches are available:</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u w:val="single"/>
        </w:rPr>
        <w:t>-</w:t>
      </w:r>
      <w:proofErr w:type="gramStart"/>
      <w:r>
        <w:rPr>
          <w:rFonts w:ascii="Times" w:hAnsi="Times" w:cs="Times"/>
          <w:kern w:val="0"/>
          <w:sz w:val="32"/>
          <w:szCs w:val="32"/>
          <w:u w:val="single"/>
        </w:rPr>
        <w:t>mcpu</w:t>
      </w:r>
      <w:proofErr w:type="gramEnd"/>
      <w:r>
        <w:rPr>
          <w:rFonts w:ascii="Times" w:hAnsi="Times" w:cs="Times"/>
          <w:kern w:val="0"/>
          <w:sz w:val="32"/>
          <w:szCs w:val="32"/>
          <w:u w:val="single"/>
        </w:rPr>
        <w:t>=power9</w:t>
      </w:r>
      <w:r>
        <w:rPr>
          <w:rFonts w:ascii="Times" w:hAnsi="Times" w:cs="Times"/>
          <w:kern w:val="0"/>
          <w:sz w:val="32"/>
          <w:szCs w:val="32"/>
        </w:rPr>
        <w:t>: Implement all of the ISA 3.0 instructions supported by the compiler.</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u w:val="single"/>
        </w:rPr>
        <w:t>-</w:t>
      </w:r>
      <w:proofErr w:type="gramStart"/>
      <w:r>
        <w:rPr>
          <w:rFonts w:ascii="Times" w:hAnsi="Times" w:cs="Times"/>
          <w:kern w:val="0"/>
          <w:sz w:val="32"/>
          <w:szCs w:val="32"/>
          <w:u w:val="single"/>
        </w:rPr>
        <w:t>mtune</w:t>
      </w:r>
      <w:proofErr w:type="gramEnd"/>
      <w:r>
        <w:rPr>
          <w:rFonts w:ascii="Times" w:hAnsi="Times" w:cs="Times"/>
          <w:kern w:val="0"/>
          <w:sz w:val="32"/>
          <w:szCs w:val="32"/>
          <w:u w:val="single"/>
        </w:rPr>
        <w:t>=power9</w:t>
      </w:r>
      <w:r>
        <w:rPr>
          <w:rFonts w:ascii="Times" w:hAnsi="Times" w:cs="Times"/>
          <w:kern w:val="0"/>
          <w:sz w:val="32"/>
          <w:szCs w:val="32"/>
        </w:rPr>
        <w:t>: In the future, apply tuning for POWER9 systems. Currently, POWER8 tunings are used.</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u w:val="single"/>
        </w:rPr>
        <w:t>-</w:t>
      </w:r>
      <w:proofErr w:type="gramStart"/>
      <w:r>
        <w:rPr>
          <w:rFonts w:ascii="Times" w:hAnsi="Times" w:cs="Times"/>
          <w:kern w:val="0"/>
          <w:sz w:val="32"/>
          <w:szCs w:val="32"/>
          <w:u w:val="single"/>
        </w:rPr>
        <w:t>mmodulo</w:t>
      </w:r>
      <w:proofErr w:type="gramEnd"/>
      <w:r>
        <w:rPr>
          <w:rFonts w:ascii="Times" w:hAnsi="Times" w:cs="Times"/>
          <w:kern w:val="0"/>
          <w:sz w:val="32"/>
          <w:szCs w:val="32"/>
        </w:rPr>
        <w:t>: Generate code using the ISA 3.0 integer instructions (modulus, count trailing zeros, array index support, integer multiply/add).</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u w:val="single"/>
        </w:rPr>
        <w:t>-</w:t>
      </w:r>
      <w:proofErr w:type="gramStart"/>
      <w:r>
        <w:rPr>
          <w:rFonts w:ascii="Times" w:hAnsi="Times" w:cs="Times"/>
          <w:kern w:val="0"/>
          <w:sz w:val="32"/>
          <w:szCs w:val="32"/>
          <w:u w:val="single"/>
        </w:rPr>
        <w:t>mpower9</w:t>
      </w:r>
      <w:proofErr w:type="gramEnd"/>
      <w:r>
        <w:rPr>
          <w:rFonts w:ascii="Times" w:hAnsi="Times" w:cs="Times"/>
          <w:kern w:val="0"/>
          <w:sz w:val="32"/>
          <w:szCs w:val="32"/>
          <w:u w:val="single"/>
        </w:rPr>
        <w:t>-fusion</w:t>
      </w:r>
      <w:r>
        <w:rPr>
          <w:rFonts w:ascii="Times" w:hAnsi="Times" w:cs="Times"/>
          <w:kern w:val="0"/>
          <w:sz w:val="32"/>
          <w:szCs w:val="32"/>
        </w:rPr>
        <w:t>: Generate code to suitably fuse instruction sequences for a POWER9 system.</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u w:val="single"/>
        </w:rPr>
        <w:t>-</w:t>
      </w:r>
      <w:proofErr w:type="gramStart"/>
      <w:r>
        <w:rPr>
          <w:rFonts w:ascii="Times" w:hAnsi="Times" w:cs="Times"/>
          <w:kern w:val="0"/>
          <w:sz w:val="32"/>
          <w:szCs w:val="32"/>
          <w:u w:val="single"/>
        </w:rPr>
        <w:t>mpower9</w:t>
      </w:r>
      <w:proofErr w:type="gramEnd"/>
      <w:r>
        <w:rPr>
          <w:rFonts w:ascii="Times" w:hAnsi="Times" w:cs="Times"/>
          <w:kern w:val="0"/>
          <w:sz w:val="32"/>
          <w:szCs w:val="32"/>
          <w:u w:val="single"/>
        </w:rPr>
        <w:t>-dform</w:t>
      </w:r>
      <w:r>
        <w:rPr>
          <w:rFonts w:ascii="Times" w:hAnsi="Times" w:cs="Times"/>
          <w:kern w:val="0"/>
          <w:sz w:val="32"/>
          <w:szCs w:val="32"/>
        </w:rPr>
        <w:t>: Generate code to use the new D-form (register+offset) memory instructions for the vector registers.</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u w:val="single"/>
        </w:rPr>
        <w:t>-</w:t>
      </w:r>
      <w:proofErr w:type="gramStart"/>
      <w:r>
        <w:rPr>
          <w:rFonts w:ascii="Times" w:hAnsi="Times" w:cs="Times"/>
          <w:kern w:val="0"/>
          <w:sz w:val="32"/>
          <w:szCs w:val="32"/>
          <w:u w:val="single"/>
        </w:rPr>
        <w:t>mpower9</w:t>
      </w:r>
      <w:proofErr w:type="gramEnd"/>
      <w:r>
        <w:rPr>
          <w:rFonts w:ascii="Times" w:hAnsi="Times" w:cs="Times"/>
          <w:kern w:val="0"/>
          <w:sz w:val="32"/>
          <w:szCs w:val="32"/>
          <w:u w:val="single"/>
        </w:rPr>
        <w:t>-vector</w:t>
      </w:r>
      <w:r>
        <w:rPr>
          <w:rFonts w:ascii="Times" w:hAnsi="Times" w:cs="Times"/>
          <w:kern w:val="0"/>
          <w:sz w:val="32"/>
          <w:szCs w:val="32"/>
        </w:rPr>
        <w:t>: Generate code using the new ISA 3.0 vector (VSX or Altivec) instructions.</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u w:val="single"/>
        </w:rPr>
        <w:t>-</w:t>
      </w:r>
      <w:proofErr w:type="gramStart"/>
      <w:r>
        <w:rPr>
          <w:rFonts w:ascii="Times" w:hAnsi="Times" w:cs="Times"/>
          <w:kern w:val="0"/>
          <w:sz w:val="32"/>
          <w:szCs w:val="32"/>
          <w:u w:val="single"/>
        </w:rPr>
        <w:t>mpower9</w:t>
      </w:r>
      <w:proofErr w:type="gramEnd"/>
      <w:r>
        <w:rPr>
          <w:rFonts w:ascii="Times" w:hAnsi="Times" w:cs="Times"/>
          <w:kern w:val="0"/>
          <w:sz w:val="32"/>
          <w:szCs w:val="32"/>
          <w:u w:val="single"/>
        </w:rPr>
        <w:t>-minmax</w:t>
      </w:r>
      <w:r>
        <w:rPr>
          <w:rFonts w:ascii="Times" w:hAnsi="Times" w:cs="Times"/>
          <w:kern w:val="0"/>
          <w:sz w:val="32"/>
          <w:szCs w:val="32"/>
        </w:rPr>
        <w:t>: Reserved for future development.</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r>
        <w:rPr>
          <w:rFonts w:ascii="Times" w:hAnsi="Times" w:cs="Times"/>
          <w:kern w:val="0"/>
          <w:sz w:val="32"/>
          <w:szCs w:val="32"/>
          <w:u w:val="single"/>
        </w:rPr>
        <w:t>-</w:t>
      </w:r>
      <w:proofErr w:type="gramStart"/>
      <w:r>
        <w:rPr>
          <w:rFonts w:ascii="Times" w:hAnsi="Times" w:cs="Times"/>
          <w:kern w:val="0"/>
          <w:sz w:val="32"/>
          <w:szCs w:val="32"/>
          <w:u w:val="single"/>
        </w:rPr>
        <w:t>mtoc</w:t>
      </w:r>
      <w:proofErr w:type="gramEnd"/>
      <w:r>
        <w:rPr>
          <w:rFonts w:ascii="Times" w:hAnsi="Times" w:cs="Times"/>
          <w:kern w:val="0"/>
          <w:sz w:val="32"/>
          <w:szCs w:val="32"/>
          <w:u w:val="single"/>
        </w:rPr>
        <w:t>-fusion</w:t>
      </w:r>
      <w:r>
        <w:rPr>
          <w:rFonts w:ascii="Times" w:hAnsi="Times" w:cs="Times"/>
          <w:kern w:val="0"/>
          <w:sz w:val="32"/>
          <w:szCs w:val="32"/>
        </w:rPr>
        <w:t>: Keep TOC entries together to provide more fusion opportunities.</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New constraints have been added to support IEEE 128-bit floating-point and ISA 3.0 instructions:</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u w:val="single"/>
        </w:rPr>
        <w:t>wb</w:t>
      </w:r>
      <w:proofErr w:type="gramEnd"/>
      <w:r>
        <w:rPr>
          <w:rFonts w:ascii="Times" w:hAnsi="Times" w:cs="Times"/>
          <w:kern w:val="0"/>
          <w:sz w:val="32"/>
          <w:szCs w:val="32"/>
        </w:rPr>
        <w:t>: Altivec register if -mpower9-dform is enabled.</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u w:val="single"/>
        </w:rPr>
        <w:t>we</w:t>
      </w:r>
      <w:proofErr w:type="gramEnd"/>
      <w:r>
        <w:rPr>
          <w:rFonts w:ascii="Times" w:hAnsi="Times" w:cs="Times"/>
          <w:kern w:val="0"/>
          <w:sz w:val="32"/>
          <w:szCs w:val="32"/>
        </w:rPr>
        <w:t>: VSX register if -mpower9-vector is enabled for 64-bit code generation.</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u w:val="single"/>
        </w:rPr>
        <w:t>wo</w:t>
      </w:r>
      <w:proofErr w:type="gramEnd"/>
      <w:r>
        <w:rPr>
          <w:rFonts w:ascii="Times" w:hAnsi="Times" w:cs="Times"/>
          <w:kern w:val="0"/>
          <w:sz w:val="32"/>
          <w:szCs w:val="32"/>
        </w:rPr>
        <w:t>: VSX register if -mpower9-vector is enabled.</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u w:val="single"/>
        </w:rPr>
        <w:t>wp</w:t>
      </w:r>
      <w:proofErr w:type="gramEnd"/>
      <w:r>
        <w:rPr>
          <w:rFonts w:ascii="Times" w:hAnsi="Times" w:cs="Times"/>
          <w:kern w:val="0"/>
          <w:sz w:val="32"/>
          <w:szCs w:val="32"/>
        </w:rPr>
        <w:t>: Reserved for future use if long double is implemented with IEEE 128-bit floating-point instead of IBM extended double.</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u w:val="single"/>
        </w:rPr>
        <w:t>wq</w:t>
      </w:r>
      <w:proofErr w:type="gramEnd"/>
      <w:r>
        <w:rPr>
          <w:rFonts w:ascii="Times" w:hAnsi="Times" w:cs="Times"/>
          <w:kern w:val="0"/>
          <w:sz w:val="32"/>
          <w:szCs w:val="32"/>
        </w:rPr>
        <w:t>: VSX register if -mfloat128 is enabled.</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u w:val="single"/>
        </w:rPr>
        <w:t>wF</w:t>
      </w:r>
      <w:proofErr w:type="gramEnd"/>
      <w:r>
        <w:rPr>
          <w:rFonts w:ascii="Times" w:hAnsi="Times" w:cs="Times"/>
          <w:kern w:val="0"/>
          <w:sz w:val="32"/>
          <w:szCs w:val="32"/>
        </w:rPr>
        <w:t>: Memory operand suitable for POWER9 fusion load/store.</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u w:val="single"/>
        </w:rPr>
        <w:t>wG</w:t>
      </w:r>
      <w:proofErr w:type="gramEnd"/>
      <w:r>
        <w:rPr>
          <w:rFonts w:ascii="Times" w:hAnsi="Times" w:cs="Times"/>
          <w:kern w:val="0"/>
          <w:sz w:val="32"/>
          <w:szCs w:val="32"/>
        </w:rPr>
        <w:t>: Memory operand suitable for TOC fusion memory references.</w:t>
      </w:r>
    </w:p>
    <w:p w:rsidR="00AC62CF" w:rsidRDefault="00AC62CF" w:rsidP="00AC62CF">
      <w:pPr>
        <w:widowControl/>
        <w:numPr>
          <w:ilvl w:val="1"/>
          <w:numId w:val="16"/>
        </w:numPr>
        <w:tabs>
          <w:tab w:val="left" w:pos="940"/>
          <w:tab w:val="left" w:pos="1440"/>
        </w:tabs>
        <w:autoSpaceDE w:val="0"/>
        <w:autoSpaceDN w:val="0"/>
        <w:adjustRightInd w:val="0"/>
        <w:ind w:hanging="1440"/>
        <w:jc w:val="left"/>
        <w:rPr>
          <w:rFonts w:ascii="Times" w:hAnsi="Times" w:cs="Times"/>
          <w:kern w:val="0"/>
          <w:sz w:val="32"/>
          <w:szCs w:val="32"/>
        </w:rPr>
      </w:pPr>
      <w:proofErr w:type="gramStart"/>
      <w:r>
        <w:rPr>
          <w:rFonts w:ascii="Times" w:hAnsi="Times" w:cs="Times"/>
          <w:kern w:val="0"/>
          <w:sz w:val="32"/>
          <w:szCs w:val="32"/>
          <w:u w:val="single"/>
        </w:rPr>
        <w:t>wL</w:t>
      </w:r>
      <w:proofErr w:type="gramEnd"/>
      <w:r>
        <w:rPr>
          <w:rFonts w:ascii="Times" w:hAnsi="Times" w:cs="Times"/>
          <w:kern w:val="0"/>
          <w:sz w:val="32"/>
          <w:szCs w:val="32"/>
        </w:rPr>
        <w:t>: Integer constant identifying the element number mfvsrld accesses within a vector.</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has been added for </w:t>
      </w:r>
      <w:r>
        <w:rPr>
          <w:rFonts w:ascii="Courier" w:hAnsi="Courier" w:cs="Courier"/>
          <w:kern w:val="0"/>
          <w:sz w:val="26"/>
          <w:szCs w:val="26"/>
        </w:rPr>
        <w:t>__builtin_cpu_</w:t>
      </w:r>
      <w:proofErr w:type="gramStart"/>
      <w:r>
        <w:rPr>
          <w:rFonts w:ascii="Courier" w:hAnsi="Courier" w:cs="Courier"/>
          <w:kern w:val="0"/>
          <w:sz w:val="26"/>
          <w:szCs w:val="26"/>
        </w:rPr>
        <w:t>is(</w:t>
      </w:r>
      <w:proofErr w:type="gramEnd"/>
      <w:r>
        <w:rPr>
          <w:rFonts w:ascii="Courier" w:hAnsi="Courier" w:cs="Courier"/>
          <w:kern w:val="0"/>
          <w:sz w:val="26"/>
          <w:szCs w:val="26"/>
        </w:rPr>
        <w:t>)</w:t>
      </w:r>
      <w:r>
        <w:rPr>
          <w:rFonts w:ascii="Times" w:hAnsi="Times" w:cs="Times"/>
          <w:kern w:val="0"/>
          <w:sz w:val="32"/>
          <w:szCs w:val="32"/>
        </w:rPr>
        <w:t xml:space="preserve"> and </w:t>
      </w:r>
      <w:r>
        <w:rPr>
          <w:rFonts w:ascii="Courier" w:hAnsi="Courier" w:cs="Courier"/>
          <w:kern w:val="0"/>
          <w:sz w:val="26"/>
          <w:szCs w:val="26"/>
        </w:rPr>
        <w:t>__builtin_cpu_supports()</w:t>
      </w:r>
      <w:r>
        <w:rPr>
          <w:rFonts w:ascii="Times" w:hAnsi="Times" w:cs="Times"/>
          <w:kern w:val="0"/>
          <w:sz w:val="32"/>
          <w:szCs w:val="32"/>
        </w:rPr>
        <w:t>, allowing for very fast access to AT_PLATFORM, AT_HWCAP, and AT_HWCAP2 values. This requires use of glibc 2.23 or later.</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All hardware transactional memory builtins now correctly behave as memory barriers. Programmers can use </w:t>
      </w:r>
      <w:r>
        <w:rPr>
          <w:rFonts w:ascii="Courier" w:hAnsi="Courier" w:cs="Courier"/>
          <w:kern w:val="0"/>
          <w:sz w:val="26"/>
          <w:szCs w:val="26"/>
        </w:rPr>
        <w:t>#ifdef __TM_FENCE__</w:t>
      </w:r>
      <w:r>
        <w:rPr>
          <w:rFonts w:ascii="Times" w:hAnsi="Times" w:cs="Times"/>
          <w:kern w:val="0"/>
          <w:sz w:val="32"/>
          <w:szCs w:val="32"/>
        </w:rPr>
        <w:t xml:space="preserve"> to determine whether their "old" compiler treats the builtins as barriers.</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Split-stack support has been added for gccgo on PowerPC64 for both big- and little-endian (but </w:t>
      </w:r>
      <w:r>
        <w:rPr>
          <w:rFonts w:ascii="Times" w:hAnsi="Times" w:cs="Times"/>
          <w:b/>
          <w:bCs/>
          <w:kern w:val="0"/>
          <w:sz w:val="32"/>
          <w:szCs w:val="32"/>
        </w:rPr>
        <w:t>not</w:t>
      </w:r>
      <w:r>
        <w:rPr>
          <w:rFonts w:ascii="Times" w:hAnsi="Times" w:cs="Times"/>
          <w:kern w:val="0"/>
          <w:sz w:val="32"/>
          <w:szCs w:val="32"/>
        </w:rPr>
        <w:t xml:space="preserve"> for 32-bit). The gold linker from at least binutils 2.25.1 must be available in the PATH when configuring and building gccgo to enable split stack. (The requirement for binutils 2.25.1 applies to PowerPC64 only.) The split-stack feature allows a small initial stack size to be allocated for each goroutine, which increases as needed.</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GCC on PowerPC now supports the standard lround function.</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A new configuration option -</w:t>
      </w:r>
      <w:r>
        <w:rPr>
          <w:rFonts w:ascii="Courier" w:hAnsi="Courier" w:cs="Courier"/>
          <w:kern w:val="0"/>
          <w:sz w:val="26"/>
          <w:szCs w:val="26"/>
        </w:rPr>
        <w:t>--with-advance-toolchain=at</w:t>
      </w:r>
      <w:r>
        <w:rPr>
          <w:rFonts w:ascii="Times" w:hAnsi="Times" w:cs="Times"/>
          <w:kern w:val="0"/>
          <w:sz w:val="32"/>
          <w:szCs w:val="32"/>
        </w:rPr>
        <w:t xml:space="preserve"> was added for PowerPC 64-bit GNU/Linux systems to use the header files, library files, and the dynamic linker from a specific Advance Toolchain release instead of the default versions that are provided by the GNU/Linux distribution. In general, this option is intended for the developers of GCC, and it is not intended for general use.</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The "q", "S", "T", and "t" asm-constraints have been removed.</w:t>
      </w:r>
    </w:p>
    <w:p w:rsidR="00AC62CF" w:rsidRDefault="00AC62CF" w:rsidP="00AC62CF">
      <w:pPr>
        <w:widowControl/>
        <w:numPr>
          <w:ilvl w:val="0"/>
          <w:numId w:val="1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The "b", "B", "m", "M", and "W" format modifiers have been removed.</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S/390, System z, IBM z Systems</w:t>
      </w:r>
    </w:p>
    <w:p w:rsidR="00AC62CF" w:rsidRDefault="00AC62CF" w:rsidP="00AC62CF">
      <w:pPr>
        <w:widowControl/>
        <w:numPr>
          <w:ilvl w:val="0"/>
          <w:numId w:val="1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the IBM z13 processor has been added. When using the </w:t>
      </w:r>
      <w:r>
        <w:rPr>
          <w:rFonts w:ascii="Courier" w:hAnsi="Courier" w:cs="Courier"/>
          <w:kern w:val="0"/>
          <w:sz w:val="26"/>
          <w:szCs w:val="26"/>
        </w:rPr>
        <w:t>-march=z13</w:t>
      </w:r>
      <w:r>
        <w:rPr>
          <w:rFonts w:ascii="Times" w:hAnsi="Times" w:cs="Times"/>
          <w:kern w:val="0"/>
          <w:sz w:val="32"/>
          <w:szCs w:val="32"/>
        </w:rPr>
        <w:t xml:space="preserve"> option, the compiler will generate code making use of the new instructions and registers introduced with the vector extension facility. The </w:t>
      </w:r>
      <w:r>
        <w:rPr>
          <w:rFonts w:ascii="Courier" w:hAnsi="Courier" w:cs="Courier"/>
          <w:kern w:val="0"/>
          <w:sz w:val="26"/>
          <w:szCs w:val="26"/>
        </w:rPr>
        <w:t>-mtune=z13</w:t>
      </w:r>
      <w:r>
        <w:rPr>
          <w:rFonts w:ascii="Times" w:hAnsi="Times" w:cs="Times"/>
          <w:kern w:val="0"/>
          <w:sz w:val="32"/>
          <w:szCs w:val="32"/>
        </w:rPr>
        <w:t xml:space="preserve"> option enables z13 specific instruction scheduling without making use of new instructions.</w:t>
      </w:r>
    </w:p>
    <w:p w:rsidR="00AC62CF" w:rsidRDefault="00AC62CF" w:rsidP="00AC62CF">
      <w:pPr>
        <w:widowControl/>
        <w:numPr>
          <w:ilvl w:val="0"/>
          <w:numId w:val="1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Compiling code with </w:t>
      </w:r>
      <w:r>
        <w:rPr>
          <w:rFonts w:ascii="Courier" w:hAnsi="Courier" w:cs="Courier"/>
          <w:kern w:val="0"/>
          <w:sz w:val="26"/>
          <w:szCs w:val="26"/>
        </w:rPr>
        <w:t>-march=z13</w:t>
      </w:r>
      <w:r>
        <w:rPr>
          <w:rFonts w:ascii="Times" w:hAnsi="Times" w:cs="Times"/>
          <w:kern w:val="0"/>
          <w:sz w:val="32"/>
          <w:szCs w:val="32"/>
        </w:rPr>
        <w:t xml:space="preserve"> reduces the default alignment of vector types bigger than 8 bytes to 8. This is an ABI change and care must be taken when linking modules compiled with different arch </w:t>
      </w:r>
      <w:proofErr w:type="gramStart"/>
      <w:r>
        <w:rPr>
          <w:rFonts w:ascii="Times" w:hAnsi="Times" w:cs="Times"/>
          <w:kern w:val="0"/>
          <w:sz w:val="32"/>
          <w:szCs w:val="32"/>
        </w:rPr>
        <w:t>levels which</w:t>
      </w:r>
      <w:proofErr w:type="gramEnd"/>
      <w:r>
        <w:rPr>
          <w:rFonts w:ascii="Times" w:hAnsi="Times" w:cs="Times"/>
          <w:kern w:val="0"/>
          <w:sz w:val="32"/>
          <w:szCs w:val="32"/>
        </w:rPr>
        <w:t xml:space="preserve"> interchange variables containing vector type values. For newly compiled code the GNU linker will emit a warning.</w:t>
      </w:r>
    </w:p>
    <w:p w:rsidR="00AC62CF" w:rsidRDefault="00AC62CF" w:rsidP="00AC62CF">
      <w:pPr>
        <w:widowControl/>
        <w:numPr>
          <w:ilvl w:val="0"/>
          <w:numId w:val="1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w:t>
      </w:r>
      <w:r>
        <w:rPr>
          <w:rFonts w:ascii="Courier" w:hAnsi="Courier" w:cs="Courier"/>
          <w:kern w:val="0"/>
          <w:sz w:val="26"/>
          <w:szCs w:val="26"/>
        </w:rPr>
        <w:t>-mzvector</w:t>
      </w:r>
      <w:r>
        <w:rPr>
          <w:rFonts w:ascii="Times" w:hAnsi="Times" w:cs="Times"/>
          <w:kern w:val="0"/>
          <w:sz w:val="32"/>
          <w:szCs w:val="32"/>
        </w:rPr>
        <w:t xml:space="preserve"> option enables a C/C++ language extension. This extension provides a new keyword </w:t>
      </w:r>
      <w:proofErr w:type="gramStart"/>
      <w:r>
        <w:rPr>
          <w:rFonts w:ascii="Courier" w:hAnsi="Courier" w:cs="Courier"/>
          <w:kern w:val="0"/>
          <w:sz w:val="26"/>
          <w:szCs w:val="26"/>
        </w:rPr>
        <w:t>vector</w:t>
      </w:r>
      <w:r>
        <w:rPr>
          <w:rFonts w:ascii="Times" w:hAnsi="Times" w:cs="Times"/>
          <w:kern w:val="0"/>
          <w:sz w:val="32"/>
          <w:szCs w:val="32"/>
        </w:rPr>
        <w:t xml:space="preserve"> which</w:t>
      </w:r>
      <w:proofErr w:type="gramEnd"/>
      <w:r>
        <w:rPr>
          <w:rFonts w:ascii="Times" w:hAnsi="Times" w:cs="Times"/>
          <w:kern w:val="0"/>
          <w:sz w:val="32"/>
          <w:szCs w:val="32"/>
        </w:rPr>
        <w:t xml:space="preserve"> can be used to define vector type variables. (Note: This is not available when enforcing strict standard compliance e.g. with </w:t>
      </w:r>
      <w:r>
        <w:rPr>
          <w:rFonts w:ascii="Courier" w:hAnsi="Courier" w:cs="Courier"/>
          <w:kern w:val="0"/>
          <w:sz w:val="26"/>
          <w:szCs w:val="26"/>
        </w:rPr>
        <w:t>-std=c99</w:t>
      </w:r>
      <w:r>
        <w:rPr>
          <w:rFonts w:ascii="Times" w:hAnsi="Times" w:cs="Times"/>
          <w:kern w:val="0"/>
          <w:sz w:val="32"/>
          <w:szCs w:val="32"/>
        </w:rPr>
        <w:t xml:space="preserve">. Either enable GNU extensions with e.g. </w:t>
      </w:r>
      <w:r>
        <w:rPr>
          <w:rFonts w:ascii="Courier" w:hAnsi="Courier" w:cs="Courier"/>
          <w:kern w:val="0"/>
          <w:sz w:val="26"/>
          <w:szCs w:val="26"/>
        </w:rPr>
        <w:t>-std=gnu99</w:t>
      </w:r>
      <w:r>
        <w:rPr>
          <w:rFonts w:ascii="Times" w:hAnsi="Times" w:cs="Times"/>
          <w:kern w:val="0"/>
          <w:sz w:val="32"/>
          <w:szCs w:val="32"/>
        </w:rPr>
        <w:t xml:space="preserve"> or use </w:t>
      </w:r>
      <w:r>
        <w:rPr>
          <w:rFonts w:ascii="Courier" w:hAnsi="Courier" w:cs="Courier"/>
          <w:kern w:val="0"/>
          <w:sz w:val="26"/>
          <w:szCs w:val="26"/>
        </w:rPr>
        <w:t>__vector</w:t>
      </w:r>
      <w:r>
        <w:rPr>
          <w:rFonts w:ascii="Times" w:hAnsi="Times" w:cs="Times"/>
          <w:kern w:val="0"/>
          <w:sz w:val="32"/>
          <w:szCs w:val="32"/>
        </w:rPr>
        <w:t xml:space="preserve"> instead of </w:t>
      </w:r>
      <w:r>
        <w:rPr>
          <w:rFonts w:ascii="Courier" w:hAnsi="Courier" w:cs="Courier"/>
          <w:kern w:val="0"/>
          <w:sz w:val="26"/>
          <w:szCs w:val="26"/>
        </w:rPr>
        <w:t>vector</w:t>
      </w:r>
      <w:r>
        <w:rPr>
          <w:rFonts w:ascii="Times" w:hAnsi="Times" w:cs="Times"/>
          <w:kern w:val="0"/>
          <w:sz w:val="32"/>
          <w:szCs w:val="32"/>
        </w:rPr>
        <w:t>.)</w:t>
      </w:r>
    </w:p>
    <w:p w:rsidR="00AC62CF" w:rsidRDefault="00AC62CF" w:rsidP="00AC62CF">
      <w:pPr>
        <w:widowControl/>
        <w:numPr>
          <w:ilvl w:val="0"/>
          <w:numId w:val="1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Additionally a set of overloaded builtins is provided which is partially compatible to the PowerPC Altivec builtins. In order to make use of these builtins the </w:t>
      </w:r>
      <w:r>
        <w:rPr>
          <w:rFonts w:ascii="Courier" w:hAnsi="Courier" w:cs="Courier"/>
          <w:kern w:val="0"/>
          <w:sz w:val="26"/>
          <w:szCs w:val="26"/>
        </w:rPr>
        <w:t>vecintrin.h</w:t>
      </w:r>
      <w:r>
        <w:rPr>
          <w:rFonts w:ascii="Times" w:hAnsi="Times" w:cs="Times"/>
          <w:kern w:val="0"/>
          <w:sz w:val="32"/>
          <w:szCs w:val="32"/>
        </w:rPr>
        <w:t xml:space="preserve"> header file needs to be included.</w:t>
      </w:r>
    </w:p>
    <w:p w:rsidR="00AC62CF" w:rsidRDefault="00AC62CF" w:rsidP="00AC62CF">
      <w:pPr>
        <w:widowControl/>
        <w:numPr>
          <w:ilvl w:val="0"/>
          <w:numId w:val="1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new command line options </w:t>
      </w:r>
      <w:r>
        <w:rPr>
          <w:rFonts w:ascii="Courier" w:hAnsi="Courier" w:cs="Courier"/>
          <w:kern w:val="0"/>
          <w:sz w:val="26"/>
          <w:szCs w:val="26"/>
        </w:rPr>
        <w:t>-march=native</w:t>
      </w:r>
      <w:r>
        <w:rPr>
          <w:rFonts w:ascii="Times" w:hAnsi="Times" w:cs="Times"/>
          <w:kern w:val="0"/>
          <w:sz w:val="32"/>
          <w:szCs w:val="32"/>
        </w:rPr>
        <w:t xml:space="preserve">, and </w:t>
      </w:r>
      <w:r>
        <w:rPr>
          <w:rFonts w:ascii="Courier" w:hAnsi="Courier" w:cs="Courier"/>
          <w:kern w:val="0"/>
          <w:sz w:val="26"/>
          <w:szCs w:val="26"/>
        </w:rPr>
        <w:t>-mtune=native</w:t>
      </w:r>
      <w:r>
        <w:rPr>
          <w:rFonts w:ascii="Times" w:hAnsi="Times" w:cs="Times"/>
          <w:kern w:val="0"/>
          <w:sz w:val="32"/>
          <w:szCs w:val="32"/>
        </w:rPr>
        <w:t xml:space="preserve"> are now available on native IBM z Systems. Specifying these options will cause GCC to auto-detect the host CPU and rewrite these options to the optimal setting for that system. If GCC is unable to detect the host CPU these options have no effect.</w:t>
      </w:r>
    </w:p>
    <w:p w:rsidR="00AC62CF" w:rsidRDefault="00AC62CF" w:rsidP="00AC62CF">
      <w:pPr>
        <w:widowControl/>
        <w:numPr>
          <w:ilvl w:val="0"/>
          <w:numId w:val="1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IBM z Systems port now supports target attributes and pragmas. Please refer to the </w:t>
      </w:r>
      <w:hyperlink r:id="rId24" w:history="1">
        <w:r>
          <w:rPr>
            <w:rFonts w:ascii="Times" w:hAnsi="Times" w:cs="Times"/>
            <w:color w:val="0950AD"/>
            <w:kern w:val="0"/>
            <w:sz w:val="32"/>
            <w:szCs w:val="32"/>
          </w:rPr>
          <w:t>documentation</w:t>
        </w:r>
      </w:hyperlink>
      <w:r>
        <w:rPr>
          <w:rFonts w:ascii="Times" w:hAnsi="Times" w:cs="Times"/>
          <w:kern w:val="0"/>
          <w:sz w:val="32"/>
          <w:szCs w:val="32"/>
        </w:rPr>
        <w:t xml:space="preserve"> for details of available attributes and pragmas as well as usage instructions.</w:t>
      </w:r>
    </w:p>
    <w:p w:rsidR="00AC62CF" w:rsidRDefault="00AC62CF" w:rsidP="00AC62CF">
      <w:pPr>
        <w:widowControl/>
        <w:numPr>
          <w:ilvl w:val="0"/>
          <w:numId w:val="17"/>
        </w:numPr>
        <w:tabs>
          <w:tab w:val="left" w:pos="220"/>
          <w:tab w:val="left" w:pos="720"/>
        </w:tabs>
        <w:autoSpaceDE w:val="0"/>
        <w:autoSpaceDN w:val="0"/>
        <w:adjustRightInd w:val="0"/>
        <w:ind w:hanging="720"/>
        <w:jc w:val="left"/>
        <w:rPr>
          <w:rFonts w:ascii="Times" w:hAnsi="Times" w:cs="Times"/>
          <w:kern w:val="0"/>
          <w:sz w:val="32"/>
          <w:szCs w:val="32"/>
        </w:rPr>
      </w:pPr>
      <w:r>
        <w:rPr>
          <w:rFonts w:ascii="Courier" w:hAnsi="Courier" w:cs="Courier"/>
          <w:kern w:val="0"/>
          <w:sz w:val="26"/>
          <w:szCs w:val="26"/>
        </w:rPr>
        <w:t>-</w:t>
      </w:r>
      <w:proofErr w:type="gramStart"/>
      <w:r>
        <w:rPr>
          <w:rFonts w:ascii="Courier" w:hAnsi="Courier" w:cs="Courier"/>
          <w:kern w:val="0"/>
          <w:sz w:val="26"/>
          <w:szCs w:val="26"/>
        </w:rPr>
        <w:t>fsplit</w:t>
      </w:r>
      <w:proofErr w:type="gramEnd"/>
      <w:r>
        <w:rPr>
          <w:rFonts w:ascii="Courier" w:hAnsi="Courier" w:cs="Courier"/>
          <w:kern w:val="0"/>
          <w:sz w:val="26"/>
          <w:szCs w:val="26"/>
        </w:rPr>
        <w:t>-stack</w:t>
      </w:r>
      <w:r>
        <w:rPr>
          <w:rFonts w:ascii="Times" w:hAnsi="Times" w:cs="Times"/>
          <w:kern w:val="0"/>
          <w:sz w:val="32"/>
          <w:szCs w:val="32"/>
        </w:rPr>
        <w:t xml:space="preserve"> is now supported as part of the IBM z Systems port. This feature requires a recent gold linker to be used.</w:t>
      </w:r>
    </w:p>
    <w:p w:rsidR="00AC62CF" w:rsidRDefault="00AC62CF" w:rsidP="00AC62CF">
      <w:pPr>
        <w:widowControl/>
        <w:numPr>
          <w:ilvl w:val="0"/>
          <w:numId w:val="17"/>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the </w:t>
      </w:r>
      <w:r>
        <w:rPr>
          <w:rFonts w:ascii="Courier" w:hAnsi="Courier" w:cs="Courier"/>
          <w:kern w:val="0"/>
          <w:sz w:val="26"/>
          <w:szCs w:val="26"/>
        </w:rPr>
        <w:t>g5</w:t>
      </w:r>
      <w:r>
        <w:rPr>
          <w:rFonts w:ascii="Times" w:hAnsi="Times" w:cs="Times"/>
          <w:kern w:val="0"/>
          <w:sz w:val="32"/>
          <w:szCs w:val="32"/>
        </w:rPr>
        <w:t xml:space="preserve"> and </w:t>
      </w:r>
      <w:r>
        <w:rPr>
          <w:rFonts w:ascii="Courier" w:hAnsi="Courier" w:cs="Courier"/>
          <w:kern w:val="0"/>
          <w:sz w:val="26"/>
          <w:szCs w:val="26"/>
        </w:rPr>
        <w:t>g6 -march=/-mtune=</w:t>
      </w:r>
      <w:r>
        <w:rPr>
          <w:rFonts w:ascii="Times" w:hAnsi="Times" w:cs="Times"/>
          <w:kern w:val="0"/>
          <w:sz w:val="32"/>
          <w:szCs w:val="32"/>
        </w:rPr>
        <w:t xml:space="preserve"> CPU level switches has been deprecated and will be removed in a future GCC release. </w:t>
      </w:r>
      <w:r>
        <w:rPr>
          <w:rFonts w:ascii="Courier" w:hAnsi="Courier" w:cs="Courier"/>
          <w:kern w:val="0"/>
          <w:sz w:val="26"/>
          <w:szCs w:val="26"/>
        </w:rPr>
        <w:t>-</w:t>
      </w:r>
      <w:proofErr w:type="gramStart"/>
      <w:r>
        <w:rPr>
          <w:rFonts w:ascii="Courier" w:hAnsi="Courier" w:cs="Courier"/>
          <w:kern w:val="0"/>
          <w:sz w:val="26"/>
          <w:szCs w:val="26"/>
        </w:rPr>
        <w:t>m31</w:t>
      </w:r>
      <w:proofErr w:type="gramEnd"/>
      <w:r>
        <w:rPr>
          <w:rFonts w:ascii="Times" w:hAnsi="Times" w:cs="Times"/>
          <w:kern w:val="0"/>
          <w:sz w:val="32"/>
          <w:szCs w:val="32"/>
        </w:rPr>
        <w:t xml:space="preserve"> from now on defaults to </w:t>
      </w:r>
      <w:r>
        <w:rPr>
          <w:rFonts w:ascii="Courier" w:hAnsi="Courier" w:cs="Courier"/>
          <w:kern w:val="0"/>
          <w:sz w:val="26"/>
          <w:szCs w:val="26"/>
        </w:rPr>
        <w:t>-march=z900</w:t>
      </w:r>
      <w:r>
        <w:rPr>
          <w:rFonts w:ascii="Times" w:hAnsi="Times" w:cs="Times"/>
          <w:kern w:val="0"/>
          <w:sz w:val="32"/>
          <w:szCs w:val="32"/>
        </w:rPr>
        <w:t xml:space="preserve"> if not specified otherwise. </w:t>
      </w:r>
      <w:r>
        <w:rPr>
          <w:rFonts w:ascii="Courier" w:hAnsi="Courier" w:cs="Courier"/>
          <w:kern w:val="0"/>
          <w:sz w:val="26"/>
          <w:szCs w:val="26"/>
        </w:rPr>
        <w:t>-</w:t>
      </w:r>
      <w:proofErr w:type="gramStart"/>
      <w:r>
        <w:rPr>
          <w:rFonts w:ascii="Courier" w:hAnsi="Courier" w:cs="Courier"/>
          <w:kern w:val="0"/>
          <w:sz w:val="26"/>
          <w:szCs w:val="26"/>
        </w:rPr>
        <w:t>march</w:t>
      </w:r>
      <w:proofErr w:type="gramEnd"/>
      <w:r>
        <w:rPr>
          <w:rFonts w:ascii="Courier" w:hAnsi="Courier" w:cs="Courier"/>
          <w:kern w:val="0"/>
          <w:sz w:val="26"/>
          <w:szCs w:val="26"/>
        </w:rPr>
        <w:t>=native</w:t>
      </w:r>
      <w:r>
        <w:rPr>
          <w:rFonts w:ascii="Times" w:hAnsi="Times" w:cs="Times"/>
          <w:kern w:val="0"/>
          <w:sz w:val="32"/>
          <w:szCs w:val="32"/>
        </w:rPr>
        <w:t xml:space="preserve"> on a g5/g6 machine will default to </w:t>
      </w:r>
      <w:r>
        <w:rPr>
          <w:rFonts w:ascii="Courier" w:hAnsi="Courier" w:cs="Courier"/>
          <w:kern w:val="0"/>
          <w:sz w:val="26"/>
          <w:szCs w:val="26"/>
        </w:rPr>
        <w:t>-march=z900</w:t>
      </w: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kern w:val="0"/>
          <w:sz w:val="32"/>
          <w:szCs w:val="32"/>
        </w:rPr>
        <w:t>&lt;</w:t>
      </w:r>
      <w:proofErr w:type="gramStart"/>
      <w:r>
        <w:rPr>
          <w:rFonts w:ascii="Times" w:hAnsi="Times" w:cs="Times"/>
          <w:kern w:val="0"/>
          <w:sz w:val="32"/>
          <w:szCs w:val="32"/>
        </w:rPr>
        <w:t>h3</w:t>
      </w:r>
      <w:proofErr w:type="gramEnd"/>
      <w:r>
        <w:rPr>
          <w:rFonts w:ascii="Times" w:hAnsi="Times" w:cs="Times"/>
          <w:kern w:val="0"/>
          <w:sz w:val="32"/>
          <w:szCs w:val="32"/>
        </w:rPr>
        <w:t xml:space="preserve"> id="rx"&gt;RX&lt;/h3&gt;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SH</w:t>
      </w:r>
    </w:p>
    <w:p w:rsidR="00AC62CF" w:rsidRDefault="00AC62CF" w:rsidP="00AC62CF">
      <w:pPr>
        <w:widowControl/>
        <w:numPr>
          <w:ilvl w:val="0"/>
          <w:numId w:val="18"/>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Support for SH5 / SH64 has been declared obsolete and will be removed in future releases.</w:t>
      </w:r>
    </w:p>
    <w:p w:rsidR="00AC62CF" w:rsidRDefault="00AC62CF" w:rsidP="00AC62CF">
      <w:pPr>
        <w:widowControl/>
        <w:numPr>
          <w:ilvl w:val="0"/>
          <w:numId w:val="18"/>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the FDPIC ABI has been added. It can be enabled using the new </w:t>
      </w:r>
      <w:r>
        <w:rPr>
          <w:rFonts w:ascii="Courier" w:hAnsi="Courier" w:cs="Courier"/>
          <w:kern w:val="0"/>
          <w:sz w:val="26"/>
          <w:szCs w:val="26"/>
        </w:rPr>
        <w:t>-mfdpic</w:t>
      </w:r>
      <w:r>
        <w:rPr>
          <w:rFonts w:ascii="Times" w:hAnsi="Times" w:cs="Times"/>
          <w:kern w:val="0"/>
          <w:sz w:val="32"/>
          <w:szCs w:val="32"/>
        </w:rPr>
        <w:t xml:space="preserve"> target option and </w:t>
      </w:r>
      <w:r>
        <w:rPr>
          <w:rFonts w:ascii="Courier" w:hAnsi="Courier" w:cs="Courier"/>
          <w:kern w:val="0"/>
          <w:sz w:val="26"/>
          <w:szCs w:val="26"/>
        </w:rPr>
        <w:t>--enable-fdpic</w:t>
      </w:r>
      <w:r>
        <w:rPr>
          <w:rFonts w:ascii="Times" w:hAnsi="Times" w:cs="Times"/>
          <w:kern w:val="0"/>
          <w:sz w:val="32"/>
          <w:szCs w:val="32"/>
        </w:rPr>
        <w:t xml:space="preserve"> </w:t>
      </w:r>
      <w:proofErr w:type="gramStart"/>
      <w:r>
        <w:rPr>
          <w:rFonts w:ascii="Times" w:hAnsi="Times" w:cs="Times"/>
          <w:kern w:val="0"/>
          <w:sz w:val="32"/>
          <w:szCs w:val="32"/>
        </w:rPr>
        <w:t>configure</w:t>
      </w:r>
      <w:proofErr w:type="gramEnd"/>
      <w:r>
        <w:rPr>
          <w:rFonts w:ascii="Times" w:hAnsi="Times" w:cs="Times"/>
          <w:kern w:val="0"/>
          <w:sz w:val="32"/>
          <w:szCs w:val="32"/>
        </w:rPr>
        <w:t xml:space="preserve"> option.</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SPARC</w:t>
      </w:r>
    </w:p>
    <w:p w:rsidR="00AC62CF" w:rsidRDefault="00AC62CF" w:rsidP="00AC62CF">
      <w:pPr>
        <w:widowControl/>
        <w:numPr>
          <w:ilvl w:val="0"/>
          <w:numId w:val="19"/>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An ABI bug has been fixed in 64-bit mode. Unfortunately, this change will break binary compatibility with earlier releases for code it affects, but this should be pretty rare in practice. The conditions are: a 16-byte structure containing a </w:t>
      </w:r>
      <w:r>
        <w:rPr>
          <w:rFonts w:ascii="Courier" w:hAnsi="Courier" w:cs="Courier"/>
          <w:kern w:val="0"/>
          <w:sz w:val="26"/>
          <w:szCs w:val="26"/>
        </w:rPr>
        <w:t>double</w:t>
      </w:r>
      <w:r>
        <w:rPr>
          <w:rFonts w:ascii="Times" w:hAnsi="Times" w:cs="Times"/>
          <w:kern w:val="0"/>
          <w:sz w:val="32"/>
          <w:szCs w:val="32"/>
        </w:rPr>
        <w:t xml:space="preserve"> or a 8-byte vector in the second half is passed to a subprogram in slot #15, for example as 16th parameter if the first 15 ones have at most 8 bytes. The </w:t>
      </w:r>
      <w:r>
        <w:rPr>
          <w:rFonts w:ascii="Courier" w:hAnsi="Courier" w:cs="Courier"/>
          <w:kern w:val="0"/>
          <w:sz w:val="26"/>
          <w:szCs w:val="26"/>
        </w:rPr>
        <w:t>double</w:t>
      </w:r>
      <w:r>
        <w:rPr>
          <w:rFonts w:ascii="Times" w:hAnsi="Times" w:cs="Times"/>
          <w:kern w:val="0"/>
          <w:sz w:val="32"/>
          <w:szCs w:val="32"/>
        </w:rPr>
        <w:t xml:space="preserve"> or vector was wrongly passed in floating-point register </w:t>
      </w:r>
      <w:r>
        <w:rPr>
          <w:rFonts w:ascii="Courier" w:hAnsi="Courier" w:cs="Courier"/>
          <w:kern w:val="0"/>
          <w:sz w:val="26"/>
          <w:szCs w:val="26"/>
        </w:rPr>
        <w:t>%d32</w:t>
      </w:r>
      <w:r>
        <w:rPr>
          <w:rFonts w:ascii="Times" w:hAnsi="Times" w:cs="Times"/>
          <w:kern w:val="0"/>
          <w:sz w:val="32"/>
          <w:szCs w:val="32"/>
        </w:rPr>
        <w:t xml:space="preserve"> in lieu of on the stack as per the SPARC calling conventions.</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b/>
          <w:bCs/>
          <w:color w:val="243E3E"/>
          <w:kern w:val="0"/>
          <w:sz w:val="48"/>
          <w:szCs w:val="48"/>
        </w:rPr>
        <w:t>Operating Systems</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AIX</w:t>
      </w:r>
    </w:p>
    <w:p w:rsidR="00AC62CF" w:rsidRDefault="00AC62CF" w:rsidP="00AC62CF">
      <w:pPr>
        <w:widowControl/>
        <w:numPr>
          <w:ilvl w:val="0"/>
          <w:numId w:val="20"/>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DWARF debugging support for AIX 7.1 has been enabled as an optional debugging format. A more recent Technology Level (TL) and GCC built with that level are required for full exploitation of DWARF debugging capabilities.</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kern w:val="0"/>
          <w:sz w:val="32"/>
          <w:szCs w:val="32"/>
        </w:rPr>
        <w:t>&lt;</w:t>
      </w:r>
      <w:proofErr w:type="gramStart"/>
      <w:r>
        <w:rPr>
          <w:rFonts w:ascii="Times" w:hAnsi="Times" w:cs="Times"/>
          <w:kern w:val="0"/>
          <w:sz w:val="32"/>
          <w:szCs w:val="32"/>
        </w:rPr>
        <w:t>h3</w:t>
      </w:r>
      <w:proofErr w:type="gramEnd"/>
      <w:r>
        <w:rPr>
          <w:rFonts w:ascii="Times" w:hAnsi="Times" w:cs="Times"/>
          <w:kern w:val="0"/>
          <w:sz w:val="32"/>
          <w:szCs w:val="32"/>
        </w:rPr>
        <w:t xml:space="preserve"> id="dragonfly"&gt;DragonFly BSD&lt;/h3&gt; &lt;h3 id="freebsd"&gt;FreeBSD&lt;/h3&gt;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Linux</w:t>
      </w:r>
    </w:p>
    <w:p w:rsidR="00AC62CF" w:rsidRDefault="00AC62CF" w:rsidP="00AC62CF">
      <w:pPr>
        <w:widowControl/>
        <w:numPr>
          <w:ilvl w:val="0"/>
          <w:numId w:val="21"/>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the </w:t>
      </w:r>
      <w:hyperlink r:id="rId25" w:history="1">
        <w:r>
          <w:rPr>
            <w:rFonts w:ascii="Times" w:hAnsi="Times" w:cs="Times"/>
            <w:color w:val="0950AD"/>
            <w:kern w:val="0"/>
            <w:sz w:val="32"/>
            <w:szCs w:val="32"/>
          </w:rPr>
          <w:t>musl C library</w:t>
        </w:r>
      </w:hyperlink>
      <w:r>
        <w:rPr>
          <w:rFonts w:ascii="Times" w:hAnsi="Times" w:cs="Times"/>
          <w:kern w:val="0"/>
          <w:sz w:val="32"/>
          <w:szCs w:val="32"/>
        </w:rPr>
        <w:t xml:space="preserve"> was added for the AArch64, ARM, MicroBlaze, MIPS, MIPS64, PowerPC, PowerPC64, SH, i386, x32 and x86_64 targets. It can be selected using the new </w:t>
      </w:r>
      <w:r>
        <w:rPr>
          <w:rFonts w:ascii="Courier" w:hAnsi="Courier" w:cs="Courier"/>
          <w:kern w:val="0"/>
          <w:sz w:val="26"/>
          <w:szCs w:val="26"/>
        </w:rPr>
        <w:t>-mmusl</w:t>
      </w:r>
      <w:r>
        <w:rPr>
          <w:rFonts w:ascii="Times" w:hAnsi="Times" w:cs="Times"/>
          <w:kern w:val="0"/>
          <w:sz w:val="32"/>
          <w:szCs w:val="32"/>
        </w:rPr>
        <w:t xml:space="preserve"> option in case musl is not the default libc. GCC defaults to musl libc if it is built with a target triplet matching the </w:t>
      </w:r>
      <w:r>
        <w:rPr>
          <w:rFonts w:ascii="Courier" w:hAnsi="Courier" w:cs="Courier"/>
          <w:kern w:val="0"/>
          <w:sz w:val="26"/>
          <w:szCs w:val="26"/>
        </w:rPr>
        <w:t>*-linux-musl*</w:t>
      </w:r>
      <w:r>
        <w:rPr>
          <w:rFonts w:ascii="Times" w:hAnsi="Times" w:cs="Times"/>
          <w:kern w:val="0"/>
          <w:sz w:val="32"/>
          <w:szCs w:val="32"/>
        </w:rPr>
        <w:t xml:space="preserve"> pattern.</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RTEMS</w:t>
      </w:r>
    </w:p>
    <w:p w:rsidR="00AC62CF" w:rsidRDefault="00AC62CF" w:rsidP="00AC62CF">
      <w:pPr>
        <w:widowControl/>
        <w:numPr>
          <w:ilvl w:val="0"/>
          <w:numId w:val="22"/>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RTEMS thread model implementation changed. Mutexes now use self-contained objects defined in Newlib &lt;sys/lock.h&gt; instead of Classic API semaphores. The keys for thread specific data and the </w:t>
      </w:r>
      <w:r>
        <w:rPr>
          <w:rFonts w:ascii="Courier" w:hAnsi="Courier" w:cs="Courier"/>
          <w:kern w:val="0"/>
          <w:sz w:val="26"/>
          <w:szCs w:val="26"/>
        </w:rPr>
        <w:t>once</w:t>
      </w:r>
      <w:r>
        <w:rPr>
          <w:rFonts w:ascii="Times" w:hAnsi="Times" w:cs="Times"/>
          <w:kern w:val="0"/>
          <w:sz w:val="32"/>
          <w:szCs w:val="32"/>
        </w:rPr>
        <w:t xml:space="preserve"> function are directly defined via &lt;pthread.h&gt;. Self-contained condition variables are provided via Newlib &lt;sys/lock.h&gt;. The RTEMS thread model also supports C++11 threads.</w:t>
      </w:r>
    </w:p>
    <w:p w:rsidR="00AC62CF" w:rsidRDefault="00AC62CF" w:rsidP="00AC62CF">
      <w:pPr>
        <w:widowControl/>
        <w:numPr>
          <w:ilvl w:val="0"/>
          <w:numId w:val="22"/>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OpenMP support now uses self-contained objects provided by Newlib &lt;sys/lock.h&gt; and offers a significantly better performance compared to the POSIX configuration of </w:t>
      </w:r>
      <w:r>
        <w:rPr>
          <w:rFonts w:ascii="Courier" w:hAnsi="Courier" w:cs="Courier"/>
          <w:kern w:val="0"/>
          <w:sz w:val="26"/>
          <w:szCs w:val="26"/>
        </w:rPr>
        <w:t>libgomp</w:t>
      </w:r>
      <w:r>
        <w:rPr>
          <w:rFonts w:ascii="Times" w:hAnsi="Times" w:cs="Times"/>
          <w:kern w:val="0"/>
          <w:sz w:val="32"/>
          <w:szCs w:val="32"/>
        </w:rPr>
        <w:t xml:space="preserve">. It is possible to configure thread pools for each scheduler instance via the environment variable </w:t>
      </w:r>
      <w:r>
        <w:rPr>
          <w:rFonts w:ascii="Courier" w:hAnsi="Courier" w:cs="Courier"/>
          <w:kern w:val="0"/>
          <w:sz w:val="26"/>
          <w:szCs w:val="26"/>
        </w:rPr>
        <w:t>GOMP_RTEMS_THREAD_POOLS</w:t>
      </w: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Solaris</w:t>
      </w:r>
    </w:p>
    <w:p w:rsidR="00AC62CF" w:rsidRDefault="00AC62CF" w:rsidP="00AC62CF">
      <w:pPr>
        <w:widowControl/>
        <w:numPr>
          <w:ilvl w:val="0"/>
          <w:numId w:val="2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Solaris 12 is now fully supported. Minimal support had already been present in GCC 5.3.</w:t>
      </w:r>
    </w:p>
    <w:p w:rsidR="00AC62CF" w:rsidRDefault="00AC62CF" w:rsidP="00AC62CF">
      <w:pPr>
        <w:widowControl/>
        <w:numPr>
          <w:ilvl w:val="0"/>
          <w:numId w:val="2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Solaris 12 provides a full set of startup files (</w:t>
      </w:r>
      <w:r>
        <w:rPr>
          <w:rFonts w:ascii="Courier" w:hAnsi="Courier" w:cs="Courier"/>
          <w:kern w:val="0"/>
          <w:sz w:val="26"/>
          <w:szCs w:val="26"/>
        </w:rPr>
        <w:t>crt1.o</w:t>
      </w:r>
      <w:r>
        <w:rPr>
          <w:rFonts w:ascii="Times" w:hAnsi="Times" w:cs="Times"/>
          <w:kern w:val="0"/>
          <w:sz w:val="32"/>
          <w:szCs w:val="32"/>
        </w:rPr>
        <w:t xml:space="preserve">, </w:t>
      </w:r>
      <w:r>
        <w:rPr>
          <w:rFonts w:ascii="Courier" w:hAnsi="Courier" w:cs="Courier"/>
          <w:kern w:val="0"/>
          <w:sz w:val="26"/>
          <w:szCs w:val="26"/>
        </w:rPr>
        <w:t>crti.o</w:t>
      </w:r>
      <w:r>
        <w:rPr>
          <w:rFonts w:ascii="Times" w:hAnsi="Times" w:cs="Times"/>
          <w:kern w:val="0"/>
          <w:sz w:val="32"/>
          <w:szCs w:val="32"/>
        </w:rPr>
        <w:t xml:space="preserve">, </w:t>
      </w:r>
      <w:r>
        <w:rPr>
          <w:rFonts w:ascii="Courier" w:hAnsi="Courier" w:cs="Courier"/>
          <w:kern w:val="0"/>
          <w:sz w:val="26"/>
          <w:szCs w:val="26"/>
        </w:rPr>
        <w:t>crtn.o</w:t>
      </w:r>
      <w:r>
        <w:rPr>
          <w:rFonts w:ascii="Times" w:hAnsi="Times" w:cs="Times"/>
          <w:kern w:val="0"/>
          <w:sz w:val="32"/>
          <w:szCs w:val="32"/>
        </w:rPr>
        <w:t>), which GCC now prefers over its own ones.</w:t>
      </w:r>
    </w:p>
    <w:p w:rsidR="00AC62CF" w:rsidRDefault="00AC62CF" w:rsidP="00AC62CF">
      <w:pPr>
        <w:widowControl/>
        <w:numPr>
          <w:ilvl w:val="0"/>
          <w:numId w:val="2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Position independent executables (PIE) are now supported on Solaris 12.</w:t>
      </w:r>
    </w:p>
    <w:p w:rsidR="00AC62CF" w:rsidRDefault="00AC62CF" w:rsidP="00AC62CF">
      <w:pPr>
        <w:widowControl/>
        <w:numPr>
          <w:ilvl w:val="0"/>
          <w:numId w:val="23"/>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Constructor priority is now supported on Solaris 12 with the system linker.</w:t>
      </w:r>
    </w:p>
    <w:p w:rsidR="00AC62CF" w:rsidRDefault="00AC62CF" w:rsidP="00AC62CF">
      <w:pPr>
        <w:widowControl/>
        <w:numPr>
          <w:ilvl w:val="0"/>
          <w:numId w:val="23"/>
        </w:numPr>
        <w:tabs>
          <w:tab w:val="left" w:pos="220"/>
          <w:tab w:val="left" w:pos="720"/>
        </w:tabs>
        <w:autoSpaceDE w:val="0"/>
        <w:autoSpaceDN w:val="0"/>
        <w:adjustRightInd w:val="0"/>
        <w:ind w:hanging="720"/>
        <w:jc w:val="left"/>
        <w:rPr>
          <w:rFonts w:ascii="Times" w:hAnsi="Times" w:cs="Times"/>
          <w:kern w:val="0"/>
          <w:sz w:val="32"/>
          <w:szCs w:val="32"/>
        </w:rPr>
      </w:pPr>
      <w:proofErr w:type="gramStart"/>
      <w:r>
        <w:rPr>
          <w:rFonts w:ascii="Courier" w:hAnsi="Courier" w:cs="Courier"/>
          <w:kern w:val="0"/>
          <w:sz w:val="26"/>
          <w:szCs w:val="26"/>
        </w:rPr>
        <w:t>libvtv</w:t>
      </w:r>
      <w:proofErr w:type="gramEnd"/>
      <w:r>
        <w:rPr>
          <w:rFonts w:ascii="Times" w:hAnsi="Times" w:cs="Times"/>
          <w:kern w:val="0"/>
          <w:sz w:val="32"/>
          <w:szCs w:val="32"/>
        </w:rPr>
        <w:t xml:space="preserve"> has been ported to Solaris 11 and up.</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kern w:val="0"/>
          <w:sz w:val="32"/>
          <w:szCs w:val="32"/>
        </w:rPr>
        <w:t>&lt;</w:t>
      </w:r>
      <w:proofErr w:type="gramStart"/>
      <w:r>
        <w:rPr>
          <w:rFonts w:ascii="Times" w:hAnsi="Times" w:cs="Times"/>
          <w:kern w:val="0"/>
          <w:sz w:val="32"/>
          <w:szCs w:val="32"/>
        </w:rPr>
        <w:t>h3</w:t>
      </w:r>
      <w:proofErr w:type="gramEnd"/>
      <w:r>
        <w:rPr>
          <w:rFonts w:ascii="Times" w:hAnsi="Times" w:cs="Times"/>
          <w:kern w:val="0"/>
          <w:sz w:val="32"/>
          <w:szCs w:val="32"/>
        </w:rPr>
        <w:t xml:space="preserve"> id="vxmils"&gt;VxWorks MILS&lt;/h3&gt;</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Windows</w:t>
      </w:r>
    </w:p>
    <w:p w:rsidR="00AC62CF" w:rsidRDefault="00AC62CF" w:rsidP="00AC62CF">
      <w:pPr>
        <w:widowControl/>
        <w:numPr>
          <w:ilvl w:val="0"/>
          <w:numId w:val="24"/>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option </w:t>
      </w:r>
      <w:r>
        <w:rPr>
          <w:rFonts w:ascii="Courier" w:hAnsi="Courier" w:cs="Courier"/>
          <w:kern w:val="0"/>
          <w:sz w:val="26"/>
          <w:szCs w:val="26"/>
        </w:rPr>
        <w:t>-mstackrealign</w:t>
      </w:r>
      <w:r>
        <w:rPr>
          <w:rFonts w:ascii="Times" w:hAnsi="Times" w:cs="Times"/>
          <w:kern w:val="0"/>
          <w:sz w:val="32"/>
          <w:szCs w:val="32"/>
        </w:rPr>
        <w:t xml:space="preserve"> is now automatically activated in 32-bit mode whenever the use of SSE instructions is requested.</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kern w:val="0"/>
          <w:sz w:val="32"/>
          <w:szCs w:val="32"/>
        </w:rPr>
        <w:t>.................................................................. &lt;</w:t>
      </w:r>
      <w:proofErr w:type="gramStart"/>
      <w:r>
        <w:rPr>
          <w:rFonts w:ascii="Times" w:hAnsi="Times" w:cs="Times"/>
          <w:kern w:val="0"/>
          <w:sz w:val="32"/>
          <w:szCs w:val="32"/>
        </w:rPr>
        <w:t>h2</w:t>
      </w:r>
      <w:proofErr w:type="gramEnd"/>
      <w:r>
        <w:rPr>
          <w:rFonts w:ascii="Times" w:hAnsi="Times" w:cs="Times"/>
          <w:kern w:val="0"/>
          <w:sz w:val="32"/>
          <w:szCs w:val="32"/>
        </w:rPr>
        <w:t>&gt;Documentation improvements&lt;/h2&gt; ..................................................................</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b/>
          <w:bCs/>
          <w:color w:val="243E3E"/>
          <w:kern w:val="0"/>
          <w:sz w:val="48"/>
          <w:szCs w:val="48"/>
        </w:rPr>
        <w:t>Other significant improvements</w:t>
      </w:r>
    </w:p>
    <w:p w:rsidR="00AC62CF" w:rsidRDefault="00AC62CF" w:rsidP="00AC62CF">
      <w:pPr>
        <w:widowControl/>
        <w:numPr>
          <w:ilvl w:val="0"/>
          <w:numId w:val="25"/>
        </w:numPr>
        <w:tabs>
          <w:tab w:val="left" w:pos="220"/>
          <w:tab w:val="left" w:pos="720"/>
        </w:tabs>
        <w:autoSpaceDE w:val="0"/>
        <w:autoSpaceDN w:val="0"/>
        <w:adjustRightInd w:val="0"/>
        <w:ind w:hanging="720"/>
        <w:jc w:val="left"/>
        <w:rPr>
          <w:rFonts w:ascii="Courier" w:hAnsi="Courier" w:cs="Courier"/>
          <w:kern w:val="0"/>
          <w:sz w:val="26"/>
          <w:szCs w:val="26"/>
        </w:rPr>
      </w:pPr>
      <w:r>
        <w:rPr>
          <w:rFonts w:ascii="Times" w:hAnsi="Times" w:cs="Times"/>
          <w:kern w:val="0"/>
          <w:sz w:val="32"/>
          <w:szCs w:val="32"/>
        </w:rPr>
        <w:t xml:space="preserve">The </w:t>
      </w:r>
      <w:r>
        <w:rPr>
          <w:rFonts w:ascii="Courier" w:hAnsi="Courier" w:cs="Courier"/>
          <w:kern w:val="0"/>
          <w:sz w:val="26"/>
          <w:szCs w:val="26"/>
        </w:rPr>
        <w:t>gcc</w:t>
      </w:r>
      <w:r>
        <w:rPr>
          <w:rFonts w:ascii="Times" w:hAnsi="Times" w:cs="Times"/>
          <w:kern w:val="0"/>
          <w:sz w:val="32"/>
          <w:szCs w:val="32"/>
        </w:rPr>
        <w:t xml:space="preserve"> and </w:t>
      </w:r>
      <w:r>
        <w:rPr>
          <w:rFonts w:ascii="Courier" w:hAnsi="Courier" w:cs="Courier"/>
          <w:kern w:val="0"/>
          <w:sz w:val="26"/>
          <w:szCs w:val="26"/>
        </w:rPr>
        <w:t>g++</w:t>
      </w:r>
      <w:r>
        <w:rPr>
          <w:rFonts w:ascii="Times" w:hAnsi="Times" w:cs="Times"/>
          <w:kern w:val="0"/>
          <w:sz w:val="32"/>
          <w:szCs w:val="32"/>
        </w:rPr>
        <w:t xml:space="preserve"> driver programs will now provide suggestions for misspelled command line options. </w:t>
      </w:r>
      <w:r>
        <w:rPr>
          <w:rFonts w:ascii="Courier" w:hAnsi="Courier" w:cs="Courier"/>
          <w:kern w:val="0"/>
          <w:sz w:val="26"/>
          <w:szCs w:val="26"/>
        </w:rPr>
        <w:t xml:space="preserve">$ </w:t>
      </w:r>
      <w:proofErr w:type="gramStart"/>
      <w:r>
        <w:rPr>
          <w:rFonts w:ascii="Courier" w:hAnsi="Courier" w:cs="Courier"/>
          <w:kern w:val="0"/>
          <w:sz w:val="26"/>
          <w:szCs w:val="26"/>
        </w:rPr>
        <w:t>gcc</w:t>
      </w:r>
      <w:proofErr w:type="gramEnd"/>
      <w:r>
        <w:rPr>
          <w:rFonts w:ascii="Courier" w:hAnsi="Courier" w:cs="Courier"/>
          <w:kern w:val="0"/>
          <w:sz w:val="26"/>
          <w:szCs w:val="26"/>
        </w:rPr>
        <w:t xml:space="preserve"> -static-libfortran test.f95</w:t>
      </w:r>
    </w:p>
    <w:p w:rsidR="00AC62CF" w:rsidRDefault="00AC62CF" w:rsidP="00AC62CF">
      <w:pPr>
        <w:widowControl/>
        <w:numPr>
          <w:ilvl w:val="0"/>
          <w:numId w:val="25"/>
        </w:numPr>
        <w:tabs>
          <w:tab w:val="left" w:pos="220"/>
          <w:tab w:val="left" w:pos="720"/>
        </w:tabs>
        <w:autoSpaceDE w:val="0"/>
        <w:autoSpaceDN w:val="0"/>
        <w:adjustRightInd w:val="0"/>
        <w:ind w:hanging="720"/>
        <w:jc w:val="left"/>
        <w:rPr>
          <w:rFonts w:ascii="Courier" w:hAnsi="Courier" w:cs="Courier"/>
          <w:kern w:val="0"/>
          <w:sz w:val="26"/>
          <w:szCs w:val="26"/>
        </w:rPr>
      </w:pPr>
      <w:proofErr w:type="gramStart"/>
      <w:r>
        <w:rPr>
          <w:rFonts w:ascii="Courier" w:hAnsi="Courier" w:cs="Courier"/>
          <w:kern w:val="0"/>
          <w:sz w:val="26"/>
          <w:szCs w:val="26"/>
        </w:rPr>
        <w:t>gcc</w:t>
      </w:r>
      <w:proofErr w:type="gramEnd"/>
      <w:r>
        <w:rPr>
          <w:rFonts w:ascii="Courier" w:hAnsi="Courier" w:cs="Courier"/>
          <w:kern w:val="0"/>
          <w:sz w:val="26"/>
          <w:szCs w:val="26"/>
        </w:rPr>
        <w:t xml:space="preserve">: </w:t>
      </w:r>
      <w:r>
        <w:rPr>
          <w:rFonts w:ascii="Courier" w:hAnsi="Courier" w:cs="Courier"/>
          <w:b/>
          <w:bCs/>
          <w:color w:val="FB0007"/>
          <w:kern w:val="0"/>
          <w:sz w:val="26"/>
          <w:szCs w:val="26"/>
        </w:rPr>
        <w:t>error:</w:t>
      </w:r>
      <w:r>
        <w:rPr>
          <w:rFonts w:ascii="Courier" w:hAnsi="Courier" w:cs="Courier"/>
          <w:kern w:val="0"/>
          <w:sz w:val="26"/>
          <w:szCs w:val="26"/>
        </w:rPr>
        <w:t xml:space="preserve"> unrecognized command line option </w:t>
      </w:r>
      <w:r>
        <w:rPr>
          <w:rFonts w:ascii="Courier" w:hAnsi="Courier" w:cs="Courier"/>
          <w:b/>
          <w:bCs/>
          <w:kern w:val="0"/>
          <w:sz w:val="26"/>
          <w:szCs w:val="26"/>
        </w:rPr>
        <w:t>'-static-libfortran'</w:t>
      </w:r>
      <w:r>
        <w:rPr>
          <w:rFonts w:ascii="Courier" w:hAnsi="Courier" w:cs="Courier"/>
          <w:kern w:val="0"/>
          <w:sz w:val="26"/>
          <w:szCs w:val="26"/>
        </w:rPr>
        <w:t xml:space="preserve">; did you mean </w:t>
      </w:r>
      <w:r>
        <w:rPr>
          <w:rFonts w:ascii="Courier" w:hAnsi="Courier" w:cs="Courier"/>
          <w:b/>
          <w:bCs/>
          <w:kern w:val="0"/>
          <w:sz w:val="26"/>
          <w:szCs w:val="26"/>
        </w:rPr>
        <w:t>'-static-libgfortran'</w:t>
      </w:r>
      <w:r>
        <w:rPr>
          <w:rFonts w:ascii="Courier" w:hAnsi="Courier" w:cs="Courier"/>
          <w:kern w:val="0"/>
          <w:sz w:val="26"/>
          <w:szCs w:val="26"/>
        </w:rPr>
        <w:t>?</w:t>
      </w:r>
    </w:p>
    <w:p w:rsidR="00AC62CF" w:rsidRDefault="00AC62CF" w:rsidP="00AC62CF">
      <w:pPr>
        <w:widowControl/>
        <w:numPr>
          <w:ilvl w:val="0"/>
          <w:numId w:val="25"/>
        </w:numPr>
        <w:tabs>
          <w:tab w:val="left" w:pos="220"/>
          <w:tab w:val="left" w:pos="720"/>
        </w:tabs>
        <w:autoSpaceDE w:val="0"/>
        <w:autoSpaceDN w:val="0"/>
        <w:adjustRightInd w:val="0"/>
        <w:ind w:hanging="720"/>
        <w:jc w:val="left"/>
        <w:rPr>
          <w:rFonts w:ascii="Times" w:hAnsi="Times" w:cs="Times"/>
          <w:kern w:val="0"/>
          <w:sz w:val="32"/>
          <w:szCs w:val="32"/>
        </w:rPr>
      </w:pPr>
      <w:r>
        <w:rPr>
          <w:rFonts w:ascii="Courier" w:hAnsi="Courier" w:cs="Courier"/>
          <w:kern w:val="0"/>
          <w:sz w:val="26"/>
          <w:szCs w:val="26"/>
        </w:rPr>
        <w:t> </w:t>
      </w:r>
    </w:p>
    <w:p w:rsidR="00AC62CF" w:rsidRDefault="00AC62CF" w:rsidP="00AC62CF">
      <w:pPr>
        <w:widowControl/>
        <w:numPr>
          <w:ilvl w:val="0"/>
          <w:numId w:val="25"/>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The </w:t>
      </w:r>
      <w:r>
        <w:rPr>
          <w:rFonts w:ascii="Courier" w:hAnsi="Courier" w:cs="Courier"/>
          <w:kern w:val="0"/>
          <w:sz w:val="26"/>
          <w:szCs w:val="26"/>
        </w:rPr>
        <w:t>--enable-default-pie</w:t>
      </w:r>
      <w:r>
        <w:rPr>
          <w:rFonts w:ascii="Times" w:hAnsi="Times" w:cs="Times"/>
          <w:kern w:val="0"/>
          <w:sz w:val="32"/>
          <w:szCs w:val="32"/>
        </w:rPr>
        <w:t xml:space="preserve"> configure option enables generation of PIE by default.</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b/>
          <w:bCs/>
          <w:color w:val="243E3E"/>
          <w:kern w:val="0"/>
          <w:sz w:val="48"/>
          <w:szCs w:val="48"/>
        </w:rPr>
        <w:t>GCC 6.2</w:t>
      </w:r>
    </w:p>
    <w:p w:rsidR="00AC62CF" w:rsidRDefault="00AC62CF" w:rsidP="00AC62CF">
      <w:pPr>
        <w:widowControl/>
        <w:autoSpaceDE w:val="0"/>
        <w:autoSpaceDN w:val="0"/>
        <w:adjustRightInd w:val="0"/>
        <w:jc w:val="left"/>
        <w:rPr>
          <w:rFonts w:ascii="Times" w:hAnsi="Times" w:cs="Times"/>
          <w:kern w:val="0"/>
          <w:sz w:val="32"/>
          <w:szCs w:val="32"/>
        </w:rPr>
      </w:pPr>
      <w:r>
        <w:rPr>
          <w:rFonts w:ascii="Times" w:hAnsi="Times" w:cs="Times"/>
          <w:kern w:val="0"/>
          <w:sz w:val="32"/>
          <w:szCs w:val="32"/>
        </w:rPr>
        <w:t xml:space="preserve">This is the </w:t>
      </w:r>
      <w:hyperlink r:id="rId26" w:history="1">
        <w:r>
          <w:rPr>
            <w:rFonts w:ascii="Times" w:hAnsi="Times" w:cs="Times"/>
            <w:color w:val="0950AD"/>
            <w:kern w:val="0"/>
            <w:sz w:val="32"/>
            <w:szCs w:val="32"/>
          </w:rPr>
          <w:t>list of problem reports (PRs)</w:t>
        </w:r>
      </w:hyperlink>
      <w:r>
        <w:rPr>
          <w:rFonts w:ascii="Times" w:hAnsi="Times" w:cs="Times"/>
          <w:kern w:val="0"/>
          <w:sz w:val="32"/>
          <w:szCs w:val="32"/>
        </w:rPr>
        <w:t xml:space="preserve"> from GCC's bug tracking system that are known to be fixed in the 6.2 </w:t>
      </w:r>
      <w:proofErr w:type="gramStart"/>
      <w:r>
        <w:rPr>
          <w:rFonts w:ascii="Times" w:hAnsi="Times" w:cs="Times"/>
          <w:kern w:val="0"/>
          <w:sz w:val="32"/>
          <w:szCs w:val="32"/>
        </w:rPr>
        <w:t>release</w:t>
      </w:r>
      <w:proofErr w:type="gramEnd"/>
      <w:r>
        <w:rPr>
          <w:rFonts w:ascii="Times" w:hAnsi="Times" w:cs="Times"/>
          <w:kern w:val="0"/>
          <w:sz w:val="32"/>
          <w:szCs w:val="32"/>
        </w:rPr>
        <w:t>. This list might not be complete (that is, it is possible that some PRs that have been fixed are not listed here).</w:t>
      </w:r>
    </w:p>
    <w:p w:rsidR="00AC62CF" w:rsidRDefault="00AC62CF" w:rsidP="00AC62CF">
      <w:pPr>
        <w:widowControl/>
        <w:autoSpaceDE w:val="0"/>
        <w:autoSpaceDN w:val="0"/>
        <w:adjustRightInd w:val="0"/>
        <w:jc w:val="left"/>
        <w:rPr>
          <w:rFonts w:ascii="Times" w:hAnsi="Times" w:cs="Times"/>
          <w:b/>
          <w:bCs/>
          <w:color w:val="243E3E"/>
          <w:kern w:val="0"/>
          <w:sz w:val="48"/>
          <w:szCs w:val="48"/>
        </w:rPr>
      </w:pPr>
      <w:r>
        <w:rPr>
          <w:rFonts w:ascii="Times" w:hAnsi="Times" w:cs="Times"/>
          <w:b/>
          <w:bCs/>
          <w:color w:val="243E3E"/>
          <w:kern w:val="0"/>
          <w:sz w:val="48"/>
          <w:szCs w:val="48"/>
        </w:rPr>
        <w:t>Target Specific Changes</w:t>
      </w:r>
    </w:p>
    <w:p w:rsidR="00AC62CF" w:rsidRDefault="00AC62CF" w:rsidP="00AC62CF">
      <w:pPr>
        <w:widowControl/>
        <w:autoSpaceDE w:val="0"/>
        <w:autoSpaceDN w:val="0"/>
        <w:adjustRightInd w:val="0"/>
        <w:jc w:val="left"/>
        <w:rPr>
          <w:rFonts w:ascii="Times" w:hAnsi="Times" w:cs="Times"/>
          <w:b/>
          <w:bCs/>
          <w:kern w:val="0"/>
          <w:sz w:val="37"/>
          <w:szCs w:val="37"/>
        </w:rPr>
      </w:pPr>
      <w:r>
        <w:rPr>
          <w:rFonts w:ascii="Times" w:hAnsi="Times" w:cs="Times"/>
          <w:b/>
          <w:bCs/>
          <w:kern w:val="0"/>
          <w:sz w:val="37"/>
          <w:szCs w:val="37"/>
        </w:rPr>
        <w:t>SPARC</w:t>
      </w:r>
    </w:p>
    <w:p w:rsidR="00AC62CF" w:rsidRDefault="00AC62CF" w:rsidP="00AC62CF">
      <w:pPr>
        <w:widowControl/>
        <w:numPr>
          <w:ilvl w:val="0"/>
          <w:numId w:val="2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 xml:space="preserve">Support for </w:t>
      </w:r>
      <w:r>
        <w:rPr>
          <w:rFonts w:ascii="Courier" w:hAnsi="Courier" w:cs="Courier"/>
          <w:kern w:val="0"/>
          <w:sz w:val="26"/>
          <w:szCs w:val="26"/>
        </w:rPr>
        <w:t>--with-cpu-32</w:t>
      </w:r>
      <w:r>
        <w:rPr>
          <w:rFonts w:ascii="Times" w:hAnsi="Times" w:cs="Times"/>
          <w:kern w:val="0"/>
          <w:sz w:val="32"/>
          <w:szCs w:val="32"/>
        </w:rPr>
        <w:t xml:space="preserve"> and </w:t>
      </w:r>
      <w:r>
        <w:rPr>
          <w:rFonts w:ascii="Courier" w:hAnsi="Courier" w:cs="Courier"/>
          <w:kern w:val="0"/>
          <w:sz w:val="26"/>
          <w:szCs w:val="26"/>
        </w:rPr>
        <w:t>--with-cpu-64</w:t>
      </w:r>
      <w:r>
        <w:rPr>
          <w:rFonts w:ascii="Times" w:hAnsi="Times" w:cs="Times"/>
          <w:kern w:val="0"/>
          <w:sz w:val="32"/>
          <w:szCs w:val="32"/>
        </w:rPr>
        <w:t xml:space="preserve"> configure options has been added on bi-architecture platforms.</w:t>
      </w:r>
    </w:p>
    <w:p w:rsidR="00AC62CF" w:rsidRDefault="00AC62CF" w:rsidP="00AC62CF">
      <w:pPr>
        <w:widowControl/>
        <w:numPr>
          <w:ilvl w:val="0"/>
          <w:numId w:val="2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Support for the SPARC M7 (Niagara 7) processor has been added.</w:t>
      </w:r>
    </w:p>
    <w:p w:rsidR="00AC62CF" w:rsidRDefault="00AC62CF" w:rsidP="00AC62CF">
      <w:pPr>
        <w:widowControl/>
        <w:numPr>
          <w:ilvl w:val="0"/>
          <w:numId w:val="26"/>
        </w:numPr>
        <w:tabs>
          <w:tab w:val="left" w:pos="220"/>
          <w:tab w:val="left" w:pos="720"/>
        </w:tabs>
        <w:autoSpaceDE w:val="0"/>
        <w:autoSpaceDN w:val="0"/>
        <w:adjustRightInd w:val="0"/>
        <w:ind w:hanging="720"/>
        <w:jc w:val="left"/>
        <w:rPr>
          <w:rFonts w:ascii="Times" w:hAnsi="Times" w:cs="Times"/>
          <w:kern w:val="0"/>
          <w:sz w:val="32"/>
          <w:szCs w:val="32"/>
        </w:rPr>
      </w:pPr>
      <w:r>
        <w:rPr>
          <w:rFonts w:ascii="Times" w:hAnsi="Times" w:cs="Times"/>
          <w:kern w:val="0"/>
          <w:sz w:val="32"/>
          <w:szCs w:val="32"/>
        </w:rPr>
        <w:t>Support for the VIS 4.0 instruction set has been added.</w:t>
      </w:r>
    </w:p>
    <w:p w:rsidR="00AC62CF" w:rsidRDefault="00AC62CF" w:rsidP="00AC62CF">
      <w:pPr>
        <w:widowControl/>
        <w:autoSpaceDE w:val="0"/>
        <w:autoSpaceDN w:val="0"/>
        <w:adjustRightInd w:val="0"/>
        <w:jc w:val="left"/>
        <w:rPr>
          <w:rFonts w:ascii="Times" w:hAnsi="Times" w:cs="Times"/>
          <w:kern w:val="0"/>
          <w:sz w:val="26"/>
          <w:szCs w:val="26"/>
        </w:rPr>
      </w:pPr>
      <w:r>
        <w:rPr>
          <w:rFonts w:ascii="Times" w:hAnsi="Times" w:cs="Times"/>
          <w:kern w:val="0"/>
          <w:sz w:val="32"/>
          <w:szCs w:val="32"/>
        </w:rPr>
        <w:t>====================================================================</w:t>
      </w:r>
    </w:p>
    <w:p w:rsidR="00AC62CF" w:rsidRDefault="00AC62CF" w:rsidP="00AC62CF">
      <w:pPr>
        <w:widowControl/>
        <w:autoSpaceDE w:val="0"/>
        <w:autoSpaceDN w:val="0"/>
        <w:adjustRightInd w:val="0"/>
        <w:jc w:val="left"/>
        <w:rPr>
          <w:rFonts w:ascii="Times" w:hAnsi="Times" w:cs="Times"/>
          <w:i/>
          <w:iCs/>
          <w:kern w:val="0"/>
          <w:sz w:val="26"/>
          <w:szCs w:val="26"/>
        </w:rPr>
      </w:pPr>
      <w:r>
        <w:rPr>
          <w:rFonts w:ascii="Times" w:hAnsi="Times" w:cs="Times"/>
          <w:i/>
          <w:iCs/>
          <w:kern w:val="0"/>
          <w:sz w:val="26"/>
          <w:szCs w:val="26"/>
        </w:rPr>
        <w:t xml:space="preserve">For questions related to the use of GCC, please consult these web pages and the </w:t>
      </w:r>
      <w:hyperlink r:id="rId27" w:history="1">
        <w:r>
          <w:rPr>
            <w:rFonts w:ascii="Times" w:hAnsi="Times" w:cs="Times"/>
            <w:i/>
            <w:iCs/>
            <w:color w:val="0950AD"/>
            <w:kern w:val="0"/>
            <w:sz w:val="26"/>
            <w:szCs w:val="26"/>
          </w:rPr>
          <w:t>GCC manuals</w:t>
        </w:r>
      </w:hyperlink>
      <w:r>
        <w:rPr>
          <w:rFonts w:ascii="Times" w:hAnsi="Times" w:cs="Times"/>
          <w:i/>
          <w:iCs/>
          <w:kern w:val="0"/>
          <w:sz w:val="26"/>
          <w:szCs w:val="26"/>
        </w:rPr>
        <w:t xml:space="preserve">. If that fails, the </w:t>
      </w:r>
      <w:hyperlink r:id="rId28" w:history="1">
        <w:r>
          <w:rPr>
            <w:rFonts w:ascii="Times" w:hAnsi="Times" w:cs="Times"/>
            <w:i/>
            <w:iCs/>
            <w:color w:val="0950AD"/>
            <w:kern w:val="0"/>
            <w:sz w:val="26"/>
            <w:szCs w:val="26"/>
          </w:rPr>
          <w:t>gcc-help@gcc.gnu.org</w:t>
        </w:r>
      </w:hyperlink>
      <w:r>
        <w:rPr>
          <w:rFonts w:ascii="Times" w:hAnsi="Times" w:cs="Times"/>
          <w:i/>
          <w:iCs/>
          <w:kern w:val="0"/>
          <w:sz w:val="26"/>
          <w:szCs w:val="26"/>
        </w:rPr>
        <w:t xml:space="preserve"> mailing list might help. Comments on these web pages and the development of GCC are welcome on our developer list at </w:t>
      </w:r>
      <w:hyperlink r:id="rId29" w:history="1">
        <w:r>
          <w:rPr>
            <w:rFonts w:ascii="Times" w:hAnsi="Times" w:cs="Times"/>
            <w:i/>
            <w:iCs/>
            <w:color w:val="0950AD"/>
            <w:kern w:val="0"/>
            <w:sz w:val="26"/>
            <w:szCs w:val="26"/>
          </w:rPr>
          <w:t>gcc@gcc.gnu.org</w:t>
        </w:r>
      </w:hyperlink>
      <w:r>
        <w:rPr>
          <w:rFonts w:ascii="Times" w:hAnsi="Times" w:cs="Times"/>
          <w:i/>
          <w:iCs/>
          <w:kern w:val="0"/>
          <w:sz w:val="26"/>
          <w:szCs w:val="26"/>
        </w:rPr>
        <w:t xml:space="preserve">. All of </w:t>
      </w:r>
      <w:hyperlink r:id="rId30" w:history="1">
        <w:r>
          <w:rPr>
            <w:rFonts w:ascii="Times" w:hAnsi="Times" w:cs="Times"/>
            <w:i/>
            <w:iCs/>
            <w:color w:val="0950AD"/>
            <w:kern w:val="0"/>
            <w:sz w:val="26"/>
            <w:szCs w:val="26"/>
          </w:rPr>
          <w:t>our lists</w:t>
        </w:r>
      </w:hyperlink>
      <w:r>
        <w:rPr>
          <w:rFonts w:ascii="Times" w:hAnsi="Times" w:cs="Times"/>
          <w:i/>
          <w:iCs/>
          <w:kern w:val="0"/>
          <w:sz w:val="26"/>
          <w:szCs w:val="26"/>
        </w:rPr>
        <w:t xml:space="preserve"> have public archives.</w:t>
      </w:r>
    </w:p>
    <w:p w:rsidR="00AC62CF" w:rsidRDefault="00AC62CF" w:rsidP="00AC62CF">
      <w:pPr>
        <w:widowControl/>
        <w:autoSpaceDE w:val="0"/>
        <w:autoSpaceDN w:val="0"/>
        <w:adjustRightInd w:val="0"/>
        <w:jc w:val="left"/>
        <w:rPr>
          <w:rFonts w:ascii="Times" w:hAnsi="Times" w:cs="Times"/>
          <w:kern w:val="0"/>
          <w:sz w:val="26"/>
          <w:szCs w:val="26"/>
        </w:rPr>
      </w:pPr>
      <w:r>
        <w:rPr>
          <w:rFonts w:ascii="Times" w:hAnsi="Times" w:cs="Times"/>
          <w:kern w:val="0"/>
          <w:sz w:val="26"/>
          <w:szCs w:val="26"/>
        </w:rPr>
        <w:t xml:space="preserve">Copyright (C) </w:t>
      </w:r>
      <w:hyperlink r:id="rId31" w:history="1">
        <w:r>
          <w:rPr>
            <w:rFonts w:ascii="Times" w:hAnsi="Times" w:cs="Times"/>
            <w:color w:val="0950AD"/>
            <w:kern w:val="0"/>
            <w:sz w:val="26"/>
            <w:szCs w:val="26"/>
          </w:rPr>
          <w:t>Free Software Foundation, Inc.</w:t>
        </w:r>
      </w:hyperlink>
      <w:r>
        <w:rPr>
          <w:rFonts w:ascii="Times" w:hAnsi="Times" w:cs="Times"/>
          <w:kern w:val="0"/>
          <w:sz w:val="26"/>
          <w:szCs w:val="26"/>
        </w:rPr>
        <w:t xml:space="preserve"> Verbatim copying and distribution of this entire article is permitted in any medium, provided this notice is preserved.</w:t>
      </w:r>
    </w:p>
    <w:p w:rsidR="004E1757" w:rsidRDefault="00AC62CF" w:rsidP="00AC62CF">
      <w:pPr>
        <w:rPr>
          <w:rFonts w:hint="eastAsia"/>
        </w:rPr>
      </w:pPr>
      <w:proofErr w:type="gramStart"/>
      <w:r>
        <w:rPr>
          <w:rFonts w:ascii="Times" w:hAnsi="Times" w:cs="Times"/>
          <w:kern w:val="0"/>
          <w:sz w:val="26"/>
          <w:szCs w:val="26"/>
        </w:rPr>
        <w:t xml:space="preserve">These pages are </w:t>
      </w:r>
      <w:hyperlink r:id="rId32" w:history="1">
        <w:r>
          <w:rPr>
            <w:rFonts w:ascii="Times" w:hAnsi="Times" w:cs="Times"/>
            <w:color w:val="0950AD"/>
            <w:kern w:val="0"/>
            <w:sz w:val="26"/>
            <w:szCs w:val="26"/>
          </w:rPr>
          <w:t>maintained by the GCC team</w:t>
        </w:r>
        <w:proofErr w:type="gramEnd"/>
      </w:hyperlink>
      <w:r>
        <w:rPr>
          <w:rFonts w:ascii="Times" w:hAnsi="Times" w:cs="Times"/>
          <w:kern w:val="0"/>
          <w:sz w:val="26"/>
          <w:szCs w:val="26"/>
        </w:rPr>
        <w:t xml:space="preserve">. Last modified 2016-08-17 IGNORE DIFF </w:t>
      </w:r>
      <w:hyperlink r:id="rId33" w:history="1">
        <w:r>
          <w:rPr>
            <w:rFonts w:ascii="Times" w:hAnsi="Times" w:cs="Times"/>
            <w:color w:val="0950AD"/>
            <w:kern w:val="0"/>
            <w:sz w:val="26"/>
            <w:szCs w:val="26"/>
          </w:rPr>
          <w:t>.</w:t>
        </w:r>
      </w:hyperlink>
      <w:bookmarkStart w:id="0" w:name="_GoBack"/>
      <w:bookmarkEnd w:id="0"/>
    </w:p>
    <w:sectPr w:rsidR="004E1757" w:rsidSect="0045252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CF"/>
    <w:rsid w:val="00452522"/>
    <w:rsid w:val="004E1757"/>
    <w:rsid w:val="00AC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1848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cc.gnu.org/onlinedocs/gcc-6.1.0/jit/topics/contexts.html#gcc_jit_context_add_command_line_option" TargetMode="External"/><Relationship Id="rId21" Type="http://schemas.openxmlformats.org/officeDocument/2006/relationships/hyperlink" Target="https://gcc.gnu.org/onlinedocs/gcc-6.1.0/gcc/AArch64-Function-Attributes.html#AArch64-Function-Attributes" TargetMode="External"/><Relationship Id="rId22" Type="http://schemas.openxmlformats.org/officeDocument/2006/relationships/hyperlink" Target="https://gcc.gnu.org/onlinedocs/gcc-6.1.0/gcc/ARM-Function-Attributes.html#ARM-Function-Attributes" TargetMode="External"/><Relationship Id="rId23" Type="http://schemas.openxmlformats.org/officeDocument/2006/relationships/hyperlink" Target="https://gcc.gnu.org/onlinedocs/gcc-6.1.0/gcc/Named-Address-Spaces.html#Named-Address-Spaces" TargetMode="External"/><Relationship Id="rId24" Type="http://schemas.openxmlformats.org/officeDocument/2006/relationships/hyperlink" Target="https://gcc.gnu.org/onlinedocs/gcc-6.1.0/gcc/S_002f390-Function-Attributes.html#S_002f390-Function-Attributes" TargetMode="External"/><Relationship Id="rId25" Type="http://schemas.openxmlformats.org/officeDocument/2006/relationships/hyperlink" Target="http://www.musl-libc.org/" TargetMode="External"/><Relationship Id="rId26" Type="http://schemas.openxmlformats.org/officeDocument/2006/relationships/hyperlink" Target="https://gcc.gnu.org/bugzilla/buglist.cgi?bug_status=RESOLVED&amp;resolution=FIXED&amp;target_milestone=6.2" TargetMode="External"/><Relationship Id="rId27" Type="http://schemas.openxmlformats.org/officeDocument/2006/relationships/hyperlink" Target="https://gcc.gnu.org/onlinedocs/" TargetMode="External"/><Relationship Id="rId28" Type="http://schemas.openxmlformats.org/officeDocument/2006/relationships/hyperlink" Target="mailto:gcc-help@gcc.gnu.org" TargetMode="External"/><Relationship Id="rId29" Type="http://schemas.openxmlformats.org/officeDocument/2006/relationships/hyperlink" Target="mailto:gcc@gcc.gnu.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cc.gnu.org/lists.html" TargetMode="External"/><Relationship Id="rId31" Type="http://schemas.openxmlformats.org/officeDocument/2006/relationships/hyperlink" Target="http://www.fsf.org/" TargetMode="External"/><Relationship Id="rId32" Type="http://schemas.openxmlformats.org/officeDocument/2006/relationships/hyperlink" Target="https://gcc.gnu.org/about.html" TargetMode="External"/><Relationship Id="rId9" Type="http://schemas.openxmlformats.org/officeDocument/2006/relationships/hyperlink" Target="https://gcc.gnu.org/bugzilla/show_bug.cgi?id=71151" TargetMode="External"/><Relationship Id="rId6" Type="http://schemas.openxmlformats.org/officeDocument/2006/relationships/hyperlink" Target="https://gcc.gnu.org/gcc-6/porting_to.html" TargetMode="External"/><Relationship Id="rId7" Type="http://schemas.openxmlformats.org/officeDocument/2006/relationships/hyperlink" Target="https://gcc.gnu.org/onlinedocs/index.html#current" TargetMode="External"/><Relationship Id="rId8" Type="http://schemas.openxmlformats.org/officeDocument/2006/relationships/hyperlink" Target="https://gcc.gnu.org/ml/gcc/2015-08/msg00101.html" TargetMode="External"/><Relationship Id="rId33" Type="http://schemas.openxmlformats.org/officeDocument/2006/relationships/hyperlink" Target="http://validator.w3.org/check/referer"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openacc.org/" TargetMode="External"/><Relationship Id="rId11" Type="http://schemas.openxmlformats.org/officeDocument/2006/relationships/hyperlink" Target="https://gcc.gnu.org/wiki/OpenACC" TargetMode="External"/><Relationship Id="rId12" Type="http://schemas.openxmlformats.org/officeDocument/2006/relationships/hyperlink" Target="https://gcc.gnu.org/wiki/Offloading" TargetMode="External"/><Relationship Id="rId13" Type="http://schemas.openxmlformats.org/officeDocument/2006/relationships/hyperlink" Target="http://openmp.org/wp/openmp-specifications/" TargetMode="External"/><Relationship Id="rId14" Type="http://schemas.openxmlformats.org/officeDocument/2006/relationships/hyperlink" Target="https://cve.mitre.org/cgi-bin/cvename.cgi?name=CVE-2014-1266" TargetMode="External"/><Relationship Id="rId15" Type="http://schemas.openxmlformats.org/officeDocument/2006/relationships/hyperlink" Target="http://www.open-std.org/jtc1/sc22/wg21/docs/papers/2015/n4377.pdf" TargetMode="External"/><Relationship Id="rId16" Type="http://schemas.openxmlformats.org/officeDocument/2006/relationships/hyperlink" Target="https://gcc.gnu.org/projects/cxx-status.html#cxx1z.html" TargetMode="External"/><Relationship Id="rId17" Type="http://schemas.openxmlformats.org/officeDocument/2006/relationships/hyperlink" Target="https://gcc.gnu.org/onlinedocs/gcc-6.1.0/jit/topics/performance.html" TargetMode="External"/><Relationship Id="rId18" Type="http://schemas.openxmlformats.org/officeDocument/2006/relationships/hyperlink" Target="https://gcc.gnu.org/onlinedocs/gcc-6.1.0/jit/topics/functions.html#gcc_jit_block_end_with_switch" TargetMode="External"/><Relationship Id="rId19" Type="http://schemas.openxmlformats.org/officeDocument/2006/relationships/hyperlink" Target="https://gcc.gnu.org/onlinedocs/gcc-6.1.0/jit/topics/contexts.html#gcc_jit_context_set_bool_allow_unreachable_block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4930</Words>
  <Characters>28105</Characters>
  <Application>Microsoft Macintosh Word</Application>
  <DocSecurity>0</DocSecurity>
  <Lines>234</Lines>
  <Paragraphs>65</Paragraphs>
  <ScaleCrop>false</ScaleCrop>
  <Company/>
  <LinksUpToDate>false</LinksUpToDate>
  <CharactersWithSpaces>32970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嘉洋 刘</dc:creator>
  <cp:keywords/>
  <dc:description/>
  <cp:lastModifiedBy>嘉洋 刘</cp:lastModifiedBy>
  <cp:revision>1</cp:revision>
  <dcterms:created xsi:type="dcterms:W3CDTF">2016-09-27T01:09:00Z</dcterms:created>
  <dcterms:modified xsi:type="dcterms:W3CDTF">2016-09-27T01:09:00Z</dcterms:modified>
</cp:coreProperties>
</file>